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B9699" w14:textId="77777777" w:rsidR="00565B3E" w:rsidRDefault="00565B3E" w:rsidP="00565B3E">
      <w:pPr>
        <w:pStyle w:val="Title"/>
      </w:pPr>
      <w:r>
        <w:t>system requirements specification</w:t>
      </w:r>
    </w:p>
    <w:p w14:paraId="490D480C" w14:textId="3964450B" w:rsidR="00565B3E" w:rsidRDefault="00565B3E" w:rsidP="00BA3A85">
      <w:pPr>
        <w:pStyle w:val="Subtitle"/>
      </w:pPr>
      <w:r>
        <w:t>&lt;</w:t>
      </w:r>
      <w:r w:rsidR="00911E6C">
        <w:t>Monqez</w:t>
      </w:r>
      <w:r>
        <w:t>&gt;, &lt;</w:t>
      </w:r>
      <w:r w:rsidR="00911E6C">
        <w:t>2.0</w:t>
      </w:r>
      <w:r>
        <w:t>&gt;</w:t>
      </w:r>
    </w:p>
    <w:p w14:paraId="1D91C463" w14:textId="55972C5F" w:rsidR="00565B3E" w:rsidRDefault="00365A01" w:rsidP="00685B3E">
      <w:pPr>
        <w:spacing w:before="0" w:after="0" w:line="240" w:lineRule="auto"/>
      </w:pPr>
      <w:r>
        <w:t>&lt;</w:t>
      </w:r>
      <w:proofErr w:type="spellStart"/>
      <w:r w:rsidR="00911E6C">
        <w:t>Ehab</w:t>
      </w:r>
      <w:proofErr w:type="spellEnd"/>
      <w:r w:rsidR="00911E6C">
        <w:t xml:space="preserve"> </w:t>
      </w:r>
      <w:proofErr w:type="spellStart"/>
      <w:r w:rsidR="00911E6C">
        <w:t>Fawzy</w:t>
      </w:r>
      <w:proofErr w:type="spellEnd"/>
      <w:r w:rsidR="00911E6C">
        <w:t xml:space="preserve">, </w:t>
      </w:r>
      <w:proofErr w:type="spellStart"/>
      <w:r w:rsidR="00911E6C">
        <w:t>Hatem</w:t>
      </w:r>
      <w:proofErr w:type="spellEnd"/>
      <w:r w:rsidR="00911E6C">
        <w:t xml:space="preserve"> </w:t>
      </w:r>
      <w:proofErr w:type="spellStart"/>
      <w:r w:rsidR="00911E6C">
        <w:t>Mamdoh</w:t>
      </w:r>
      <w:proofErr w:type="spellEnd"/>
      <w:r w:rsidR="00911E6C">
        <w:t xml:space="preserve">, </w:t>
      </w:r>
      <w:proofErr w:type="spellStart"/>
      <w:r w:rsidR="00911E6C">
        <w:t>Hussien</w:t>
      </w:r>
      <w:proofErr w:type="spellEnd"/>
      <w:r w:rsidR="00911E6C">
        <w:t xml:space="preserve"> Ashraf, Khaled </w:t>
      </w:r>
      <w:proofErr w:type="spellStart"/>
      <w:r w:rsidR="00911E6C">
        <w:t>Ezzat</w:t>
      </w:r>
      <w:proofErr w:type="spellEnd"/>
      <w:r>
        <w:t>&gt;</w:t>
      </w:r>
    </w:p>
    <w:p w14:paraId="3AE708D5" w14:textId="47232C62" w:rsidR="00A1336C" w:rsidRDefault="00365A01" w:rsidP="00911E6C">
      <w:pPr>
        <w:spacing w:before="0" w:after="0" w:line="240" w:lineRule="auto"/>
      </w:pPr>
      <w:r>
        <w:t>&lt;</w:t>
      </w:r>
      <w:r w:rsidR="00911E6C">
        <w:t>October, 19 2020</w:t>
      </w:r>
      <w:r>
        <w:t>&gt;</w:t>
      </w:r>
      <w:r w:rsidR="00565B3E">
        <w:br w:type="page"/>
      </w:r>
    </w:p>
    <w:p w14:paraId="4C4AA7AC" w14:textId="77777777" w:rsidR="00D93744" w:rsidRDefault="00D93744">
      <w:pPr>
        <w:pStyle w:val="TOCHeading"/>
      </w:pPr>
      <w:r>
        <w:lastRenderedPageBreak/>
        <w:t>Contents</w:t>
      </w:r>
    </w:p>
    <w:p w14:paraId="59E50A28" w14:textId="4EA1CBDF" w:rsidR="009B2DD2" w:rsidRDefault="004C6F77">
      <w:pPr>
        <w:pStyle w:val="TOC1"/>
        <w:tabs>
          <w:tab w:val="right" w:leader="dot" w:pos="8630"/>
        </w:tabs>
        <w:rPr>
          <w:rFonts w:asciiTheme="minorHAnsi" w:eastAsiaTheme="minorEastAsia" w:hAnsiTheme="minorHAnsi" w:cstheme="minorBidi"/>
          <w:noProof/>
          <w:sz w:val="22"/>
          <w:szCs w:val="22"/>
        </w:rPr>
      </w:pPr>
      <w:r>
        <w:fldChar w:fldCharType="begin"/>
      </w:r>
      <w:r w:rsidR="00D93744">
        <w:instrText xml:space="preserve"> TOC \o "1-3" \h \z \u </w:instrText>
      </w:r>
      <w:r>
        <w:fldChar w:fldCharType="separate"/>
      </w:r>
      <w:hyperlink w:anchor="_Toc57053410" w:history="1">
        <w:r w:rsidR="009B2DD2" w:rsidRPr="00DA3CC0">
          <w:rPr>
            <w:rStyle w:val="Hyperlink"/>
            <w:noProof/>
          </w:rPr>
          <w:t>Section I: INTRODUCTION</w:t>
        </w:r>
        <w:r w:rsidR="009B2DD2">
          <w:rPr>
            <w:noProof/>
            <w:webHidden/>
          </w:rPr>
          <w:tab/>
        </w:r>
        <w:r w:rsidR="009B2DD2">
          <w:rPr>
            <w:noProof/>
            <w:webHidden/>
          </w:rPr>
          <w:fldChar w:fldCharType="begin"/>
        </w:r>
        <w:r w:rsidR="009B2DD2">
          <w:rPr>
            <w:noProof/>
            <w:webHidden/>
          </w:rPr>
          <w:instrText xml:space="preserve"> PAGEREF _Toc57053410 \h </w:instrText>
        </w:r>
        <w:r w:rsidR="009B2DD2">
          <w:rPr>
            <w:noProof/>
            <w:webHidden/>
          </w:rPr>
        </w:r>
        <w:r w:rsidR="009B2DD2">
          <w:rPr>
            <w:noProof/>
            <w:webHidden/>
          </w:rPr>
          <w:fldChar w:fldCharType="separate"/>
        </w:r>
        <w:r w:rsidR="009B2DD2">
          <w:rPr>
            <w:noProof/>
            <w:webHidden/>
          </w:rPr>
          <w:t>3</w:t>
        </w:r>
        <w:r w:rsidR="009B2DD2">
          <w:rPr>
            <w:noProof/>
            <w:webHidden/>
          </w:rPr>
          <w:fldChar w:fldCharType="end"/>
        </w:r>
      </w:hyperlink>
    </w:p>
    <w:p w14:paraId="42C384DC" w14:textId="3525E923"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11" w:history="1">
        <w:r w:rsidR="009B2DD2" w:rsidRPr="00DA3CC0">
          <w:rPr>
            <w:rStyle w:val="Hyperlink"/>
            <w:noProof/>
          </w:rPr>
          <w:t>1</w:t>
        </w:r>
        <w:r w:rsidR="009B2DD2">
          <w:rPr>
            <w:rFonts w:asciiTheme="minorHAnsi" w:eastAsiaTheme="minorEastAsia" w:hAnsiTheme="minorHAnsi" w:cstheme="minorBidi"/>
            <w:noProof/>
            <w:sz w:val="22"/>
            <w:szCs w:val="22"/>
          </w:rPr>
          <w:tab/>
        </w:r>
        <w:r w:rsidR="009B2DD2" w:rsidRPr="00DA3CC0">
          <w:rPr>
            <w:rStyle w:val="Hyperlink"/>
            <w:noProof/>
          </w:rPr>
          <w:t>About thIS Document</w:t>
        </w:r>
        <w:r w:rsidR="009B2DD2">
          <w:rPr>
            <w:noProof/>
            <w:webHidden/>
          </w:rPr>
          <w:tab/>
        </w:r>
        <w:r w:rsidR="009B2DD2">
          <w:rPr>
            <w:noProof/>
            <w:webHidden/>
          </w:rPr>
          <w:fldChar w:fldCharType="begin"/>
        </w:r>
        <w:r w:rsidR="009B2DD2">
          <w:rPr>
            <w:noProof/>
            <w:webHidden/>
          </w:rPr>
          <w:instrText xml:space="preserve"> PAGEREF _Toc57053411 \h </w:instrText>
        </w:r>
        <w:r w:rsidR="009B2DD2">
          <w:rPr>
            <w:noProof/>
            <w:webHidden/>
          </w:rPr>
        </w:r>
        <w:r w:rsidR="009B2DD2">
          <w:rPr>
            <w:noProof/>
            <w:webHidden/>
          </w:rPr>
          <w:fldChar w:fldCharType="separate"/>
        </w:r>
        <w:r w:rsidR="009B2DD2">
          <w:rPr>
            <w:noProof/>
            <w:webHidden/>
          </w:rPr>
          <w:t>4</w:t>
        </w:r>
        <w:r w:rsidR="009B2DD2">
          <w:rPr>
            <w:noProof/>
            <w:webHidden/>
          </w:rPr>
          <w:fldChar w:fldCharType="end"/>
        </w:r>
      </w:hyperlink>
    </w:p>
    <w:p w14:paraId="61CCCE14" w14:textId="1CA10D23"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12" w:history="1">
        <w:r w:rsidR="009B2DD2" w:rsidRPr="00DA3CC0">
          <w:rPr>
            <w:rStyle w:val="Hyperlink"/>
            <w:noProof/>
          </w:rPr>
          <w:t>1.1</w:t>
        </w:r>
        <w:r w:rsidR="009B2DD2">
          <w:rPr>
            <w:rFonts w:asciiTheme="minorHAnsi" w:eastAsiaTheme="minorEastAsia" w:hAnsiTheme="minorHAnsi" w:cstheme="minorBidi"/>
            <w:noProof/>
            <w:sz w:val="22"/>
            <w:szCs w:val="22"/>
          </w:rPr>
          <w:tab/>
        </w:r>
        <w:r w:rsidR="009B2DD2" w:rsidRPr="00DA3CC0">
          <w:rPr>
            <w:rStyle w:val="Hyperlink"/>
            <w:noProof/>
          </w:rPr>
          <w:t>Document Purpose and Scope</w:t>
        </w:r>
        <w:r w:rsidR="009B2DD2">
          <w:rPr>
            <w:noProof/>
            <w:webHidden/>
          </w:rPr>
          <w:tab/>
        </w:r>
        <w:r w:rsidR="009B2DD2">
          <w:rPr>
            <w:noProof/>
            <w:webHidden/>
          </w:rPr>
          <w:fldChar w:fldCharType="begin"/>
        </w:r>
        <w:r w:rsidR="009B2DD2">
          <w:rPr>
            <w:noProof/>
            <w:webHidden/>
          </w:rPr>
          <w:instrText xml:space="preserve"> PAGEREF _Toc57053412 \h </w:instrText>
        </w:r>
        <w:r w:rsidR="009B2DD2">
          <w:rPr>
            <w:noProof/>
            <w:webHidden/>
          </w:rPr>
        </w:r>
        <w:r w:rsidR="009B2DD2">
          <w:rPr>
            <w:noProof/>
            <w:webHidden/>
          </w:rPr>
          <w:fldChar w:fldCharType="separate"/>
        </w:r>
        <w:r w:rsidR="009B2DD2">
          <w:rPr>
            <w:noProof/>
            <w:webHidden/>
          </w:rPr>
          <w:t>4</w:t>
        </w:r>
        <w:r w:rsidR="009B2DD2">
          <w:rPr>
            <w:noProof/>
            <w:webHidden/>
          </w:rPr>
          <w:fldChar w:fldCharType="end"/>
        </w:r>
      </w:hyperlink>
    </w:p>
    <w:p w14:paraId="090AAD29" w14:textId="6DD32FA2"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13" w:history="1">
        <w:r w:rsidR="009B2DD2" w:rsidRPr="00DA3CC0">
          <w:rPr>
            <w:rStyle w:val="Hyperlink"/>
            <w:noProof/>
          </w:rPr>
          <w:t>2</w:t>
        </w:r>
        <w:r w:rsidR="009B2DD2">
          <w:rPr>
            <w:rFonts w:asciiTheme="minorHAnsi" w:eastAsiaTheme="minorEastAsia" w:hAnsiTheme="minorHAnsi" w:cstheme="minorBidi"/>
            <w:noProof/>
            <w:sz w:val="22"/>
            <w:szCs w:val="22"/>
          </w:rPr>
          <w:tab/>
        </w:r>
        <w:r w:rsidR="009B2DD2" w:rsidRPr="00DA3CC0">
          <w:rPr>
            <w:rStyle w:val="Hyperlink"/>
            <w:noProof/>
          </w:rPr>
          <w:t>About the Project</w:t>
        </w:r>
        <w:r w:rsidR="009B2DD2">
          <w:rPr>
            <w:noProof/>
            <w:webHidden/>
          </w:rPr>
          <w:tab/>
        </w:r>
        <w:r w:rsidR="009B2DD2">
          <w:rPr>
            <w:noProof/>
            <w:webHidden/>
          </w:rPr>
          <w:fldChar w:fldCharType="begin"/>
        </w:r>
        <w:r w:rsidR="009B2DD2">
          <w:rPr>
            <w:noProof/>
            <w:webHidden/>
          </w:rPr>
          <w:instrText xml:space="preserve"> PAGEREF _Toc57053413 \h </w:instrText>
        </w:r>
        <w:r w:rsidR="009B2DD2">
          <w:rPr>
            <w:noProof/>
            <w:webHidden/>
          </w:rPr>
        </w:r>
        <w:r w:rsidR="009B2DD2">
          <w:rPr>
            <w:noProof/>
            <w:webHidden/>
          </w:rPr>
          <w:fldChar w:fldCharType="separate"/>
        </w:r>
        <w:r w:rsidR="009B2DD2">
          <w:rPr>
            <w:noProof/>
            <w:webHidden/>
          </w:rPr>
          <w:t>4</w:t>
        </w:r>
        <w:r w:rsidR="009B2DD2">
          <w:rPr>
            <w:noProof/>
            <w:webHidden/>
          </w:rPr>
          <w:fldChar w:fldCharType="end"/>
        </w:r>
      </w:hyperlink>
    </w:p>
    <w:p w14:paraId="79A1B3D7" w14:textId="0EE2678D"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14" w:history="1">
        <w:r w:rsidR="009B2DD2" w:rsidRPr="00DA3CC0">
          <w:rPr>
            <w:rStyle w:val="Hyperlink"/>
            <w:noProof/>
          </w:rPr>
          <w:t>2.1</w:t>
        </w:r>
        <w:r w:rsidR="009B2DD2">
          <w:rPr>
            <w:rFonts w:asciiTheme="minorHAnsi" w:eastAsiaTheme="minorEastAsia" w:hAnsiTheme="minorHAnsi" w:cstheme="minorBidi"/>
            <w:noProof/>
            <w:sz w:val="22"/>
            <w:szCs w:val="22"/>
          </w:rPr>
          <w:tab/>
        </w:r>
        <w:r w:rsidR="009B2DD2" w:rsidRPr="00DA3CC0">
          <w:rPr>
            <w:rStyle w:val="Hyperlink"/>
            <w:noProof/>
          </w:rPr>
          <w:t>Stakeholders</w:t>
        </w:r>
        <w:r w:rsidR="009B2DD2">
          <w:rPr>
            <w:noProof/>
            <w:webHidden/>
          </w:rPr>
          <w:tab/>
        </w:r>
        <w:r w:rsidR="009B2DD2">
          <w:rPr>
            <w:noProof/>
            <w:webHidden/>
          </w:rPr>
          <w:fldChar w:fldCharType="begin"/>
        </w:r>
        <w:r w:rsidR="009B2DD2">
          <w:rPr>
            <w:noProof/>
            <w:webHidden/>
          </w:rPr>
          <w:instrText xml:space="preserve"> PAGEREF _Toc57053414 \h </w:instrText>
        </w:r>
        <w:r w:rsidR="009B2DD2">
          <w:rPr>
            <w:noProof/>
            <w:webHidden/>
          </w:rPr>
        </w:r>
        <w:r w:rsidR="009B2DD2">
          <w:rPr>
            <w:noProof/>
            <w:webHidden/>
          </w:rPr>
          <w:fldChar w:fldCharType="separate"/>
        </w:r>
        <w:r w:rsidR="009B2DD2">
          <w:rPr>
            <w:noProof/>
            <w:webHidden/>
          </w:rPr>
          <w:t>4</w:t>
        </w:r>
        <w:r w:rsidR="009B2DD2">
          <w:rPr>
            <w:noProof/>
            <w:webHidden/>
          </w:rPr>
          <w:fldChar w:fldCharType="end"/>
        </w:r>
      </w:hyperlink>
    </w:p>
    <w:p w14:paraId="4B7D36EA" w14:textId="06C27E36"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15" w:history="1">
        <w:r w:rsidR="009B2DD2" w:rsidRPr="009B2DD2">
          <w:rPr>
            <w:rStyle w:val="Hyperlink"/>
            <w:noProof/>
            <w:highlight w:val="yellow"/>
          </w:rPr>
          <w:t>2.2</w:t>
        </w:r>
        <w:r w:rsidR="009B2DD2" w:rsidRPr="009B2DD2">
          <w:rPr>
            <w:rFonts w:asciiTheme="minorHAnsi" w:eastAsiaTheme="minorEastAsia" w:hAnsiTheme="minorHAnsi" w:cstheme="minorBidi"/>
            <w:noProof/>
            <w:sz w:val="22"/>
            <w:szCs w:val="22"/>
            <w:highlight w:val="yellow"/>
          </w:rPr>
          <w:tab/>
        </w:r>
        <w:r w:rsidR="009B2DD2" w:rsidRPr="009B2DD2">
          <w:rPr>
            <w:rStyle w:val="Hyperlink"/>
            <w:noProof/>
            <w:highlight w:val="yellow"/>
          </w:rPr>
          <w:t>Business Background</w:t>
        </w:r>
        <w:r w:rsidR="009B2DD2" w:rsidRPr="009B2DD2">
          <w:rPr>
            <w:noProof/>
            <w:webHidden/>
            <w:highlight w:val="yellow"/>
          </w:rPr>
          <w:tab/>
        </w:r>
        <w:r w:rsidR="009B2DD2" w:rsidRPr="009B2DD2">
          <w:rPr>
            <w:noProof/>
            <w:webHidden/>
            <w:highlight w:val="yellow"/>
          </w:rPr>
          <w:fldChar w:fldCharType="begin"/>
        </w:r>
        <w:r w:rsidR="009B2DD2" w:rsidRPr="009B2DD2">
          <w:rPr>
            <w:noProof/>
            <w:webHidden/>
            <w:highlight w:val="yellow"/>
          </w:rPr>
          <w:instrText xml:space="preserve"> PAGEREF _Toc57053415 \h </w:instrText>
        </w:r>
        <w:r w:rsidR="009B2DD2" w:rsidRPr="009B2DD2">
          <w:rPr>
            <w:noProof/>
            <w:webHidden/>
            <w:highlight w:val="yellow"/>
          </w:rPr>
        </w:r>
        <w:r w:rsidR="009B2DD2" w:rsidRPr="009B2DD2">
          <w:rPr>
            <w:noProof/>
            <w:webHidden/>
            <w:highlight w:val="yellow"/>
          </w:rPr>
          <w:fldChar w:fldCharType="separate"/>
        </w:r>
        <w:r w:rsidR="009B2DD2" w:rsidRPr="009B2DD2">
          <w:rPr>
            <w:noProof/>
            <w:webHidden/>
            <w:highlight w:val="yellow"/>
          </w:rPr>
          <w:t>4</w:t>
        </w:r>
        <w:r w:rsidR="009B2DD2" w:rsidRPr="009B2DD2">
          <w:rPr>
            <w:noProof/>
            <w:webHidden/>
            <w:highlight w:val="yellow"/>
          </w:rPr>
          <w:fldChar w:fldCharType="end"/>
        </w:r>
      </w:hyperlink>
    </w:p>
    <w:p w14:paraId="1DB099EF" w14:textId="77332A37"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16" w:history="1">
        <w:r w:rsidR="009B2DD2" w:rsidRPr="00DA3CC0">
          <w:rPr>
            <w:rStyle w:val="Hyperlink"/>
            <w:noProof/>
          </w:rPr>
          <w:t>2.3</w:t>
        </w:r>
        <w:r w:rsidR="009B2DD2">
          <w:rPr>
            <w:rFonts w:asciiTheme="minorHAnsi" w:eastAsiaTheme="minorEastAsia" w:hAnsiTheme="minorHAnsi" w:cstheme="minorBidi"/>
            <w:noProof/>
            <w:sz w:val="22"/>
            <w:szCs w:val="22"/>
          </w:rPr>
          <w:tab/>
        </w:r>
        <w:r w:rsidR="009B2DD2" w:rsidRPr="00DA3CC0">
          <w:rPr>
            <w:rStyle w:val="Hyperlink"/>
            <w:noProof/>
          </w:rPr>
          <w:t>Project Purpose and Scope</w:t>
        </w:r>
        <w:r w:rsidR="009B2DD2">
          <w:rPr>
            <w:noProof/>
            <w:webHidden/>
          </w:rPr>
          <w:tab/>
        </w:r>
        <w:r w:rsidR="009B2DD2">
          <w:rPr>
            <w:noProof/>
            <w:webHidden/>
          </w:rPr>
          <w:fldChar w:fldCharType="begin"/>
        </w:r>
        <w:r w:rsidR="009B2DD2">
          <w:rPr>
            <w:noProof/>
            <w:webHidden/>
          </w:rPr>
          <w:instrText xml:space="preserve"> PAGEREF _Toc57053416 \h </w:instrText>
        </w:r>
        <w:r w:rsidR="009B2DD2">
          <w:rPr>
            <w:noProof/>
            <w:webHidden/>
          </w:rPr>
        </w:r>
        <w:r w:rsidR="009B2DD2">
          <w:rPr>
            <w:noProof/>
            <w:webHidden/>
          </w:rPr>
          <w:fldChar w:fldCharType="separate"/>
        </w:r>
        <w:r w:rsidR="009B2DD2">
          <w:rPr>
            <w:noProof/>
            <w:webHidden/>
          </w:rPr>
          <w:t>5</w:t>
        </w:r>
        <w:r w:rsidR="009B2DD2">
          <w:rPr>
            <w:noProof/>
            <w:webHidden/>
          </w:rPr>
          <w:fldChar w:fldCharType="end"/>
        </w:r>
      </w:hyperlink>
    </w:p>
    <w:p w14:paraId="1B0E2105" w14:textId="66E2C8A4"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17" w:history="1">
        <w:r w:rsidR="009B2DD2" w:rsidRPr="00DA3CC0">
          <w:rPr>
            <w:rStyle w:val="Hyperlink"/>
            <w:noProof/>
          </w:rPr>
          <w:t>2.4</w:t>
        </w:r>
        <w:r w:rsidR="009B2DD2">
          <w:rPr>
            <w:rFonts w:asciiTheme="minorHAnsi" w:eastAsiaTheme="minorEastAsia" w:hAnsiTheme="minorHAnsi" w:cstheme="minorBidi"/>
            <w:noProof/>
            <w:sz w:val="22"/>
            <w:szCs w:val="22"/>
          </w:rPr>
          <w:tab/>
        </w:r>
        <w:r w:rsidR="009B2DD2" w:rsidRPr="00DA3CC0">
          <w:rPr>
            <w:rStyle w:val="Hyperlink"/>
            <w:noProof/>
          </w:rPr>
          <w:t>Operational Environment</w:t>
        </w:r>
        <w:r w:rsidR="009B2DD2">
          <w:rPr>
            <w:noProof/>
            <w:webHidden/>
          </w:rPr>
          <w:tab/>
        </w:r>
        <w:r w:rsidR="009B2DD2">
          <w:rPr>
            <w:noProof/>
            <w:webHidden/>
          </w:rPr>
          <w:fldChar w:fldCharType="begin"/>
        </w:r>
        <w:r w:rsidR="009B2DD2">
          <w:rPr>
            <w:noProof/>
            <w:webHidden/>
          </w:rPr>
          <w:instrText xml:space="preserve"> PAGEREF _Toc57053417 \h </w:instrText>
        </w:r>
        <w:r w:rsidR="009B2DD2">
          <w:rPr>
            <w:noProof/>
            <w:webHidden/>
          </w:rPr>
        </w:r>
        <w:r w:rsidR="009B2DD2">
          <w:rPr>
            <w:noProof/>
            <w:webHidden/>
          </w:rPr>
          <w:fldChar w:fldCharType="separate"/>
        </w:r>
        <w:r w:rsidR="009B2DD2">
          <w:rPr>
            <w:noProof/>
            <w:webHidden/>
          </w:rPr>
          <w:t>5</w:t>
        </w:r>
        <w:r w:rsidR="009B2DD2">
          <w:rPr>
            <w:noProof/>
            <w:webHidden/>
          </w:rPr>
          <w:fldChar w:fldCharType="end"/>
        </w:r>
      </w:hyperlink>
    </w:p>
    <w:p w14:paraId="08158354" w14:textId="34F7D528"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18" w:history="1">
        <w:r w:rsidR="009B2DD2" w:rsidRPr="009B2DD2">
          <w:rPr>
            <w:rStyle w:val="Hyperlink"/>
            <w:noProof/>
            <w:highlight w:val="yellow"/>
          </w:rPr>
          <w:t>2.5</w:t>
        </w:r>
        <w:r w:rsidR="009B2DD2" w:rsidRPr="009B2DD2">
          <w:rPr>
            <w:rFonts w:asciiTheme="minorHAnsi" w:eastAsiaTheme="minorEastAsia" w:hAnsiTheme="minorHAnsi" w:cstheme="minorBidi"/>
            <w:noProof/>
            <w:sz w:val="22"/>
            <w:szCs w:val="22"/>
            <w:highlight w:val="yellow"/>
          </w:rPr>
          <w:tab/>
        </w:r>
        <w:r w:rsidR="009B2DD2" w:rsidRPr="009B2DD2">
          <w:rPr>
            <w:rStyle w:val="Hyperlink"/>
            <w:noProof/>
            <w:highlight w:val="yellow"/>
          </w:rPr>
          <w:t>Facts, Assumptions, Dependencies, Constraints, Risks</w:t>
        </w:r>
        <w:r w:rsidR="009B2DD2" w:rsidRPr="009B2DD2">
          <w:rPr>
            <w:noProof/>
            <w:webHidden/>
            <w:highlight w:val="yellow"/>
          </w:rPr>
          <w:tab/>
        </w:r>
        <w:r w:rsidR="009B2DD2" w:rsidRPr="009B2DD2">
          <w:rPr>
            <w:noProof/>
            <w:webHidden/>
            <w:highlight w:val="yellow"/>
          </w:rPr>
          <w:fldChar w:fldCharType="begin"/>
        </w:r>
        <w:r w:rsidR="009B2DD2" w:rsidRPr="009B2DD2">
          <w:rPr>
            <w:noProof/>
            <w:webHidden/>
            <w:highlight w:val="yellow"/>
          </w:rPr>
          <w:instrText xml:space="preserve"> PAGEREF _Toc57053418 \h </w:instrText>
        </w:r>
        <w:r w:rsidR="009B2DD2" w:rsidRPr="009B2DD2">
          <w:rPr>
            <w:noProof/>
            <w:webHidden/>
            <w:highlight w:val="yellow"/>
          </w:rPr>
        </w:r>
        <w:r w:rsidR="009B2DD2" w:rsidRPr="009B2DD2">
          <w:rPr>
            <w:noProof/>
            <w:webHidden/>
            <w:highlight w:val="yellow"/>
          </w:rPr>
          <w:fldChar w:fldCharType="separate"/>
        </w:r>
        <w:r w:rsidR="009B2DD2" w:rsidRPr="009B2DD2">
          <w:rPr>
            <w:noProof/>
            <w:webHidden/>
            <w:highlight w:val="yellow"/>
          </w:rPr>
          <w:t>5</w:t>
        </w:r>
        <w:r w:rsidR="009B2DD2" w:rsidRPr="009B2DD2">
          <w:rPr>
            <w:noProof/>
            <w:webHidden/>
            <w:highlight w:val="yellow"/>
          </w:rPr>
          <w:fldChar w:fldCharType="end"/>
        </w:r>
      </w:hyperlink>
    </w:p>
    <w:p w14:paraId="3C5BDE12" w14:textId="37CFB395"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19" w:history="1">
        <w:r w:rsidR="009B2DD2" w:rsidRPr="00DA3CC0">
          <w:rPr>
            <w:rStyle w:val="Hyperlink"/>
            <w:noProof/>
          </w:rPr>
          <w:t>3</w:t>
        </w:r>
        <w:r w:rsidR="009B2DD2">
          <w:rPr>
            <w:rFonts w:asciiTheme="minorHAnsi" w:eastAsiaTheme="minorEastAsia" w:hAnsiTheme="minorHAnsi" w:cstheme="minorBidi"/>
            <w:noProof/>
            <w:sz w:val="22"/>
            <w:szCs w:val="22"/>
          </w:rPr>
          <w:tab/>
        </w:r>
        <w:r w:rsidR="009B2DD2" w:rsidRPr="00DA3CC0">
          <w:rPr>
            <w:rStyle w:val="Hyperlink"/>
            <w:noProof/>
          </w:rPr>
          <w:t>GLOSSARIES of Terms</w:t>
        </w:r>
        <w:r w:rsidR="009B2DD2">
          <w:rPr>
            <w:noProof/>
            <w:webHidden/>
          </w:rPr>
          <w:tab/>
        </w:r>
        <w:r w:rsidR="009B2DD2">
          <w:rPr>
            <w:noProof/>
            <w:webHidden/>
          </w:rPr>
          <w:fldChar w:fldCharType="begin"/>
        </w:r>
        <w:r w:rsidR="009B2DD2">
          <w:rPr>
            <w:noProof/>
            <w:webHidden/>
          </w:rPr>
          <w:instrText xml:space="preserve"> PAGEREF _Toc57053419 \h </w:instrText>
        </w:r>
        <w:r w:rsidR="009B2DD2">
          <w:rPr>
            <w:noProof/>
            <w:webHidden/>
          </w:rPr>
        </w:r>
        <w:r w:rsidR="009B2DD2">
          <w:rPr>
            <w:noProof/>
            <w:webHidden/>
          </w:rPr>
          <w:fldChar w:fldCharType="separate"/>
        </w:r>
        <w:r w:rsidR="009B2DD2">
          <w:rPr>
            <w:noProof/>
            <w:webHidden/>
          </w:rPr>
          <w:t>5</w:t>
        </w:r>
        <w:r w:rsidR="009B2DD2">
          <w:rPr>
            <w:noProof/>
            <w:webHidden/>
          </w:rPr>
          <w:fldChar w:fldCharType="end"/>
        </w:r>
      </w:hyperlink>
    </w:p>
    <w:p w14:paraId="2B6326FE" w14:textId="19533CFD" w:rsidR="009B2DD2" w:rsidRDefault="001B2A94">
      <w:pPr>
        <w:pStyle w:val="TOC1"/>
        <w:tabs>
          <w:tab w:val="right" w:leader="dot" w:pos="8630"/>
        </w:tabs>
        <w:rPr>
          <w:rFonts w:asciiTheme="minorHAnsi" w:eastAsiaTheme="minorEastAsia" w:hAnsiTheme="minorHAnsi" w:cstheme="minorBidi"/>
          <w:noProof/>
          <w:sz w:val="22"/>
          <w:szCs w:val="22"/>
        </w:rPr>
      </w:pPr>
      <w:hyperlink w:anchor="_Toc57053420" w:history="1">
        <w:r w:rsidR="009B2DD2" w:rsidRPr="00DA3CC0">
          <w:rPr>
            <w:rStyle w:val="Hyperlink"/>
            <w:noProof/>
          </w:rPr>
          <w:t>Section II: About the SYstem</w:t>
        </w:r>
        <w:r w:rsidR="009B2DD2">
          <w:rPr>
            <w:noProof/>
            <w:webHidden/>
          </w:rPr>
          <w:tab/>
        </w:r>
        <w:r w:rsidR="009B2DD2">
          <w:rPr>
            <w:noProof/>
            <w:webHidden/>
          </w:rPr>
          <w:fldChar w:fldCharType="begin"/>
        </w:r>
        <w:r w:rsidR="009B2DD2">
          <w:rPr>
            <w:noProof/>
            <w:webHidden/>
          </w:rPr>
          <w:instrText xml:space="preserve"> PAGEREF _Toc57053420 \h </w:instrText>
        </w:r>
        <w:r w:rsidR="009B2DD2">
          <w:rPr>
            <w:noProof/>
            <w:webHidden/>
          </w:rPr>
        </w:r>
        <w:r w:rsidR="009B2DD2">
          <w:rPr>
            <w:noProof/>
            <w:webHidden/>
          </w:rPr>
          <w:fldChar w:fldCharType="separate"/>
        </w:r>
        <w:r w:rsidR="009B2DD2">
          <w:rPr>
            <w:noProof/>
            <w:webHidden/>
          </w:rPr>
          <w:t>6</w:t>
        </w:r>
        <w:r w:rsidR="009B2DD2">
          <w:rPr>
            <w:noProof/>
            <w:webHidden/>
          </w:rPr>
          <w:fldChar w:fldCharType="end"/>
        </w:r>
      </w:hyperlink>
    </w:p>
    <w:p w14:paraId="15DB9892" w14:textId="75222E03"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21" w:history="1">
        <w:r w:rsidR="009B2DD2" w:rsidRPr="00DA3CC0">
          <w:rPr>
            <w:rStyle w:val="Hyperlink"/>
            <w:noProof/>
          </w:rPr>
          <w:t>1</w:t>
        </w:r>
        <w:r w:rsidR="009B2DD2">
          <w:rPr>
            <w:rFonts w:asciiTheme="minorHAnsi" w:eastAsiaTheme="minorEastAsia" w:hAnsiTheme="minorHAnsi" w:cstheme="minorBidi"/>
            <w:noProof/>
            <w:sz w:val="22"/>
            <w:szCs w:val="22"/>
          </w:rPr>
          <w:tab/>
        </w:r>
        <w:r w:rsidR="009B2DD2" w:rsidRPr="00DA3CC0">
          <w:rPr>
            <w:rStyle w:val="Hyperlink"/>
            <w:noProof/>
          </w:rPr>
          <w:t>System Overview</w:t>
        </w:r>
        <w:r w:rsidR="009B2DD2">
          <w:rPr>
            <w:noProof/>
            <w:webHidden/>
          </w:rPr>
          <w:tab/>
        </w:r>
        <w:r w:rsidR="009B2DD2">
          <w:rPr>
            <w:noProof/>
            <w:webHidden/>
          </w:rPr>
          <w:fldChar w:fldCharType="begin"/>
        </w:r>
        <w:r w:rsidR="009B2DD2">
          <w:rPr>
            <w:noProof/>
            <w:webHidden/>
          </w:rPr>
          <w:instrText xml:space="preserve"> PAGEREF _Toc57053421 \h </w:instrText>
        </w:r>
        <w:r w:rsidR="009B2DD2">
          <w:rPr>
            <w:noProof/>
            <w:webHidden/>
          </w:rPr>
        </w:r>
        <w:r w:rsidR="009B2DD2">
          <w:rPr>
            <w:noProof/>
            <w:webHidden/>
          </w:rPr>
          <w:fldChar w:fldCharType="separate"/>
        </w:r>
        <w:r w:rsidR="009B2DD2">
          <w:rPr>
            <w:noProof/>
            <w:webHidden/>
          </w:rPr>
          <w:t>6</w:t>
        </w:r>
        <w:r w:rsidR="009B2DD2">
          <w:rPr>
            <w:noProof/>
            <w:webHidden/>
          </w:rPr>
          <w:fldChar w:fldCharType="end"/>
        </w:r>
      </w:hyperlink>
    </w:p>
    <w:p w14:paraId="2478D8A8" w14:textId="0714F5AA"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22" w:history="1">
        <w:r w:rsidR="009B2DD2" w:rsidRPr="00DA3CC0">
          <w:rPr>
            <w:rStyle w:val="Hyperlink"/>
            <w:noProof/>
          </w:rPr>
          <w:t>1.1</w:t>
        </w:r>
        <w:r w:rsidR="009B2DD2">
          <w:rPr>
            <w:rFonts w:asciiTheme="minorHAnsi" w:eastAsiaTheme="minorEastAsia" w:hAnsiTheme="minorHAnsi" w:cstheme="minorBidi"/>
            <w:noProof/>
            <w:sz w:val="22"/>
            <w:szCs w:val="22"/>
          </w:rPr>
          <w:tab/>
        </w:r>
        <w:r w:rsidR="009B2DD2" w:rsidRPr="00DA3CC0">
          <w:rPr>
            <w:rStyle w:val="Hyperlink"/>
            <w:noProof/>
          </w:rPr>
          <w:t>MAIN FEatures</w:t>
        </w:r>
        <w:r w:rsidR="009B2DD2">
          <w:rPr>
            <w:noProof/>
            <w:webHidden/>
          </w:rPr>
          <w:tab/>
        </w:r>
        <w:r w:rsidR="009B2DD2">
          <w:rPr>
            <w:noProof/>
            <w:webHidden/>
          </w:rPr>
          <w:fldChar w:fldCharType="begin"/>
        </w:r>
        <w:r w:rsidR="009B2DD2">
          <w:rPr>
            <w:noProof/>
            <w:webHidden/>
          </w:rPr>
          <w:instrText xml:space="preserve"> PAGEREF _Toc57053422 \h </w:instrText>
        </w:r>
        <w:r w:rsidR="009B2DD2">
          <w:rPr>
            <w:noProof/>
            <w:webHidden/>
          </w:rPr>
        </w:r>
        <w:r w:rsidR="009B2DD2">
          <w:rPr>
            <w:noProof/>
            <w:webHidden/>
          </w:rPr>
          <w:fldChar w:fldCharType="separate"/>
        </w:r>
        <w:r w:rsidR="009B2DD2">
          <w:rPr>
            <w:noProof/>
            <w:webHidden/>
          </w:rPr>
          <w:t>6</w:t>
        </w:r>
        <w:r w:rsidR="009B2DD2">
          <w:rPr>
            <w:noProof/>
            <w:webHidden/>
          </w:rPr>
          <w:fldChar w:fldCharType="end"/>
        </w:r>
      </w:hyperlink>
    </w:p>
    <w:p w14:paraId="4B1C60AC" w14:textId="19283972"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23" w:history="1">
        <w:r w:rsidR="009B2DD2" w:rsidRPr="009B2DD2">
          <w:rPr>
            <w:rStyle w:val="Hyperlink"/>
            <w:noProof/>
            <w:highlight w:val="yellow"/>
          </w:rPr>
          <w:t>1.2</w:t>
        </w:r>
        <w:r w:rsidR="009B2DD2" w:rsidRPr="009B2DD2">
          <w:rPr>
            <w:rFonts w:asciiTheme="minorHAnsi" w:eastAsiaTheme="minorEastAsia" w:hAnsiTheme="minorHAnsi" w:cstheme="minorBidi"/>
            <w:noProof/>
            <w:sz w:val="22"/>
            <w:szCs w:val="22"/>
            <w:highlight w:val="yellow"/>
          </w:rPr>
          <w:tab/>
        </w:r>
        <w:r w:rsidR="009B2DD2" w:rsidRPr="009B2DD2">
          <w:rPr>
            <w:rStyle w:val="Hyperlink"/>
            <w:noProof/>
            <w:highlight w:val="yellow"/>
          </w:rPr>
          <w:t>System Structure</w:t>
        </w:r>
        <w:r w:rsidR="009B2DD2" w:rsidRPr="009B2DD2">
          <w:rPr>
            <w:noProof/>
            <w:webHidden/>
            <w:highlight w:val="yellow"/>
          </w:rPr>
          <w:tab/>
        </w:r>
        <w:r w:rsidR="009B2DD2" w:rsidRPr="009B2DD2">
          <w:rPr>
            <w:noProof/>
            <w:webHidden/>
            <w:highlight w:val="yellow"/>
          </w:rPr>
          <w:fldChar w:fldCharType="begin"/>
        </w:r>
        <w:r w:rsidR="009B2DD2" w:rsidRPr="009B2DD2">
          <w:rPr>
            <w:noProof/>
            <w:webHidden/>
            <w:highlight w:val="yellow"/>
          </w:rPr>
          <w:instrText xml:space="preserve"> PAGEREF _Toc57053423 \h </w:instrText>
        </w:r>
        <w:r w:rsidR="009B2DD2" w:rsidRPr="009B2DD2">
          <w:rPr>
            <w:noProof/>
            <w:webHidden/>
            <w:highlight w:val="yellow"/>
          </w:rPr>
        </w:r>
        <w:r w:rsidR="009B2DD2" w:rsidRPr="009B2DD2">
          <w:rPr>
            <w:noProof/>
            <w:webHidden/>
            <w:highlight w:val="yellow"/>
          </w:rPr>
          <w:fldChar w:fldCharType="separate"/>
        </w:r>
        <w:r w:rsidR="009B2DD2" w:rsidRPr="009B2DD2">
          <w:rPr>
            <w:noProof/>
            <w:webHidden/>
            <w:highlight w:val="yellow"/>
          </w:rPr>
          <w:t>6</w:t>
        </w:r>
        <w:r w:rsidR="009B2DD2" w:rsidRPr="009B2DD2">
          <w:rPr>
            <w:noProof/>
            <w:webHidden/>
            <w:highlight w:val="yellow"/>
          </w:rPr>
          <w:fldChar w:fldCharType="end"/>
        </w:r>
      </w:hyperlink>
    </w:p>
    <w:p w14:paraId="1AB596CE" w14:textId="774C85CC"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24" w:history="1">
        <w:r w:rsidR="009B2DD2" w:rsidRPr="009B2DD2">
          <w:rPr>
            <w:rStyle w:val="Hyperlink"/>
            <w:noProof/>
            <w:highlight w:val="yellow"/>
          </w:rPr>
          <w:t>1.3</w:t>
        </w:r>
        <w:r w:rsidR="009B2DD2" w:rsidRPr="009B2DD2">
          <w:rPr>
            <w:rFonts w:asciiTheme="minorHAnsi" w:eastAsiaTheme="minorEastAsia" w:hAnsiTheme="minorHAnsi" w:cstheme="minorBidi"/>
            <w:noProof/>
            <w:sz w:val="22"/>
            <w:szCs w:val="22"/>
            <w:highlight w:val="yellow"/>
          </w:rPr>
          <w:tab/>
        </w:r>
        <w:r w:rsidR="009B2DD2" w:rsidRPr="009B2DD2">
          <w:rPr>
            <w:rStyle w:val="Hyperlink"/>
            <w:noProof/>
            <w:highlight w:val="yellow"/>
          </w:rPr>
          <w:t>Context diagram</w:t>
        </w:r>
        <w:r w:rsidR="009B2DD2" w:rsidRPr="009B2DD2">
          <w:rPr>
            <w:noProof/>
            <w:webHidden/>
            <w:highlight w:val="yellow"/>
          </w:rPr>
          <w:tab/>
        </w:r>
        <w:r w:rsidR="009B2DD2" w:rsidRPr="009B2DD2">
          <w:rPr>
            <w:noProof/>
            <w:webHidden/>
            <w:highlight w:val="yellow"/>
          </w:rPr>
          <w:fldChar w:fldCharType="begin"/>
        </w:r>
        <w:r w:rsidR="009B2DD2" w:rsidRPr="009B2DD2">
          <w:rPr>
            <w:noProof/>
            <w:webHidden/>
            <w:highlight w:val="yellow"/>
          </w:rPr>
          <w:instrText xml:space="preserve"> PAGEREF _Toc57053424 \h </w:instrText>
        </w:r>
        <w:r w:rsidR="009B2DD2" w:rsidRPr="009B2DD2">
          <w:rPr>
            <w:noProof/>
            <w:webHidden/>
            <w:highlight w:val="yellow"/>
          </w:rPr>
        </w:r>
        <w:r w:rsidR="009B2DD2" w:rsidRPr="009B2DD2">
          <w:rPr>
            <w:noProof/>
            <w:webHidden/>
            <w:highlight w:val="yellow"/>
          </w:rPr>
          <w:fldChar w:fldCharType="separate"/>
        </w:r>
        <w:r w:rsidR="009B2DD2" w:rsidRPr="009B2DD2">
          <w:rPr>
            <w:noProof/>
            <w:webHidden/>
            <w:highlight w:val="yellow"/>
          </w:rPr>
          <w:t>7</w:t>
        </w:r>
        <w:r w:rsidR="009B2DD2" w:rsidRPr="009B2DD2">
          <w:rPr>
            <w:noProof/>
            <w:webHidden/>
            <w:highlight w:val="yellow"/>
          </w:rPr>
          <w:fldChar w:fldCharType="end"/>
        </w:r>
      </w:hyperlink>
    </w:p>
    <w:p w14:paraId="43671B07" w14:textId="413332AD"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25" w:history="1">
        <w:r w:rsidR="009B2DD2" w:rsidRPr="00DA3CC0">
          <w:rPr>
            <w:rStyle w:val="Hyperlink"/>
            <w:noProof/>
          </w:rPr>
          <w:t>1.4</w:t>
        </w:r>
        <w:r w:rsidR="009B2DD2">
          <w:rPr>
            <w:rFonts w:asciiTheme="minorHAnsi" w:eastAsiaTheme="minorEastAsia" w:hAnsiTheme="minorHAnsi" w:cstheme="minorBidi"/>
            <w:noProof/>
            <w:sz w:val="22"/>
            <w:szCs w:val="22"/>
          </w:rPr>
          <w:tab/>
        </w:r>
        <w:r w:rsidR="009B2DD2" w:rsidRPr="00DA3CC0">
          <w:rPr>
            <w:rStyle w:val="Hyperlink"/>
            <w:noProof/>
          </w:rPr>
          <w:t>System functions</w:t>
        </w:r>
        <w:r w:rsidR="009B2DD2">
          <w:rPr>
            <w:noProof/>
            <w:webHidden/>
          </w:rPr>
          <w:tab/>
        </w:r>
        <w:r w:rsidR="009B2DD2">
          <w:rPr>
            <w:noProof/>
            <w:webHidden/>
          </w:rPr>
          <w:fldChar w:fldCharType="begin"/>
        </w:r>
        <w:r w:rsidR="009B2DD2">
          <w:rPr>
            <w:noProof/>
            <w:webHidden/>
          </w:rPr>
          <w:instrText xml:space="preserve"> PAGEREF _Toc57053425 \h </w:instrText>
        </w:r>
        <w:r w:rsidR="009B2DD2">
          <w:rPr>
            <w:noProof/>
            <w:webHidden/>
          </w:rPr>
        </w:r>
        <w:r w:rsidR="009B2DD2">
          <w:rPr>
            <w:noProof/>
            <w:webHidden/>
          </w:rPr>
          <w:fldChar w:fldCharType="separate"/>
        </w:r>
        <w:r w:rsidR="009B2DD2">
          <w:rPr>
            <w:noProof/>
            <w:webHidden/>
          </w:rPr>
          <w:t>7</w:t>
        </w:r>
        <w:r w:rsidR="009B2DD2">
          <w:rPr>
            <w:noProof/>
            <w:webHidden/>
          </w:rPr>
          <w:fldChar w:fldCharType="end"/>
        </w:r>
      </w:hyperlink>
    </w:p>
    <w:p w14:paraId="6584AC3D" w14:textId="11BD1887"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26" w:history="1">
        <w:r w:rsidR="009B2DD2" w:rsidRPr="00DA3CC0">
          <w:rPr>
            <w:rStyle w:val="Hyperlink"/>
            <w:noProof/>
          </w:rPr>
          <w:t>2</w:t>
        </w:r>
        <w:r w:rsidR="009B2DD2">
          <w:rPr>
            <w:rFonts w:asciiTheme="minorHAnsi" w:eastAsiaTheme="minorEastAsia" w:hAnsiTheme="minorHAnsi" w:cstheme="minorBidi"/>
            <w:noProof/>
            <w:sz w:val="22"/>
            <w:szCs w:val="22"/>
          </w:rPr>
          <w:tab/>
        </w:r>
        <w:r w:rsidR="009B2DD2" w:rsidRPr="00DA3CC0">
          <w:rPr>
            <w:rStyle w:val="Hyperlink"/>
            <w:noProof/>
          </w:rPr>
          <w:t>User Groups and Access Privileges</w:t>
        </w:r>
        <w:r w:rsidR="009B2DD2">
          <w:rPr>
            <w:noProof/>
            <w:webHidden/>
          </w:rPr>
          <w:tab/>
        </w:r>
        <w:r w:rsidR="009B2DD2">
          <w:rPr>
            <w:noProof/>
            <w:webHidden/>
          </w:rPr>
          <w:fldChar w:fldCharType="begin"/>
        </w:r>
        <w:r w:rsidR="009B2DD2">
          <w:rPr>
            <w:noProof/>
            <w:webHidden/>
          </w:rPr>
          <w:instrText xml:space="preserve"> PAGEREF _Toc57053426 \h </w:instrText>
        </w:r>
        <w:r w:rsidR="009B2DD2">
          <w:rPr>
            <w:noProof/>
            <w:webHidden/>
          </w:rPr>
        </w:r>
        <w:r w:rsidR="009B2DD2">
          <w:rPr>
            <w:noProof/>
            <w:webHidden/>
          </w:rPr>
          <w:fldChar w:fldCharType="separate"/>
        </w:r>
        <w:r w:rsidR="009B2DD2">
          <w:rPr>
            <w:noProof/>
            <w:webHidden/>
          </w:rPr>
          <w:t>8</w:t>
        </w:r>
        <w:r w:rsidR="009B2DD2">
          <w:rPr>
            <w:noProof/>
            <w:webHidden/>
          </w:rPr>
          <w:fldChar w:fldCharType="end"/>
        </w:r>
      </w:hyperlink>
    </w:p>
    <w:p w14:paraId="2DD0920D" w14:textId="218F4724" w:rsidR="009B2DD2" w:rsidRDefault="001B2A94">
      <w:pPr>
        <w:pStyle w:val="TOC1"/>
        <w:tabs>
          <w:tab w:val="right" w:leader="dot" w:pos="8630"/>
        </w:tabs>
        <w:rPr>
          <w:rFonts w:asciiTheme="minorHAnsi" w:eastAsiaTheme="minorEastAsia" w:hAnsiTheme="minorHAnsi" w:cstheme="minorBidi"/>
          <w:noProof/>
          <w:sz w:val="22"/>
          <w:szCs w:val="22"/>
        </w:rPr>
      </w:pPr>
      <w:hyperlink w:anchor="_Toc57053427" w:history="1">
        <w:r w:rsidR="009B2DD2" w:rsidRPr="00DA3CC0">
          <w:rPr>
            <w:rStyle w:val="Hyperlink"/>
            <w:noProof/>
          </w:rPr>
          <w:t>Section III: System REQUIREMENTS</w:t>
        </w:r>
        <w:r w:rsidR="009B2DD2">
          <w:rPr>
            <w:noProof/>
            <w:webHidden/>
          </w:rPr>
          <w:tab/>
        </w:r>
        <w:r w:rsidR="009B2DD2">
          <w:rPr>
            <w:noProof/>
            <w:webHidden/>
          </w:rPr>
          <w:fldChar w:fldCharType="begin"/>
        </w:r>
        <w:r w:rsidR="009B2DD2">
          <w:rPr>
            <w:noProof/>
            <w:webHidden/>
          </w:rPr>
          <w:instrText xml:space="preserve"> PAGEREF _Toc57053427 \h </w:instrText>
        </w:r>
        <w:r w:rsidR="009B2DD2">
          <w:rPr>
            <w:noProof/>
            <w:webHidden/>
          </w:rPr>
        </w:r>
        <w:r w:rsidR="009B2DD2">
          <w:rPr>
            <w:noProof/>
            <w:webHidden/>
          </w:rPr>
          <w:fldChar w:fldCharType="separate"/>
        </w:r>
        <w:r w:rsidR="009B2DD2">
          <w:rPr>
            <w:noProof/>
            <w:webHidden/>
          </w:rPr>
          <w:t>10</w:t>
        </w:r>
        <w:r w:rsidR="009B2DD2">
          <w:rPr>
            <w:noProof/>
            <w:webHidden/>
          </w:rPr>
          <w:fldChar w:fldCharType="end"/>
        </w:r>
      </w:hyperlink>
    </w:p>
    <w:p w14:paraId="357FDA29" w14:textId="4DC923EE"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28" w:history="1">
        <w:r w:rsidR="009B2DD2" w:rsidRPr="00DA3CC0">
          <w:rPr>
            <w:rStyle w:val="Hyperlink"/>
            <w:noProof/>
          </w:rPr>
          <w:t>1</w:t>
        </w:r>
        <w:r w:rsidR="009B2DD2">
          <w:rPr>
            <w:rFonts w:asciiTheme="minorHAnsi" w:eastAsiaTheme="minorEastAsia" w:hAnsiTheme="minorHAnsi" w:cstheme="minorBidi"/>
            <w:noProof/>
            <w:sz w:val="22"/>
            <w:szCs w:val="22"/>
          </w:rPr>
          <w:tab/>
        </w:r>
        <w:r w:rsidR="009B2DD2" w:rsidRPr="00DA3CC0">
          <w:rPr>
            <w:rStyle w:val="Hyperlink"/>
            <w:noProof/>
          </w:rPr>
          <w:t>Functional Requirements</w:t>
        </w:r>
        <w:r w:rsidR="009B2DD2">
          <w:rPr>
            <w:noProof/>
            <w:webHidden/>
          </w:rPr>
          <w:tab/>
        </w:r>
        <w:r w:rsidR="009B2DD2">
          <w:rPr>
            <w:noProof/>
            <w:webHidden/>
          </w:rPr>
          <w:fldChar w:fldCharType="begin"/>
        </w:r>
        <w:r w:rsidR="009B2DD2">
          <w:rPr>
            <w:noProof/>
            <w:webHidden/>
          </w:rPr>
          <w:instrText xml:space="preserve"> PAGEREF _Toc57053428 \h </w:instrText>
        </w:r>
        <w:r w:rsidR="009B2DD2">
          <w:rPr>
            <w:noProof/>
            <w:webHidden/>
          </w:rPr>
        </w:r>
        <w:r w:rsidR="009B2DD2">
          <w:rPr>
            <w:noProof/>
            <w:webHidden/>
          </w:rPr>
          <w:fldChar w:fldCharType="separate"/>
        </w:r>
        <w:r w:rsidR="009B2DD2">
          <w:rPr>
            <w:noProof/>
            <w:webHidden/>
          </w:rPr>
          <w:t>11</w:t>
        </w:r>
        <w:r w:rsidR="009B2DD2">
          <w:rPr>
            <w:noProof/>
            <w:webHidden/>
          </w:rPr>
          <w:fldChar w:fldCharType="end"/>
        </w:r>
      </w:hyperlink>
    </w:p>
    <w:p w14:paraId="04E11DC8" w14:textId="48F3F420"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29" w:history="1">
        <w:r w:rsidR="009B2DD2" w:rsidRPr="00DA3CC0">
          <w:rPr>
            <w:rStyle w:val="Hyperlink"/>
            <w:noProof/>
          </w:rPr>
          <w:t>1.1</w:t>
        </w:r>
        <w:r w:rsidR="009B2DD2">
          <w:rPr>
            <w:rFonts w:asciiTheme="minorHAnsi" w:eastAsiaTheme="minorEastAsia" w:hAnsiTheme="minorHAnsi" w:cstheme="minorBidi"/>
            <w:noProof/>
            <w:sz w:val="22"/>
            <w:szCs w:val="22"/>
          </w:rPr>
          <w:tab/>
        </w:r>
        <w:r w:rsidR="009B2DD2" w:rsidRPr="00DA3CC0">
          <w:rPr>
            <w:rStyle w:val="Hyperlink"/>
            <w:noProof/>
          </w:rPr>
          <w:t>Overall Processes</w:t>
        </w:r>
        <w:r w:rsidR="009B2DD2">
          <w:rPr>
            <w:noProof/>
            <w:webHidden/>
          </w:rPr>
          <w:tab/>
        </w:r>
        <w:r w:rsidR="009B2DD2">
          <w:rPr>
            <w:noProof/>
            <w:webHidden/>
          </w:rPr>
          <w:fldChar w:fldCharType="begin"/>
        </w:r>
        <w:r w:rsidR="009B2DD2">
          <w:rPr>
            <w:noProof/>
            <w:webHidden/>
          </w:rPr>
          <w:instrText xml:space="preserve"> PAGEREF _Toc57053429 \h </w:instrText>
        </w:r>
        <w:r w:rsidR="009B2DD2">
          <w:rPr>
            <w:noProof/>
            <w:webHidden/>
          </w:rPr>
        </w:r>
        <w:r w:rsidR="009B2DD2">
          <w:rPr>
            <w:noProof/>
            <w:webHidden/>
          </w:rPr>
          <w:fldChar w:fldCharType="separate"/>
        </w:r>
        <w:r w:rsidR="009B2DD2">
          <w:rPr>
            <w:noProof/>
            <w:webHidden/>
          </w:rPr>
          <w:t>11</w:t>
        </w:r>
        <w:r w:rsidR="009B2DD2">
          <w:rPr>
            <w:noProof/>
            <w:webHidden/>
          </w:rPr>
          <w:fldChar w:fldCharType="end"/>
        </w:r>
      </w:hyperlink>
    </w:p>
    <w:p w14:paraId="4B402EB0" w14:textId="5167343D"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30" w:history="1">
        <w:r w:rsidR="009B2DD2" w:rsidRPr="00DA3CC0">
          <w:rPr>
            <w:rStyle w:val="Hyperlink"/>
            <w:noProof/>
          </w:rPr>
          <w:t>1.2</w:t>
        </w:r>
        <w:r w:rsidR="009B2DD2">
          <w:rPr>
            <w:rFonts w:asciiTheme="minorHAnsi" w:eastAsiaTheme="minorEastAsia" w:hAnsiTheme="minorHAnsi" w:cstheme="minorBidi"/>
            <w:noProof/>
            <w:sz w:val="22"/>
            <w:szCs w:val="22"/>
          </w:rPr>
          <w:tab/>
        </w:r>
        <w:r w:rsidR="009B2DD2" w:rsidRPr="00DA3CC0">
          <w:rPr>
            <w:rStyle w:val="Hyperlink"/>
            <w:noProof/>
          </w:rPr>
          <w:t>[Module, function, or page]</w:t>
        </w:r>
        <w:r w:rsidR="009B2DD2">
          <w:rPr>
            <w:noProof/>
            <w:webHidden/>
          </w:rPr>
          <w:tab/>
        </w:r>
        <w:r w:rsidR="009B2DD2">
          <w:rPr>
            <w:noProof/>
            <w:webHidden/>
          </w:rPr>
          <w:fldChar w:fldCharType="begin"/>
        </w:r>
        <w:r w:rsidR="009B2DD2">
          <w:rPr>
            <w:noProof/>
            <w:webHidden/>
          </w:rPr>
          <w:instrText xml:space="preserve"> PAGEREF _Toc57053430 \h </w:instrText>
        </w:r>
        <w:r w:rsidR="009B2DD2">
          <w:rPr>
            <w:noProof/>
            <w:webHidden/>
          </w:rPr>
        </w:r>
        <w:r w:rsidR="009B2DD2">
          <w:rPr>
            <w:noProof/>
            <w:webHidden/>
          </w:rPr>
          <w:fldChar w:fldCharType="separate"/>
        </w:r>
        <w:r w:rsidR="009B2DD2">
          <w:rPr>
            <w:noProof/>
            <w:webHidden/>
          </w:rPr>
          <w:t>11</w:t>
        </w:r>
        <w:r w:rsidR="009B2DD2">
          <w:rPr>
            <w:noProof/>
            <w:webHidden/>
          </w:rPr>
          <w:fldChar w:fldCharType="end"/>
        </w:r>
      </w:hyperlink>
    </w:p>
    <w:p w14:paraId="784BF624" w14:textId="73CF2075"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31" w:history="1">
        <w:r w:rsidR="009B2DD2" w:rsidRPr="00DA3CC0">
          <w:rPr>
            <w:rStyle w:val="Hyperlink"/>
            <w:noProof/>
          </w:rPr>
          <w:t>2</w:t>
        </w:r>
        <w:r w:rsidR="009B2DD2">
          <w:rPr>
            <w:rFonts w:asciiTheme="minorHAnsi" w:eastAsiaTheme="minorEastAsia" w:hAnsiTheme="minorHAnsi" w:cstheme="minorBidi"/>
            <w:noProof/>
            <w:sz w:val="22"/>
            <w:szCs w:val="22"/>
          </w:rPr>
          <w:tab/>
        </w:r>
        <w:r w:rsidR="009B2DD2" w:rsidRPr="00DA3CC0">
          <w:rPr>
            <w:rStyle w:val="Hyperlink"/>
            <w:noProof/>
          </w:rPr>
          <w:t>Reports</w:t>
        </w:r>
        <w:r w:rsidR="009B2DD2">
          <w:rPr>
            <w:noProof/>
            <w:webHidden/>
          </w:rPr>
          <w:tab/>
        </w:r>
        <w:r w:rsidR="009B2DD2">
          <w:rPr>
            <w:noProof/>
            <w:webHidden/>
          </w:rPr>
          <w:fldChar w:fldCharType="begin"/>
        </w:r>
        <w:r w:rsidR="009B2DD2">
          <w:rPr>
            <w:noProof/>
            <w:webHidden/>
          </w:rPr>
          <w:instrText xml:space="preserve"> PAGEREF _Toc57053431 \h </w:instrText>
        </w:r>
        <w:r w:rsidR="009B2DD2">
          <w:rPr>
            <w:noProof/>
            <w:webHidden/>
          </w:rPr>
        </w:r>
        <w:r w:rsidR="009B2DD2">
          <w:rPr>
            <w:noProof/>
            <w:webHidden/>
          </w:rPr>
          <w:fldChar w:fldCharType="separate"/>
        </w:r>
        <w:r w:rsidR="009B2DD2">
          <w:rPr>
            <w:noProof/>
            <w:webHidden/>
          </w:rPr>
          <w:t>16</w:t>
        </w:r>
        <w:r w:rsidR="009B2DD2">
          <w:rPr>
            <w:noProof/>
            <w:webHidden/>
          </w:rPr>
          <w:fldChar w:fldCharType="end"/>
        </w:r>
      </w:hyperlink>
    </w:p>
    <w:p w14:paraId="152ECBFA" w14:textId="18D97D05"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32" w:history="1">
        <w:r w:rsidR="009B2DD2" w:rsidRPr="00DA3CC0">
          <w:rPr>
            <w:rStyle w:val="Hyperlink"/>
            <w:noProof/>
          </w:rPr>
          <w:t>2.1</w:t>
        </w:r>
        <w:r w:rsidR="009B2DD2">
          <w:rPr>
            <w:rFonts w:asciiTheme="minorHAnsi" w:eastAsiaTheme="minorEastAsia" w:hAnsiTheme="minorHAnsi" w:cstheme="minorBidi"/>
            <w:noProof/>
            <w:sz w:val="22"/>
            <w:szCs w:val="22"/>
          </w:rPr>
          <w:tab/>
        </w:r>
        <w:r w:rsidR="009B2DD2" w:rsidRPr="00DA3CC0">
          <w:rPr>
            <w:rStyle w:val="Hyperlink"/>
            <w:noProof/>
          </w:rPr>
          <w:t>[REP-01: Sales Commission total per month]</w:t>
        </w:r>
        <w:r w:rsidR="009B2DD2">
          <w:rPr>
            <w:noProof/>
            <w:webHidden/>
          </w:rPr>
          <w:tab/>
        </w:r>
        <w:r w:rsidR="009B2DD2">
          <w:rPr>
            <w:noProof/>
            <w:webHidden/>
          </w:rPr>
          <w:fldChar w:fldCharType="begin"/>
        </w:r>
        <w:r w:rsidR="009B2DD2">
          <w:rPr>
            <w:noProof/>
            <w:webHidden/>
          </w:rPr>
          <w:instrText xml:space="preserve"> PAGEREF _Toc57053432 \h </w:instrText>
        </w:r>
        <w:r w:rsidR="009B2DD2">
          <w:rPr>
            <w:noProof/>
            <w:webHidden/>
          </w:rPr>
        </w:r>
        <w:r w:rsidR="009B2DD2">
          <w:rPr>
            <w:noProof/>
            <w:webHidden/>
          </w:rPr>
          <w:fldChar w:fldCharType="separate"/>
        </w:r>
        <w:r w:rsidR="009B2DD2">
          <w:rPr>
            <w:noProof/>
            <w:webHidden/>
          </w:rPr>
          <w:t>16</w:t>
        </w:r>
        <w:r w:rsidR="009B2DD2">
          <w:rPr>
            <w:noProof/>
            <w:webHidden/>
          </w:rPr>
          <w:fldChar w:fldCharType="end"/>
        </w:r>
      </w:hyperlink>
    </w:p>
    <w:p w14:paraId="3F53E3E7" w14:textId="702B5DE4" w:rsidR="009B2DD2" w:rsidRDefault="001B2A94">
      <w:pPr>
        <w:pStyle w:val="TOC2"/>
        <w:tabs>
          <w:tab w:val="right" w:leader="dot" w:pos="8630"/>
        </w:tabs>
        <w:rPr>
          <w:rFonts w:asciiTheme="minorHAnsi" w:eastAsiaTheme="minorEastAsia" w:hAnsiTheme="minorHAnsi" w:cstheme="minorBidi"/>
          <w:noProof/>
          <w:sz w:val="22"/>
          <w:szCs w:val="22"/>
        </w:rPr>
      </w:pPr>
      <w:hyperlink w:anchor="_Toc57053433" w:history="1">
        <w:r w:rsidR="009B2DD2" w:rsidRPr="00DA3CC0">
          <w:rPr>
            <w:rStyle w:val="Hyperlink"/>
            <w:noProof/>
          </w:rPr>
          <w:t>3 Common Components</w:t>
        </w:r>
        <w:r w:rsidR="009B2DD2">
          <w:rPr>
            <w:noProof/>
            <w:webHidden/>
          </w:rPr>
          <w:tab/>
        </w:r>
        <w:r w:rsidR="009B2DD2">
          <w:rPr>
            <w:noProof/>
            <w:webHidden/>
          </w:rPr>
          <w:fldChar w:fldCharType="begin"/>
        </w:r>
        <w:r w:rsidR="009B2DD2">
          <w:rPr>
            <w:noProof/>
            <w:webHidden/>
          </w:rPr>
          <w:instrText xml:space="preserve"> PAGEREF _Toc57053433 \h </w:instrText>
        </w:r>
        <w:r w:rsidR="009B2DD2">
          <w:rPr>
            <w:noProof/>
            <w:webHidden/>
          </w:rPr>
        </w:r>
        <w:r w:rsidR="009B2DD2">
          <w:rPr>
            <w:noProof/>
            <w:webHidden/>
          </w:rPr>
          <w:fldChar w:fldCharType="separate"/>
        </w:r>
        <w:r w:rsidR="009B2DD2">
          <w:rPr>
            <w:noProof/>
            <w:webHidden/>
          </w:rPr>
          <w:t>18</w:t>
        </w:r>
        <w:r w:rsidR="009B2DD2">
          <w:rPr>
            <w:noProof/>
            <w:webHidden/>
          </w:rPr>
          <w:fldChar w:fldCharType="end"/>
        </w:r>
      </w:hyperlink>
    </w:p>
    <w:p w14:paraId="105AE399" w14:textId="543B1AC6"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34" w:history="1">
        <w:r w:rsidR="009B2DD2" w:rsidRPr="00DA3CC0">
          <w:rPr>
            <w:rStyle w:val="Hyperlink"/>
            <w:noProof/>
          </w:rPr>
          <w:t>4</w:t>
        </w:r>
        <w:r w:rsidR="009B2DD2">
          <w:rPr>
            <w:rFonts w:asciiTheme="minorHAnsi" w:eastAsiaTheme="minorEastAsia" w:hAnsiTheme="minorHAnsi" w:cstheme="minorBidi"/>
            <w:noProof/>
            <w:sz w:val="22"/>
            <w:szCs w:val="22"/>
          </w:rPr>
          <w:tab/>
        </w:r>
        <w:r w:rsidR="009B2DD2" w:rsidRPr="00DA3CC0">
          <w:rPr>
            <w:rStyle w:val="Hyperlink"/>
            <w:noProof/>
          </w:rPr>
          <w:t>Data Dictionary</w:t>
        </w:r>
        <w:r w:rsidR="009B2DD2">
          <w:rPr>
            <w:noProof/>
            <w:webHidden/>
          </w:rPr>
          <w:tab/>
        </w:r>
        <w:r w:rsidR="009B2DD2">
          <w:rPr>
            <w:noProof/>
            <w:webHidden/>
          </w:rPr>
          <w:fldChar w:fldCharType="begin"/>
        </w:r>
        <w:r w:rsidR="009B2DD2">
          <w:rPr>
            <w:noProof/>
            <w:webHidden/>
          </w:rPr>
          <w:instrText xml:space="preserve"> PAGEREF _Toc57053434 \h </w:instrText>
        </w:r>
        <w:r w:rsidR="009B2DD2">
          <w:rPr>
            <w:noProof/>
            <w:webHidden/>
          </w:rPr>
        </w:r>
        <w:r w:rsidR="009B2DD2">
          <w:rPr>
            <w:noProof/>
            <w:webHidden/>
          </w:rPr>
          <w:fldChar w:fldCharType="separate"/>
        </w:r>
        <w:r w:rsidR="009B2DD2">
          <w:rPr>
            <w:noProof/>
            <w:webHidden/>
          </w:rPr>
          <w:t>19</w:t>
        </w:r>
        <w:r w:rsidR="009B2DD2">
          <w:rPr>
            <w:noProof/>
            <w:webHidden/>
          </w:rPr>
          <w:fldChar w:fldCharType="end"/>
        </w:r>
      </w:hyperlink>
    </w:p>
    <w:p w14:paraId="09DA0D6C" w14:textId="0032CF14"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35" w:history="1">
        <w:r w:rsidR="009B2DD2" w:rsidRPr="00DA3CC0">
          <w:rPr>
            <w:rStyle w:val="Hyperlink"/>
            <w:noProof/>
          </w:rPr>
          <w:t>5</w:t>
        </w:r>
        <w:r w:rsidR="009B2DD2">
          <w:rPr>
            <w:rFonts w:asciiTheme="minorHAnsi" w:eastAsiaTheme="minorEastAsia" w:hAnsiTheme="minorHAnsi" w:cstheme="minorBidi"/>
            <w:noProof/>
            <w:sz w:val="22"/>
            <w:szCs w:val="22"/>
          </w:rPr>
          <w:tab/>
        </w:r>
        <w:r w:rsidR="009B2DD2" w:rsidRPr="00DA3CC0">
          <w:rPr>
            <w:rStyle w:val="Hyperlink"/>
            <w:noProof/>
          </w:rPr>
          <w:t>Integration/Interfaces</w:t>
        </w:r>
        <w:r w:rsidR="009B2DD2">
          <w:rPr>
            <w:noProof/>
            <w:webHidden/>
          </w:rPr>
          <w:tab/>
        </w:r>
        <w:r w:rsidR="009B2DD2">
          <w:rPr>
            <w:noProof/>
            <w:webHidden/>
          </w:rPr>
          <w:fldChar w:fldCharType="begin"/>
        </w:r>
        <w:r w:rsidR="009B2DD2">
          <w:rPr>
            <w:noProof/>
            <w:webHidden/>
          </w:rPr>
          <w:instrText xml:space="preserve"> PAGEREF _Toc57053435 \h </w:instrText>
        </w:r>
        <w:r w:rsidR="009B2DD2">
          <w:rPr>
            <w:noProof/>
            <w:webHidden/>
          </w:rPr>
        </w:r>
        <w:r w:rsidR="009B2DD2">
          <w:rPr>
            <w:noProof/>
            <w:webHidden/>
          </w:rPr>
          <w:fldChar w:fldCharType="separate"/>
        </w:r>
        <w:r w:rsidR="009B2DD2">
          <w:rPr>
            <w:noProof/>
            <w:webHidden/>
          </w:rPr>
          <w:t>20</w:t>
        </w:r>
        <w:r w:rsidR="009B2DD2">
          <w:rPr>
            <w:noProof/>
            <w:webHidden/>
          </w:rPr>
          <w:fldChar w:fldCharType="end"/>
        </w:r>
      </w:hyperlink>
    </w:p>
    <w:p w14:paraId="0D419B7D" w14:textId="548886FA"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36" w:history="1">
        <w:r w:rsidR="009B2DD2" w:rsidRPr="00DA3CC0">
          <w:rPr>
            <w:rStyle w:val="Hyperlink"/>
            <w:noProof/>
          </w:rPr>
          <w:t>6</w:t>
        </w:r>
        <w:r w:rsidR="009B2DD2">
          <w:rPr>
            <w:rFonts w:asciiTheme="minorHAnsi" w:eastAsiaTheme="minorEastAsia" w:hAnsiTheme="minorHAnsi" w:cstheme="minorBidi"/>
            <w:noProof/>
            <w:sz w:val="22"/>
            <w:szCs w:val="22"/>
          </w:rPr>
          <w:tab/>
        </w:r>
        <w:r w:rsidR="009B2DD2" w:rsidRPr="00DA3CC0">
          <w:rPr>
            <w:rStyle w:val="Hyperlink"/>
            <w:noProof/>
          </w:rPr>
          <w:t>Logging Requirements</w:t>
        </w:r>
        <w:r w:rsidR="009B2DD2">
          <w:rPr>
            <w:noProof/>
            <w:webHidden/>
          </w:rPr>
          <w:tab/>
        </w:r>
        <w:r w:rsidR="009B2DD2">
          <w:rPr>
            <w:noProof/>
            <w:webHidden/>
          </w:rPr>
          <w:fldChar w:fldCharType="begin"/>
        </w:r>
        <w:r w:rsidR="009B2DD2">
          <w:rPr>
            <w:noProof/>
            <w:webHidden/>
          </w:rPr>
          <w:instrText xml:space="preserve"> PAGEREF _Toc57053436 \h </w:instrText>
        </w:r>
        <w:r w:rsidR="009B2DD2">
          <w:rPr>
            <w:noProof/>
            <w:webHidden/>
          </w:rPr>
        </w:r>
        <w:r w:rsidR="009B2DD2">
          <w:rPr>
            <w:noProof/>
            <w:webHidden/>
          </w:rPr>
          <w:fldChar w:fldCharType="separate"/>
        </w:r>
        <w:r w:rsidR="009B2DD2">
          <w:rPr>
            <w:noProof/>
            <w:webHidden/>
          </w:rPr>
          <w:t>21</w:t>
        </w:r>
        <w:r w:rsidR="009B2DD2">
          <w:rPr>
            <w:noProof/>
            <w:webHidden/>
          </w:rPr>
          <w:fldChar w:fldCharType="end"/>
        </w:r>
      </w:hyperlink>
    </w:p>
    <w:p w14:paraId="28F6C72E" w14:textId="115E0550"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37" w:history="1">
        <w:r w:rsidR="009B2DD2" w:rsidRPr="00DA3CC0">
          <w:rPr>
            <w:rStyle w:val="Hyperlink"/>
            <w:noProof/>
          </w:rPr>
          <w:t>7</w:t>
        </w:r>
        <w:r w:rsidR="009B2DD2">
          <w:rPr>
            <w:rFonts w:asciiTheme="minorHAnsi" w:eastAsiaTheme="minorEastAsia" w:hAnsiTheme="minorHAnsi" w:cstheme="minorBidi"/>
            <w:noProof/>
            <w:sz w:val="22"/>
            <w:szCs w:val="22"/>
          </w:rPr>
          <w:tab/>
        </w:r>
        <w:r w:rsidR="009B2DD2" w:rsidRPr="00DA3CC0">
          <w:rPr>
            <w:rStyle w:val="Hyperlink"/>
            <w:noProof/>
          </w:rPr>
          <w:t>Quality Requirements</w:t>
        </w:r>
        <w:r w:rsidR="009B2DD2">
          <w:rPr>
            <w:noProof/>
            <w:webHidden/>
          </w:rPr>
          <w:tab/>
        </w:r>
        <w:r w:rsidR="009B2DD2">
          <w:rPr>
            <w:noProof/>
            <w:webHidden/>
          </w:rPr>
          <w:fldChar w:fldCharType="begin"/>
        </w:r>
        <w:r w:rsidR="009B2DD2">
          <w:rPr>
            <w:noProof/>
            <w:webHidden/>
          </w:rPr>
          <w:instrText xml:space="preserve"> PAGEREF _Toc57053437 \h </w:instrText>
        </w:r>
        <w:r w:rsidR="009B2DD2">
          <w:rPr>
            <w:noProof/>
            <w:webHidden/>
          </w:rPr>
        </w:r>
        <w:r w:rsidR="009B2DD2">
          <w:rPr>
            <w:noProof/>
            <w:webHidden/>
          </w:rPr>
          <w:fldChar w:fldCharType="separate"/>
        </w:r>
        <w:r w:rsidR="009B2DD2">
          <w:rPr>
            <w:noProof/>
            <w:webHidden/>
          </w:rPr>
          <w:t>21</w:t>
        </w:r>
        <w:r w:rsidR="009B2DD2">
          <w:rPr>
            <w:noProof/>
            <w:webHidden/>
          </w:rPr>
          <w:fldChar w:fldCharType="end"/>
        </w:r>
      </w:hyperlink>
    </w:p>
    <w:p w14:paraId="1E43EF1A" w14:textId="7C3DC3F7" w:rsidR="009B2DD2" w:rsidRDefault="001B2A94">
      <w:pPr>
        <w:pStyle w:val="TOC3"/>
        <w:tabs>
          <w:tab w:val="right" w:leader="dot" w:pos="8630"/>
        </w:tabs>
        <w:rPr>
          <w:rFonts w:asciiTheme="minorHAnsi" w:eastAsiaTheme="minorEastAsia" w:hAnsiTheme="minorHAnsi" w:cstheme="minorBidi"/>
          <w:noProof/>
          <w:sz w:val="22"/>
          <w:szCs w:val="22"/>
        </w:rPr>
      </w:pPr>
      <w:hyperlink w:anchor="_Toc57053438" w:history="1">
        <w:r w:rsidR="009B2DD2" w:rsidRPr="00DA3CC0">
          <w:rPr>
            <w:rStyle w:val="Hyperlink"/>
            <w:noProof/>
          </w:rPr>
          <w:t>7.1 Capacity and Performance</w:t>
        </w:r>
        <w:r w:rsidR="009B2DD2">
          <w:rPr>
            <w:noProof/>
            <w:webHidden/>
          </w:rPr>
          <w:tab/>
        </w:r>
        <w:r w:rsidR="009B2DD2">
          <w:rPr>
            <w:noProof/>
            <w:webHidden/>
          </w:rPr>
          <w:fldChar w:fldCharType="begin"/>
        </w:r>
        <w:r w:rsidR="009B2DD2">
          <w:rPr>
            <w:noProof/>
            <w:webHidden/>
          </w:rPr>
          <w:instrText xml:space="preserve"> PAGEREF _Toc57053438 \h </w:instrText>
        </w:r>
        <w:r w:rsidR="009B2DD2">
          <w:rPr>
            <w:noProof/>
            <w:webHidden/>
          </w:rPr>
        </w:r>
        <w:r w:rsidR="009B2DD2">
          <w:rPr>
            <w:noProof/>
            <w:webHidden/>
          </w:rPr>
          <w:fldChar w:fldCharType="separate"/>
        </w:r>
        <w:r w:rsidR="009B2DD2">
          <w:rPr>
            <w:noProof/>
            <w:webHidden/>
          </w:rPr>
          <w:t>21</w:t>
        </w:r>
        <w:r w:rsidR="009B2DD2">
          <w:rPr>
            <w:noProof/>
            <w:webHidden/>
          </w:rPr>
          <w:fldChar w:fldCharType="end"/>
        </w:r>
      </w:hyperlink>
    </w:p>
    <w:p w14:paraId="2F38858C" w14:textId="258573C3" w:rsidR="009B2DD2" w:rsidRDefault="001B2A94">
      <w:pPr>
        <w:pStyle w:val="TOC3"/>
        <w:tabs>
          <w:tab w:val="right" w:leader="dot" w:pos="8630"/>
        </w:tabs>
        <w:rPr>
          <w:rFonts w:asciiTheme="minorHAnsi" w:eastAsiaTheme="minorEastAsia" w:hAnsiTheme="minorHAnsi" w:cstheme="minorBidi"/>
          <w:noProof/>
          <w:sz w:val="22"/>
          <w:szCs w:val="22"/>
        </w:rPr>
      </w:pPr>
      <w:hyperlink w:anchor="_Toc57053439" w:history="1">
        <w:r w:rsidR="009B2DD2" w:rsidRPr="00DA3CC0">
          <w:rPr>
            <w:rStyle w:val="Hyperlink"/>
            <w:noProof/>
          </w:rPr>
          <w:t>7.2 Security</w:t>
        </w:r>
        <w:r w:rsidR="009B2DD2">
          <w:rPr>
            <w:noProof/>
            <w:webHidden/>
          </w:rPr>
          <w:tab/>
        </w:r>
        <w:r w:rsidR="009B2DD2">
          <w:rPr>
            <w:noProof/>
            <w:webHidden/>
          </w:rPr>
          <w:fldChar w:fldCharType="begin"/>
        </w:r>
        <w:r w:rsidR="009B2DD2">
          <w:rPr>
            <w:noProof/>
            <w:webHidden/>
          </w:rPr>
          <w:instrText xml:space="preserve"> PAGEREF _Toc57053439 \h </w:instrText>
        </w:r>
        <w:r w:rsidR="009B2DD2">
          <w:rPr>
            <w:noProof/>
            <w:webHidden/>
          </w:rPr>
        </w:r>
        <w:r w:rsidR="009B2DD2">
          <w:rPr>
            <w:noProof/>
            <w:webHidden/>
          </w:rPr>
          <w:fldChar w:fldCharType="separate"/>
        </w:r>
        <w:r w:rsidR="009B2DD2">
          <w:rPr>
            <w:noProof/>
            <w:webHidden/>
          </w:rPr>
          <w:t>22</w:t>
        </w:r>
        <w:r w:rsidR="009B2DD2">
          <w:rPr>
            <w:noProof/>
            <w:webHidden/>
          </w:rPr>
          <w:fldChar w:fldCharType="end"/>
        </w:r>
      </w:hyperlink>
    </w:p>
    <w:p w14:paraId="2668222E" w14:textId="2570C9F9" w:rsidR="009B2DD2" w:rsidRDefault="001B2A94">
      <w:pPr>
        <w:pStyle w:val="TOC2"/>
        <w:tabs>
          <w:tab w:val="left" w:pos="660"/>
          <w:tab w:val="right" w:leader="dot" w:pos="8630"/>
        </w:tabs>
        <w:rPr>
          <w:rFonts w:asciiTheme="minorHAnsi" w:eastAsiaTheme="minorEastAsia" w:hAnsiTheme="minorHAnsi" w:cstheme="minorBidi"/>
          <w:noProof/>
          <w:sz w:val="22"/>
          <w:szCs w:val="22"/>
        </w:rPr>
      </w:pPr>
      <w:hyperlink w:anchor="_Toc57053440" w:history="1">
        <w:r w:rsidR="009B2DD2" w:rsidRPr="00DA3CC0">
          <w:rPr>
            <w:rStyle w:val="Hyperlink"/>
            <w:noProof/>
          </w:rPr>
          <w:t>8</w:t>
        </w:r>
        <w:r w:rsidR="009B2DD2">
          <w:rPr>
            <w:rFonts w:asciiTheme="minorHAnsi" w:eastAsiaTheme="minorEastAsia" w:hAnsiTheme="minorHAnsi" w:cstheme="minorBidi"/>
            <w:noProof/>
            <w:sz w:val="22"/>
            <w:szCs w:val="22"/>
          </w:rPr>
          <w:tab/>
        </w:r>
        <w:r w:rsidR="009B2DD2" w:rsidRPr="00DA3CC0">
          <w:rPr>
            <w:rStyle w:val="Hyperlink"/>
            <w:noProof/>
          </w:rPr>
          <w:t>Other Requirements</w:t>
        </w:r>
        <w:r w:rsidR="009B2DD2">
          <w:rPr>
            <w:noProof/>
            <w:webHidden/>
          </w:rPr>
          <w:tab/>
        </w:r>
        <w:r w:rsidR="009B2DD2">
          <w:rPr>
            <w:noProof/>
            <w:webHidden/>
          </w:rPr>
          <w:fldChar w:fldCharType="begin"/>
        </w:r>
        <w:r w:rsidR="009B2DD2">
          <w:rPr>
            <w:noProof/>
            <w:webHidden/>
          </w:rPr>
          <w:instrText xml:space="preserve"> PAGEREF _Toc57053440 \h </w:instrText>
        </w:r>
        <w:r w:rsidR="009B2DD2">
          <w:rPr>
            <w:noProof/>
            <w:webHidden/>
          </w:rPr>
        </w:r>
        <w:r w:rsidR="009B2DD2">
          <w:rPr>
            <w:noProof/>
            <w:webHidden/>
          </w:rPr>
          <w:fldChar w:fldCharType="separate"/>
        </w:r>
        <w:r w:rsidR="009B2DD2">
          <w:rPr>
            <w:noProof/>
            <w:webHidden/>
          </w:rPr>
          <w:t>23</w:t>
        </w:r>
        <w:r w:rsidR="009B2DD2">
          <w:rPr>
            <w:noProof/>
            <w:webHidden/>
          </w:rPr>
          <w:fldChar w:fldCharType="end"/>
        </w:r>
      </w:hyperlink>
    </w:p>
    <w:p w14:paraId="03F3FBC8" w14:textId="05CF8026"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41" w:history="1">
        <w:r w:rsidR="009B2DD2" w:rsidRPr="00DA3CC0">
          <w:rPr>
            <w:rStyle w:val="Hyperlink"/>
            <w:noProof/>
          </w:rPr>
          <w:t>8.1</w:t>
        </w:r>
        <w:r w:rsidR="009B2DD2">
          <w:rPr>
            <w:rFonts w:asciiTheme="minorHAnsi" w:eastAsiaTheme="minorEastAsia" w:hAnsiTheme="minorHAnsi" w:cstheme="minorBidi"/>
            <w:noProof/>
            <w:sz w:val="22"/>
            <w:szCs w:val="22"/>
          </w:rPr>
          <w:tab/>
        </w:r>
        <w:r w:rsidR="009B2DD2" w:rsidRPr="00DA3CC0">
          <w:rPr>
            <w:rStyle w:val="Hyperlink"/>
            <w:noProof/>
          </w:rPr>
          <w:t xml:space="preserve"> Technology Requirements</w:t>
        </w:r>
        <w:r w:rsidR="009B2DD2">
          <w:rPr>
            <w:noProof/>
            <w:webHidden/>
          </w:rPr>
          <w:tab/>
        </w:r>
        <w:r w:rsidR="009B2DD2">
          <w:rPr>
            <w:noProof/>
            <w:webHidden/>
          </w:rPr>
          <w:fldChar w:fldCharType="begin"/>
        </w:r>
        <w:r w:rsidR="009B2DD2">
          <w:rPr>
            <w:noProof/>
            <w:webHidden/>
          </w:rPr>
          <w:instrText xml:space="preserve"> PAGEREF _Toc57053441 \h </w:instrText>
        </w:r>
        <w:r w:rsidR="009B2DD2">
          <w:rPr>
            <w:noProof/>
            <w:webHidden/>
          </w:rPr>
        </w:r>
        <w:r w:rsidR="009B2DD2">
          <w:rPr>
            <w:noProof/>
            <w:webHidden/>
          </w:rPr>
          <w:fldChar w:fldCharType="separate"/>
        </w:r>
        <w:r w:rsidR="009B2DD2">
          <w:rPr>
            <w:noProof/>
            <w:webHidden/>
          </w:rPr>
          <w:t>23</w:t>
        </w:r>
        <w:r w:rsidR="009B2DD2">
          <w:rPr>
            <w:noProof/>
            <w:webHidden/>
          </w:rPr>
          <w:fldChar w:fldCharType="end"/>
        </w:r>
      </w:hyperlink>
    </w:p>
    <w:p w14:paraId="420EDC8E" w14:textId="4004ACDD"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42" w:history="1">
        <w:r w:rsidR="009B2DD2" w:rsidRPr="00DA3CC0">
          <w:rPr>
            <w:rStyle w:val="Hyperlink"/>
            <w:noProof/>
          </w:rPr>
          <w:t>8.2</w:t>
        </w:r>
        <w:r w:rsidR="009B2DD2">
          <w:rPr>
            <w:rFonts w:asciiTheme="minorHAnsi" w:eastAsiaTheme="minorEastAsia" w:hAnsiTheme="minorHAnsi" w:cstheme="minorBidi"/>
            <w:noProof/>
            <w:sz w:val="22"/>
            <w:szCs w:val="22"/>
          </w:rPr>
          <w:tab/>
        </w:r>
        <w:r w:rsidR="009B2DD2" w:rsidRPr="00DA3CC0">
          <w:rPr>
            <w:rStyle w:val="Hyperlink"/>
            <w:noProof/>
          </w:rPr>
          <w:t xml:space="preserve"> Data Migration</w:t>
        </w:r>
        <w:r w:rsidR="009B2DD2">
          <w:rPr>
            <w:noProof/>
            <w:webHidden/>
          </w:rPr>
          <w:tab/>
        </w:r>
        <w:r w:rsidR="009B2DD2">
          <w:rPr>
            <w:noProof/>
            <w:webHidden/>
          </w:rPr>
          <w:fldChar w:fldCharType="begin"/>
        </w:r>
        <w:r w:rsidR="009B2DD2">
          <w:rPr>
            <w:noProof/>
            <w:webHidden/>
          </w:rPr>
          <w:instrText xml:space="preserve"> PAGEREF _Toc57053442 \h </w:instrText>
        </w:r>
        <w:r w:rsidR="009B2DD2">
          <w:rPr>
            <w:noProof/>
            <w:webHidden/>
          </w:rPr>
        </w:r>
        <w:r w:rsidR="009B2DD2">
          <w:rPr>
            <w:noProof/>
            <w:webHidden/>
          </w:rPr>
          <w:fldChar w:fldCharType="separate"/>
        </w:r>
        <w:r w:rsidR="009B2DD2">
          <w:rPr>
            <w:noProof/>
            <w:webHidden/>
          </w:rPr>
          <w:t>23</w:t>
        </w:r>
        <w:r w:rsidR="009B2DD2">
          <w:rPr>
            <w:noProof/>
            <w:webHidden/>
          </w:rPr>
          <w:fldChar w:fldCharType="end"/>
        </w:r>
      </w:hyperlink>
    </w:p>
    <w:p w14:paraId="4F301691" w14:textId="3D5DF557"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43" w:history="1">
        <w:r w:rsidR="009B2DD2" w:rsidRPr="00DA3CC0">
          <w:rPr>
            <w:rStyle w:val="Hyperlink"/>
            <w:noProof/>
          </w:rPr>
          <w:t>8.3</w:t>
        </w:r>
        <w:r w:rsidR="009B2DD2">
          <w:rPr>
            <w:rFonts w:asciiTheme="minorHAnsi" w:eastAsiaTheme="minorEastAsia" w:hAnsiTheme="minorHAnsi" w:cstheme="minorBidi"/>
            <w:noProof/>
            <w:sz w:val="22"/>
            <w:szCs w:val="22"/>
          </w:rPr>
          <w:tab/>
        </w:r>
        <w:r w:rsidR="009B2DD2" w:rsidRPr="00DA3CC0">
          <w:rPr>
            <w:rStyle w:val="Hyperlink"/>
            <w:noProof/>
          </w:rPr>
          <w:t xml:space="preserve"> System Conventions</w:t>
        </w:r>
        <w:r w:rsidR="009B2DD2">
          <w:rPr>
            <w:noProof/>
            <w:webHidden/>
          </w:rPr>
          <w:tab/>
        </w:r>
        <w:r w:rsidR="009B2DD2">
          <w:rPr>
            <w:noProof/>
            <w:webHidden/>
          </w:rPr>
          <w:fldChar w:fldCharType="begin"/>
        </w:r>
        <w:r w:rsidR="009B2DD2">
          <w:rPr>
            <w:noProof/>
            <w:webHidden/>
          </w:rPr>
          <w:instrText xml:space="preserve"> PAGEREF _Toc57053443 \h </w:instrText>
        </w:r>
        <w:r w:rsidR="009B2DD2">
          <w:rPr>
            <w:noProof/>
            <w:webHidden/>
          </w:rPr>
        </w:r>
        <w:r w:rsidR="009B2DD2">
          <w:rPr>
            <w:noProof/>
            <w:webHidden/>
          </w:rPr>
          <w:fldChar w:fldCharType="separate"/>
        </w:r>
        <w:r w:rsidR="009B2DD2">
          <w:rPr>
            <w:noProof/>
            <w:webHidden/>
          </w:rPr>
          <w:t>23</w:t>
        </w:r>
        <w:r w:rsidR="009B2DD2">
          <w:rPr>
            <w:noProof/>
            <w:webHidden/>
          </w:rPr>
          <w:fldChar w:fldCharType="end"/>
        </w:r>
      </w:hyperlink>
    </w:p>
    <w:p w14:paraId="02DE907F" w14:textId="6A410644"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44" w:history="1">
        <w:r w:rsidR="009B2DD2" w:rsidRPr="00DA3CC0">
          <w:rPr>
            <w:rStyle w:val="Hyperlink"/>
            <w:noProof/>
          </w:rPr>
          <w:t>8.4</w:t>
        </w:r>
        <w:r w:rsidR="009B2DD2">
          <w:rPr>
            <w:rFonts w:asciiTheme="minorHAnsi" w:eastAsiaTheme="minorEastAsia" w:hAnsiTheme="minorHAnsi" w:cstheme="minorBidi"/>
            <w:noProof/>
            <w:sz w:val="22"/>
            <w:szCs w:val="22"/>
          </w:rPr>
          <w:tab/>
        </w:r>
        <w:r w:rsidR="009B2DD2" w:rsidRPr="00DA3CC0">
          <w:rPr>
            <w:rStyle w:val="Hyperlink"/>
            <w:noProof/>
          </w:rPr>
          <w:t xml:space="preserve"> Usability</w:t>
        </w:r>
        <w:r w:rsidR="009B2DD2">
          <w:rPr>
            <w:noProof/>
            <w:webHidden/>
          </w:rPr>
          <w:tab/>
        </w:r>
        <w:r w:rsidR="009B2DD2">
          <w:rPr>
            <w:noProof/>
            <w:webHidden/>
          </w:rPr>
          <w:fldChar w:fldCharType="begin"/>
        </w:r>
        <w:r w:rsidR="009B2DD2">
          <w:rPr>
            <w:noProof/>
            <w:webHidden/>
          </w:rPr>
          <w:instrText xml:space="preserve"> PAGEREF _Toc57053444 \h </w:instrText>
        </w:r>
        <w:r w:rsidR="009B2DD2">
          <w:rPr>
            <w:noProof/>
            <w:webHidden/>
          </w:rPr>
        </w:r>
        <w:r w:rsidR="009B2DD2">
          <w:rPr>
            <w:noProof/>
            <w:webHidden/>
          </w:rPr>
          <w:fldChar w:fldCharType="separate"/>
        </w:r>
        <w:r w:rsidR="009B2DD2">
          <w:rPr>
            <w:noProof/>
            <w:webHidden/>
          </w:rPr>
          <w:t>23</w:t>
        </w:r>
        <w:r w:rsidR="009B2DD2">
          <w:rPr>
            <w:noProof/>
            <w:webHidden/>
          </w:rPr>
          <w:fldChar w:fldCharType="end"/>
        </w:r>
      </w:hyperlink>
    </w:p>
    <w:p w14:paraId="2F5A071E" w14:textId="52F05635"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45" w:history="1">
        <w:r w:rsidR="009B2DD2" w:rsidRPr="00DA3CC0">
          <w:rPr>
            <w:rStyle w:val="Hyperlink"/>
            <w:noProof/>
          </w:rPr>
          <w:t>8.5</w:t>
        </w:r>
        <w:r w:rsidR="009B2DD2">
          <w:rPr>
            <w:rFonts w:asciiTheme="minorHAnsi" w:eastAsiaTheme="minorEastAsia" w:hAnsiTheme="minorHAnsi" w:cstheme="minorBidi"/>
            <w:noProof/>
            <w:sz w:val="22"/>
            <w:szCs w:val="22"/>
          </w:rPr>
          <w:tab/>
        </w:r>
        <w:r w:rsidR="009B2DD2" w:rsidRPr="00DA3CC0">
          <w:rPr>
            <w:rStyle w:val="Hyperlink"/>
            <w:noProof/>
          </w:rPr>
          <w:t xml:space="preserve"> Compliance Requirements</w:t>
        </w:r>
        <w:r w:rsidR="009B2DD2">
          <w:rPr>
            <w:noProof/>
            <w:webHidden/>
          </w:rPr>
          <w:tab/>
        </w:r>
        <w:r w:rsidR="009B2DD2">
          <w:rPr>
            <w:noProof/>
            <w:webHidden/>
          </w:rPr>
          <w:fldChar w:fldCharType="begin"/>
        </w:r>
        <w:r w:rsidR="009B2DD2">
          <w:rPr>
            <w:noProof/>
            <w:webHidden/>
          </w:rPr>
          <w:instrText xml:space="preserve"> PAGEREF _Toc57053445 \h </w:instrText>
        </w:r>
        <w:r w:rsidR="009B2DD2">
          <w:rPr>
            <w:noProof/>
            <w:webHidden/>
          </w:rPr>
        </w:r>
        <w:r w:rsidR="009B2DD2">
          <w:rPr>
            <w:noProof/>
            <w:webHidden/>
          </w:rPr>
          <w:fldChar w:fldCharType="separate"/>
        </w:r>
        <w:r w:rsidR="009B2DD2">
          <w:rPr>
            <w:noProof/>
            <w:webHidden/>
          </w:rPr>
          <w:t>23</w:t>
        </w:r>
        <w:r w:rsidR="009B2DD2">
          <w:rPr>
            <w:noProof/>
            <w:webHidden/>
          </w:rPr>
          <w:fldChar w:fldCharType="end"/>
        </w:r>
      </w:hyperlink>
    </w:p>
    <w:p w14:paraId="2BCFDF78" w14:textId="3B764BDA"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46" w:history="1">
        <w:r w:rsidR="009B2DD2" w:rsidRPr="00DA3CC0">
          <w:rPr>
            <w:rStyle w:val="Hyperlink"/>
            <w:noProof/>
          </w:rPr>
          <w:t>8.6</w:t>
        </w:r>
        <w:r w:rsidR="009B2DD2">
          <w:rPr>
            <w:rFonts w:asciiTheme="minorHAnsi" w:eastAsiaTheme="minorEastAsia" w:hAnsiTheme="minorHAnsi" w:cstheme="minorBidi"/>
            <w:noProof/>
            <w:sz w:val="22"/>
            <w:szCs w:val="22"/>
          </w:rPr>
          <w:tab/>
        </w:r>
        <w:r w:rsidR="009B2DD2" w:rsidRPr="00DA3CC0">
          <w:rPr>
            <w:rStyle w:val="Hyperlink"/>
            <w:noProof/>
          </w:rPr>
          <w:t>Availability</w:t>
        </w:r>
        <w:r w:rsidR="009B2DD2">
          <w:rPr>
            <w:noProof/>
            <w:webHidden/>
          </w:rPr>
          <w:tab/>
        </w:r>
        <w:r w:rsidR="009B2DD2">
          <w:rPr>
            <w:noProof/>
            <w:webHidden/>
          </w:rPr>
          <w:fldChar w:fldCharType="begin"/>
        </w:r>
        <w:r w:rsidR="009B2DD2">
          <w:rPr>
            <w:noProof/>
            <w:webHidden/>
          </w:rPr>
          <w:instrText xml:space="preserve"> PAGEREF _Toc57053446 \h </w:instrText>
        </w:r>
        <w:r w:rsidR="009B2DD2">
          <w:rPr>
            <w:noProof/>
            <w:webHidden/>
          </w:rPr>
        </w:r>
        <w:r w:rsidR="009B2DD2">
          <w:rPr>
            <w:noProof/>
            <w:webHidden/>
          </w:rPr>
          <w:fldChar w:fldCharType="separate"/>
        </w:r>
        <w:r w:rsidR="009B2DD2">
          <w:rPr>
            <w:noProof/>
            <w:webHidden/>
          </w:rPr>
          <w:t>23</w:t>
        </w:r>
        <w:r w:rsidR="009B2DD2">
          <w:rPr>
            <w:noProof/>
            <w:webHidden/>
          </w:rPr>
          <w:fldChar w:fldCharType="end"/>
        </w:r>
      </w:hyperlink>
    </w:p>
    <w:p w14:paraId="60BCD9B4" w14:textId="7828B77D" w:rsidR="009B2DD2" w:rsidRDefault="001B2A94">
      <w:pPr>
        <w:pStyle w:val="TOC3"/>
        <w:tabs>
          <w:tab w:val="left" w:pos="880"/>
          <w:tab w:val="right" w:leader="dot" w:pos="8630"/>
        </w:tabs>
        <w:rPr>
          <w:rFonts w:asciiTheme="minorHAnsi" w:eastAsiaTheme="minorEastAsia" w:hAnsiTheme="minorHAnsi" w:cstheme="minorBidi"/>
          <w:noProof/>
          <w:sz w:val="22"/>
          <w:szCs w:val="22"/>
        </w:rPr>
      </w:pPr>
      <w:hyperlink w:anchor="_Toc57053447" w:history="1">
        <w:r w:rsidR="009B2DD2" w:rsidRPr="00DA3CC0">
          <w:rPr>
            <w:rStyle w:val="Hyperlink"/>
            <w:noProof/>
          </w:rPr>
          <w:t>8.7</w:t>
        </w:r>
        <w:r w:rsidR="009B2DD2">
          <w:rPr>
            <w:rFonts w:asciiTheme="minorHAnsi" w:eastAsiaTheme="minorEastAsia" w:hAnsiTheme="minorHAnsi" w:cstheme="minorBidi"/>
            <w:noProof/>
            <w:sz w:val="22"/>
            <w:szCs w:val="22"/>
          </w:rPr>
          <w:tab/>
        </w:r>
        <w:r w:rsidR="009B2DD2" w:rsidRPr="00DA3CC0">
          <w:rPr>
            <w:rStyle w:val="Hyperlink"/>
            <w:noProof/>
          </w:rPr>
          <w:t xml:space="preserve"> training and Documentation Requirements</w:t>
        </w:r>
        <w:r w:rsidR="009B2DD2">
          <w:rPr>
            <w:noProof/>
            <w:webHidden/>
          </w:rPr>
          <w:tab/>
        </w:r>
        <w:r w:rsidR="009B2DD2">
          <w:rPr>
            <w:noProof/>
            <w:webHidden/>
          </w:rPr>
          <w:fldChar w:fldCharType="begin"/>
        </w:r>
        <w:r w:rsidR="009B2DD2">
          <w:rPr>
            <w:noProof/>
            <w:webHidden/>
          </w:rPr>
          <w:instrText xml:space="preserve"> PAGEREF _Toc57053447 \h </w:instrText>
        </w:r>
        <w:r w:rsidR="009B2DD2">
          <w:rPr>
            <w:noProof/>
            <w:webHidden/>
          </w:rPr>
        </w:r>
        <w:r w:rsidR="009B2DD2">
          <w:rPr>
            <w:noProof/>
            <w:webHidden/>
          </w:rPr>
          <w:fldChar w:fldCharType="separate"/>
        </w:r>
        <w:r w:rsidR="009B2DD2">
          <w:rPr>
            <w:noProof/>
            <w:webHidden/>
          </w:rPr>
          <w:t>24</w:t>
        </w:r>
        <w:r w:rsidR="009B2DD2">
          <w:rPr>
            <w:noProof/>
            <w:webHidden/>
          </w:rPr>
          <w:fldChar w:fldCharType="end"/>
        </w:r>
      </w:hyperlink>
    </w:p>
    <w:p w14:paraId="47F8C9CC" w14:textId="00DA4825" w:rsidR="009B2DD2" w:rsidRDefault="001B2A94">
      <w:pPr>
        <w:pStyle w:val="TOC1"/>
        <w:tabs>
          <w:tab w:val="right" w:leader="dot" w:pos="8630"/>
        </w:tabs>
        <w:rPr>
          <w:rFonts w:asciiTheme="minorHAnsi" w:eastAsiaTheme="minorEastAsia" w:hAnsiTheme="minorHAnsi" w:cstheme="minorBidi"/>
          <w:noProof/>
          <w:sz w:val="22"/>
          <w:szCs w:val="22"/>
        </w:rPr>
      </w:pPr>
      <w:hyperlink w:anchor="_Toc57053448" w:history="1">
        <w:r w:rsidR="009B2DD2" w:rsidRPr="00DA3CC0">
          <w:rPr>
            <w:rStyle w:val="Hyperlink"/>
            <w:noProof/>
          </w:rPr>
          <w:t>Section IV: Appendices</w:t>
        </w:r>
        <w:r w:rsidR="009B2DD2">
          <w:rPr>
            <w:noProof/>
            <w:webHidden/>
          </w:rPr>
          <w:tab/>
        </w:r>
        <w:r w:rsidR="009B2DD2">
          <w:rPr>
            <w:noProof/>
            <w:webHidden/>
          </w:rPr>
          <w:fldChar w:fldCharType="begin"/>
        </w:r>
        <w:r w:rsidR="009B2DD2">
          <w:rPr>
            <w:noProof/>
            <w:webHidden/>
          </w:rPr>
          <w:instrText xml:space="preserve"> PAGEREF _Toc57053448 \h </w:instrText>
        </w:r>
        <w:r w:rsidR="009B2DD2">
          <w:rPr>
            <w:noProof/>
            <w:webHidden/>
          </w:rPr>
        </w:r>
        <w:r w:rsidR="009B2DD2">
          <w:rPr>
            <w:noProof/>
            <w:webHidden/>
          </w:rPr>
          <w:fldChar w:fldCharType="separate"/>
        </w:r>
        <w:r w:rsidR="009B2DD2">
          <w:rPr>
            <w:noProof/>
            <w:webHidden/>
          </w:rPr>
          <w:t>25</w:t>
        </w:r>
        <w:r w:rsidR="009B2DD2">
          <w:rPr>
            <w:noProof/>
            <w:webHidden/>
          </w:rPr>
          <w:fldChar w:fldCharType="end"/>
        </w:r>
      </w:hyperlink>
    </w:p>
    <w:p w14:paraId="2E62772B" w14:textId="0D3C749B" w:rsidR="009B2DD2" w:rsidRDefault="001B2A94">
      <w:pPr>
        <w:pStyle w:val="TOC2"/>
        <w:tabs>
          <w:tab w:val="right" w:leader="dot" w:pos="8630"/>
        </w:tabs>
        <w:rPr>
          <w:rFonts w:asciiTheme="minorHAnsi" w:eastAsiaTheme="minorEastAsia" w:hAnsiTheme="minorHAnsi" w:cstheme="minorBidi"/>
          <w:noProof/>
          <w:sz w:val="22"/>
          <w:szCs w:val="22"/>
        </w:rPr>
      </w:pPr>
      <w:hyperlink w:anchor="_Toc57053449" w:history="1">
        <w:r w:rsidR="009B2DD2" w:rsidRPr="00DA3CC0">
          <w:rPr>
            <w:rStyle w:val="Hyperlink"/>
            <w:noProof/>
          </w:rPr>
          <w:t>Appendix I: Dropped/Changed Requirements</w:t>
        </w:r>
        <w:r w:rsidR="009B2DD2">
          <w:rPr>
            <w:noProof/>
            <w:webHidden/>
          </w:rPr>
          <w:tab/>
        </w:r>
        <w:r w:rsidR="009B2DD2">
          <w:rPr>
            <w:noProof/>
            <w:webHidden/>
          </w:rPr>
          <w:fldChar w:fldCharType="begin"/>
        </w:r>
        <w:r w:rsidR="009B2DD2">
          <w:rPr>
            <w:noProof/>
            <w:webHidden/>
          </w:rPr>
          <w:instrText xml:space="preserve"> PAGEREF _Toc57053449 \h </w:instrText>
        </w:r>
        <w:r w:rsidR="009B2DD2">
          <w:rPr>
            <w:noProof/>
            <w:webHidden/>
          </w:rPr>
        </w:r>
        <w:r w:rsidR="009B2DD2">
          <w:rPr>
            <w:noProof/>
            <w:webHidden/>
          </w:rPr>
          <w:fldChar w:fldCharType="separate"/>
        </w:r>
        <w:r w:rsidR="009B2DD2">
          <w:rPr>
            <w:noProof/>
            <w:webHidden/>
          </w:rPr>
          <w:t>26</w:t>
        </w:r>
        <w:r w:rsidR="009B2DD2">
          <w:rPr>
            <w:noProof/>
            <w:webHidden/>
          </w:rPr>
          <w:fldChar w:fldCharType="end"/>
        </w:r>
      </w:hyperlink>
    </w:p>
    <w:p w14:paraId="12828138" w14:textId="4C10DBAC" w:rsidR="009B2DD2" w:rsidRDefault="001B2A94">
      <w:pPr>
        <w:pStyle w:val="TOC2"/>
        <w:tabs>
          <w:tab w:val="right" w:leader="dot" w:pos="8630"/>
        </w:tabs>
        <w:rPr>
          <w:rFonts w:asciiTheme="minorHAnsi" w:eastAsiaTheme="minorEastAsia" w:hAnsiTheme="minorHAnsi" w:cstheme="minorBidi"/>
          <w:noProof/>
          <w:sz w:val="22"/>
          <w:szCs w:val="22"/>
        </w:rPr>
      </w:pPr>
      <w:hyperlink w:anchor="_Toc57053450" w:history="1">
        <w:r w:rsidR="009B2DD2" w:rsidRPr="00DA3CC0">
          <w:rPr>
            <w:rStyle w:val="Hyperlink"/>
            <w:noProof/>
          </w:rPr>
          <w:t>Appendix II: Client’s Wish List for Future Releases</w:t>
        </w:r>
        <w:r w:rsidR="009B2DD2">
          <w:rPr>
            <w:noProof/>
            <w:webHidden/>
          </w:rPr>
          <w:tab/>
        </w:r>
        <w:r w:rsidR="009B2DD2">
          <w:rPr>
            <w:noProof/>
            <w:webHidden/>
          </w:rPr>
          <w:fldChar w:fldCharType="begin"/>
        </w:r>
        <w:r w:rsidR="009B2DD2">
          <w:rPr>
            <w:noProof/>
            <w:webHidden/>
          </w:rPr>
          <w:instrText xml:space="preserve"> PAGEREF _Toc57053450 \h </w:instrText>
        </w:r>
        <w:r w:rsidR="009B2DD2">
          <w:rPr>
            <w:noProof/>
            <w:webHidden/>
          </w:rPr>
        </w:r>
        <w:r w:rsidR="009B2DD2">
          <w:rPr>
            <w:noProof/>
            <w:webHidden/>
          </w:rPr>
          <w:fldChar w:fldCharType="separate"/>
        </w:r>
        <w:r w:rsidR="009B2DD2">
          <w:rPr>
            <w:noProof/>
            <w:webHidden/>
          </w:rPr>
          <w:t>27</w:t>
        </w:r>
        <w:r w:rsidR="009B2DD2">
          <w:rPr>
            <w:noProof/>
            <w:webHidden/>
          </w:rPr>
          <w:fldChar w:fldCharType="end"/>
        </w:r>
      </w:hyperlink>
    </w:p>
    <w:p w14:paraId="33A3F798" w14:textId="725EE14B" w:rsidR="009B2DD2" w:rsidRDefault="001B2A94">
      <w:pPr>
        <w:pStyle w:val="TOC2"/>
        <w:tabs>
          <w:tab w:val="right" w:leader="dot" w:pos="8630"/>
        </w:tabs>
        <w:rPr>
          <w:rFonts w:asciiTheme="minorHAnsi" w:eastAsiaTheme="minorEastAsia" w:hAnsiTheme="minorHAnsi" w:cstheme="minorBidi"/>
          <w:noProof/>
          <w:sz w:val="22"/>
          <w:szCs w:val="22"/>
        </w:rPr>
      </w:pPr>
      <w:hyperlink w:anchor="_Toc57053451" w:history="1">
        <w:r w:rsidR="009B2DD2" w:rsidRPr="00DA3CC0">
          <w:rPr>
            <w:rStyle w:val="Hyperlink"/>
            <w:noProof/>
          </w:rPr>
          <w:t>Appendix III: Sample Documents</w:t>
        </w:r>
        <w:r w:rsidR="009B2DD2">
          <w:rPr>
            <w:noProof/>
            <w:webHidden/>
          </w:rPr>
          <w:tab/>
        </w:r>
        <w:r w:rsidR="009B2DD2">
          <w:rPr>
            <w:noProof/>
            <w:webHidden/>
          </w:rPr>
          <w:fldChar w:fldCharType="begin"/>
        </w:r>
        <w:r w:rsidR="009B2DD2">
          <w:rPr>
            <w:noProof/>
            <w:webHidden/>
          </w:rPr>
          <w:instrText xml:space="preserve"> PAGEREF _Toc57053451 \h </w:instrText>
        </w:r>
        <w:r w:rsidR="009B2DD2">
          <w:rPr>
            <w:noProof/>
            <w:webHidden/>
          </w:rPr>
        </w:r>
        <w:r w:rsidR="009B2DD2">
          <w:rPr>
            <w:noProof/>
            <w:webHidden/>
          </w:rPr>
          <w:fldChar w:fldCharType="separate"/>
        </w:r>
        <w:r w:rsidR="009B2DD2">
          <w:rPr>
            <w:noProof/>
            <w:webHidden/>
          </w:rPr>
          <w:t>28</w:t>
        </w:r>
        <w:r w:rsidR="009B2DD2">
          <w:rPr>
            <w:noProof/>
            <w:webHidden/>
          </w:rPr>
          <w:fldChar w:fldCharType="end"/>
        </w:r>
      </w:hyperlink>
    </w:p>
    <w:p w14:paraId="345E492D" w14:textId="759D36A6" w:rsidR="009B2DD2" w:rsidRDefault="001B2A94">
      <w:pPr>
        <w:pStyle w:val="TOC2"/>
        <w:tabs>
          <w:tab w:val="right" w:leader="dot" w:pos="8630"/>
        </w:tabs>
        <w:rPr>
          <w:rFonts w:asciiTheme="minorHAnsi" w:eastAsiaTheme="minorEastAsia" w:hAnsiTheme="minorHAnsi" w:cstheme="minorBidi"/>
          <w:noProof/>
          <w:sz w:val="22"/>
          <w:szCs w:val="22"/>
        </w:rPr>
      </w:pPr>
      <w:hyperlink w:anchor="_Toc57053452" w:history="1">
        <w:r w:rsidR="009B2DD2" w:rsidRPr="00DA3CC0">
          <w:rPr>
            <w:rStyle w:val="Hyperlink"/>
            <w:noProof/>
          </w:rPr>
          <w:t>Appendix IV: Open/Closed Issues</w:t>
        </w:r>
        <w:r w:rsidR="009B2DD2">
          <w:rPr>
            <w:noProof/>
            <w:webHidden/>
          </w:rPr>
          <w:tab/>
        </w:r>
        <w:r w:rsidR="009B2DD2">
          <w:rPr>
            <w:noProof/>
            <w:webHidden/>
          </w:rPr>
          <w:fldChar w:fldCharType="begin"/>
        </w:r>
        <w:r w:rsidR="009B2DD2">
          <w:rPr>
            <w:noProof/>
            <w:webHidden/>
          </w:rPr>
          <w:instrText xml:space="preserve"> PAGEREF _Toc57053452 \h </w:instrText>
        </w:r>
        <w:r w:rsidR="009B2DD2">
          <w:rPr>
            <w:noProof/>
            <w:webHidden/>
          </w:rPr>
        </w:r>
        <w:r w:rsidR="009B2DD2">
          <w:rPr>
            <w:noProof/>
            <w:webHidden/>
          </w:rPr>
          <w:fldChar w:fldCharType="separate"/>
        </w:r>
        <w:r w:rsidR="009B2DD2">
          <w:rPr>
            <w:noProof/>
            <w:webHidden/>
          </w:rPr>
          <w:t>29</w:t>
        </w:r>
        <w:r w:rsidR="009B2DD2">
          <w:rPr>
            <w:noProof/>
            <w:webHidden/>
          </w:rPr>
          <w:fldChar w:fldCharType="end"/>
        </w:r>
      </w:hyperlink>
    </w:p>
    <w:p w14:paraId="2BF1DFAB" w14:textId="6E44A118" w:rsidR="00D93744" w:rsidRDefault="004C6F77">
      <w:r>
        <w:fldChar w:fldCharType="end"/>
      </w:r>
    </w:p>
    <w:p w14:paraId="17F44B0F" w14:textId="2D5F04C5" w:rsidR="00A83A9C" w:rsidRDefault="00A83A9C" w:rsidP="000E4D3F">
      <w:pPr>
        <w:spacing w:before="120" w:after="120"/>
      </w:pPr>
    </w:p>
    <w:p w14:paraId="3146BF2D" w14:textId="0220F160" w:rsidR="00A83A9C" w:rsidRDefault="00A83A9C" w:rsidP="000E4D3F">
      <w:pPr>
        <w:spacing w:before="120" w:after="120"/>
      </w:pPr>
    </w:p>
    <w:p w14:paraId="44D8A30D" w14:textId="3F75F3D8" w:rsidR="00A83A9C" w:rsidRDefault="00A83A9C" w:rsidP="000E4D3F">
      <w:pPr>
        <w:spacing w:before="120" w:after="120"/>
      </w:pPr>
    </w:p>
    <w:p w14:paraId="2B188022" w14:textId="1781E260" w:rsidR="00A83A9C" w:rsidRDefault="00A83A9C" w:rsidP="000E4D3F">
      <w:pPr>
        <w:spacing w:before="120" w:after="120"/>
      </w:pPr>
    </w:p>
    <w:p w14:paraId="6CD64840" w14:textId="7A6B4DFC" w:rsidR="00A83A9C" w:rsidRDefault="00A83A9C" w:rsidP="000E4D3F">
      <w:pPr>
        <w:spacing w:before="120" w:after="120"/>
      </w:pPr>
    </w:p>
    <w:p w14:paraId="019BA6A6" w14:textId="4EFD8AFF" w:rsidR="00A83A9C" w:rsidRDefault="00A83A9C" w:rsidP="000E4D3F">
      <w:pPr>
        <w:spacing w:before="120" w:after="120"/>
      </w:pPr>
    </w:p>
    <w:p w14:paraId="6FCA45CE" w14:textId="77777777" w:rsidR="00A83A9C" w:rsidRDefault="00A83A9C" w:rsidP="000E4D3F">
      <w:pPr>
        <w:spacing w:before="120" w:after="120"/>
      </w:pPr>
    </w:p>
    <w:p w14:paraId="6B7D7A58" w14:textId="2B2727F9" w:rsidR="004F3D8B" w:rsidRDefault="008375AC" w:rsidP="00A83A9C">
      <w:pPr>
        <w:pStyle w:val="Heading1"/>
        <w:spacing w:before="120" w:after="120"/>
      </w:pPr>
      <w:bookmarkStart w:id="0" w:name="_Toc57053410"/>
      <w:r w:rsidRPr="008375AC">
        <w:t xml:space="preserve">Section I: </w:t>
      </w:r>
      <w:r w:rsidR="003B6037" w:rsidRPr="008375AC">
        <w:t>INTRO</w:t>
      </w:r>
      <w:r>
        <w:t>D</w:t>
      </w:r>
      <w:r w:rsidR="003B6037" w:rsidRPr="008375AC">
        <w:t>UCTION</w:t>
      </w:r>
      <w:bookmarkEnd w:id="0"/>
    </w:p>
    <w:p w14:paraId="47CB7B34" w14:textId="77777777" w:rsidR="006B7E58" w:rsidRDefault="00A64795" w:rsidP="007D0097">
      <w:pPr>
        <w:pStyle w:val="Heading2"/>
      </w:pPr>
      <w:bookmarkStart w:id="1" w:name="_Toc57053411"/>
      <w:r>
        <w:lastRenderedPageBreak/>
        <w:t>1</w:t>
      </w:r>
      <w:r>
        <w:tab/>
        <w:t>About thIS</w:t>
      </w:r>
      <w:r w:rsidR="006B7E58">
        <w:t xml:space="preserve"> Document</w:t>
      </w:r>
      <w:bookmarkEnd w:id="1"/>
    </w:p>
    <w:p w14:paraId="3883B7F1" w14:textId="7241F6E6" w:rsidR="00911E6C" w:rsidRPr="00570FD6" w:rsidRDefault="00911E6C" w:rsidP="00911E6C">
      <w:pPr>
        <w:spacing w:before="120" w:after="120"/>
        <w:rPr>
          <w:rFonts w:ascii="Verdana" w:hAnsi="Verdana"/>
          <w:bCs/>
          <w:color w:val="000000" w:themeColor="text1"/>
          <w:sz w:val="16"/>
        </w:rPr>
      </w:pPr>
      <w:r w:rsidRPr="00570FD6">
        <w:rPr>
          <w:rFonts w:ascii="Verdana" w:hAnsi="Verdana"/>
          <w:bCs/>
          <w:color w:val="000000" w:themeColor="text1"/>
          <w:sz w:val="16"/>
        </w:rPr>
        <w:t xml:space="preserve">This document will define the design of the Monqez application. It contains specific information about expected input, output, classes and functions. The interaction between the classes to meet the desired requirements are outlined in detailed figures at the end of the document. </w:t>
      </w:r>
    </w:p>
    <w:p w14:paraId="5EFD8554" w14:textId="77777777" w:rsidR="000E4D3F" w:rsidRDefault="000E4D3F" w:rsidP="000E4D3F">
      <w:pPr>
        <w:spacing w:before="120" w:after="120"/>
      </w:pPr>
    </w:p>
    <w:p w14:paraId="3EF0D762" w14:textId="77777777" w:rsidR="006B7E58" w:rsidRDefault="006B7E58" w:rsidP="000E4D3F">
      <w:pPr>
        <w:pStyle w:val="Heading3"/>
        <w:spacing w:before="120" w:after="120"/>
      </w:pPr>
      <w:bookmarkStart w:id="2" w:name="_Toc57053412"/>
      <w:r>
        <w:t>1.1</w:t>
      </w:r>
      <w:r>
        <w:tab/>
        <w:t>Document Purpose and Scope</w:t>
      </w:r>
      <w:bookmarkEnd w:id="2"/>
    </w:p>
    <w:p w14:paraId="6ECC19E5" w14:textId="1BD15FCC" w:rsidR="006B7E58" w:rsidRPr="0089207C" w:rsidRDefault="006B7E58" w:rsidP="0089207C">
      <w:pPr>
        <w:spacing w:before="120" w:after="120"/>
        <w:ind w:left="540"/>
        <w:rPr>
          <w:rFonts w:ascii="Verdana" w:hAnsi="Verdana" w:cs="Verdana"/>
          <w:color w:val="000000" w:themeColor="text1"/>
          <w:sz w:val="16"/>
          <w:szCs w:val="16"/>
        </w:rPr>
      </w:pPr>
      <w:r w:rsidRPr="00570FD6">
        <w:rPr>
          <w:rFonts w:ascii="Verdana" w:hAnsi="Verdana" w:cs="Verdana"/>
          <w:color w:val="000000" w:themeColor="text1"/>
          <w:sz w:val="16"/>
          <w:szCs w:val="16"/>
        </w:rPr>
        <w:t xml:space="preserve">This document details all the functional and quality requirements of </w:t>
      </w:r>
      <w:r w:rsidR="00911E6C" w:rsidRPr="00570FD6">
        <w:rPr>
          <w:rFonts w:ascii="Verdana" w:hAnsi="Verdana" w:cs="Verdana"/>
          <w:color w:val="000000" w:themeColor="text1"/>
          <w:sz w:val="16"/>
          <w:szCs w:val="16"/>
        </w:rPr>
        <w:t>Monqez Application.</w:t>
      </w:r>
      <w:r w:rsidR="00911E6C" w:rsidRPr="00570FD6">
        <w:rPr>
          <w:rFonts w:ascii="Verdana" w:hAnsi="Verdana"/>
          <w:bCs/>
          <w:color w:val="000000" w:themeColor="text1"/>
          <w:sz w:val="16"/>
        </w:rPr>
        <w:t xml:space="preserve"> </w:t>
      </w:r>
      <w:r w:rsidR="00570FD6" w:rsidRPr="00570FD6">
        <w:rPr>
          <w:rFonts w:ascii="Verdana" w:hAnsi="Verdana"/>
          <w:bCs/>
          <w:color w:val="000000" w:themeColor="text1"/>
          <w:sz w:val="16"/>
        </w:rPr>
        <w:t>T</w:t>
      </w:r>
      <w:r w:rsidR="00911E6C" w:rsidRPr="00570FD6">
        <w:rPr>
          <w:rFonts w:ascii="Verdana" w:hAnsi="Verdana"/>
          <w:bCs/>
          <w:color w:val="000000" w:themeColor="text1"/>
          <w:sz w:val="16"/>
        </w:rPr>
        <w:t>he intended reader groups for this software requirement specification are the project manager, developers, supervising professor, and any person interested in developing any application like Monqez.</w:t>
      </w:r>
    </w:p>
    <w:p w14:paraId="313037EA" w14:textId="52C258A2" w:rsidR="006B7E58" w:rsidRDefault="006B7E58" w:rsidP="000E4D3F">
      <w:pPr>
        <w:pStyle w:val="Heading2"/>
      </w:pPr>
      <w:bookmarkStart w:id="3" w:name="_Toc57053413"/>
      <w:r>
        <w:t>2</w:t>
      </w:r>
      <w:r>
        <w:tab/>
        <w:t>About the Project</w:t>
      </w:r>
      <w:bookmarkEnd w:id="3"/>
    </w:p>
    <w:p w14:paraId="04CF21C3" w14:textId="4DE44E5A" w:rsidR="004B721C" w:rsidRPr="004B721C" w:rsidRDefault="004B721C" w:rsidP="004B721C">
      <w:pPr>
        <w:rPr>
          <w:rFonts w:ascii="Verdana" w:hAnsi="Verdana" w:cs="Verdana"/>
          <w:bCs/>
          <w:color w:val="000000" w:themeColor="text1"/>
          <w:sz w:val="16"/>
          <w:szCs w:val="16"/>
        </w:rPr>
      </w:pPr>
      <w:r w:rsidRPr="004B721C">
        <w:rPr>
          <w:rFonts w:ascii="Verdana" w:hAnsi="Verdana" w:cs="Verdana"/>
          <w:bCs/>
          <w:color w:val="000000" w:themeColor="text1"/>
          <w:sz w:val="16"/>
          <w:szCs w:val="16"/>
        </w:rPr>
        <w:t>Monqez is a cross platform mobile application that aims to help people who need first aid by informing the closest first aider available from the patient's location to help them and save their lives. All registered first aider have passed a first aid course from accredited locations.</w:t>
      </w:r>
    </w:p>
    <w:p w14:paraId="2F1135CC" w14:textId="742AD8E9" w:rsidR="006B7E58" w:rsidRDefault="006B7E58" w:rsidP="00570FD6">
      <w:pPr>
        <w:pStyle w:val="Heading3"/>
      </w:pPr>
      <w:bookmarkStart w:id="4" w:name="_Toc57053414"/>
      <w:r>
        <w:t>2.1</w:t>
      </w:r>
      <w:r>
        <w:tab/>
        <w:t>Stakeholders</w:t>
      </w:r>
      <w:bookmarkEnd w:id="4"/>
    </w:p>
    <w:p w14:paraId="2AD04B05" w14:textId="77777777" w:rsidR="00570FD6" w:rsidRPr="00570FD6" w:rsidRDefault="00570FD6" w:rsidP="00570FD6">
      <w:pPr>
        <w:rPr>
          <w:sz w:val="6"/>
          <w:szCs w:val="6"/>
        </w:rPr>
      </w:pPr>
    </w:p>
    <w:tbl>
      <w:tblPr>
        <w:tblStyle w:val="TableGrid"/>
        <w:tblW w:w="9177" w:type="dxa"/>
        <w:tblInd w:w="603" w:type="dxa"/>
        <w:tblLayout w:type="fixed"/>
        <w:tblLook w:val="0000" w:firstRow="0" w:lastRow="0" w:firstColumn="0" w:lastColumn="0" w:noHBand="0" w:noVBand="0"/>
      </w:tblPr>
      <w:tblGrid>
        <w:gridCol w:w="2430"/>
        <w:gridCol w:w="2249"/>
        <w:gridCol w:w="1846"/>
        <w:gridCol w:w="2652"/>
      </w:tblGrid>
      <w:tr w:rsidR="0089207C" w:rsidRPr="005E3C61" w14:paraId="2933F5E5" w14:textId="7C4E1537" w:rsidTr="0089207C">
        <w:tc>
          <w:tcPr>
            <w:tcW w:w="2430" w:type="dxa"/>
          </w:tcPr>
          <w:p w14:paraId="424995DF" w14:textId="6EEB8617" w:rsidR="0089207C" w:rsidRPr="00570FD6" w:rsidRDefault="0089207C" w:rsidP="000E4D3F">
            <w:pPr>
              <w:spacing w:before="120" w:after="120" w:line="240" w:lineRule="auto"/>
              <w:jc w:val="center"/>
              <w:rPr>
                <w:rFonts w:asciiTheme="minorHAnsi" w:eastAsiaTheme="minorEastAsia" w:hAnsiTheme="minorHAnsi" w:cstheme="minorBidi"/>
                <w:b/>
                <w:bCs/>
                <w:color w:val="000000" w:themeColor="text1"/>
                <w:sz w:val="18"/>
                <w:szCs w:val="18"/>
              </w:rPr>
            </w:pPr>
            <w:r w:rsidRPr="00570FD6">
              <w:rPr>
                <w:rFonts w:asciiTheme="minorHAnsi" w:eastAsiaTheme="minorEastAsia" w:hAnsiTheme="minorHAnsi" w:cstheme="minorBidi"/>
                <w:b/>
                <w:bCs/>
                <w:color w:val="000000" w:themeColor="text1"/>
                <w:sz w:val="18"/>
                <w:szCs w:val="18"/>
              </w:rPr>
              <w:t>Name</w:t>
            </w:r>
          </w:p>
        </w:tc>
        <w:tc>
          <w:tcPr>
            <w:tcW w:w="2249" w:type="dxa"/>
          </w:tcPr>
          <w:p w14:paraId="61F25857" w14:textId="73F0E9AA" w:rsidR="0089207C" w:rsidRPr="00570FD6" w:rsidRDefault="0089207C" w:rsidP="000E4D3F">
            <w:pPr>
              <w:spacing w:before="120" w:after="120" w:line="240" w:lineRule="auto"/>
              <w:jc w:val="center"/>
              <w:rPr>
                <w:rFonts w:asciiTheme="minorHAnsi" w:eastAsiaTheme="minorEastAsia" w:hAnsiTheme="minorHAnsi" w:cstheme="minorBidi"/>
                <w:b/>
                <w:bCs/>
                <w:color w:val="000000" w:themeColor="text1"/>
                <w:sz w:val="18"/>
                <w:szCs w:val="18"/>
              </w:rPr>
            </w:pPr>
            <w:r w:rsidRPr="00570FD6">
              <w:rPr>
                <w:rFonts w:asciiTheme="minorHAnsi" w:eastAsiaTheme="minorEastAsia" w:hAnsiTheme="minorHAnsi" w:cstheme="minorBidi"/>
                <w:b/>
                <w:bCs/>
                <w:color w:val="000000" w:themeColor="text1"/>
                <w:sz w:val="18"/>
                <w:szCs w:val="18"/>
              </w:rPr>
              <w:t>ID</w:t>
            </w:r>
          </w:p>
        </w:tc>
        <w:tc>
          <w:tcPr>
            <w:tcW w:w="1846" w:type="dxa"/>
          </w:tcPr>
          <w:p w14:paraId="6BEF65D6" w14:textId="17B98047" w:rsidR="0089207C" w:rsidRPr="00570FD6" w:rsidRDefault="0089207C" w:rsidP="0089207C">
            <w:pPr>
              <w:spacing w:before="120" w:after="120" w:line="240" w:lineRule="auto"/>
              <w:jc w:val="center"/>
              <w:rPr>
                <w:rFonts w:asciiTheme="minorHAnsi" w:eastAsiaTheme="minorEastAsia" w:hAnsiTheme="minorHAnsi" w:cstheme="minorBidi"/>
                <w:b/>
                <w:bCs/>
                <w:color w:val="000000" w:themeColor="text1"/>
                <w:sz w:val="18"/>
                <w:szCs w:val="18"/>
              </w:rPr>
            </w:pPr>
            <w:r>
              <w:rPr>
                <w:rFonts w:asciiTheme="minorHAnsi" w:eastAsiaTheme="minorEastAsia" w:hAnsiTheme="minorHAnsi" w:cstheme="minorBidi"/>
                <w:b/>
                <w:bCs/>
                <w:color w:val="000000" w:themeColor="text1"/>
                <w:sz w:val="18"/>
                <w:szCs w:val="18"/>
              </w:rPr>
              <w:t>Phone Number</w:t>
            </w:r>
          </w:p>
        </w:tc>
        <w:tc>
          <w:tcPr>
            <w:tcW w:w="2652" w:type="dxa"/>
          </w:tcPr>
          <w:p w14:paraId="5A90CD20" w14:textId="72DA46A8" w:rsidR="0089207C" w:rsidRDefault="0089207C" w:rsidP="0089207C">
            <w:pPr>
              <w:spacing w:before="120" w:after="120" w:line="240" w:lineRule="auto"/>
              <w:jc w:val="center"/>
              <w:rPr>
                <w:rFonts w:asciiTheme="minorHAnsi" w:eastAsiaTheme="minorEastAsia" w:hAnsiTheme="minorHAnsi" w:cstheme="minorBidi"/>
                <w:b/>
                <w:bCs/>
                <w:color w:val="000000" w:themeColor="text1"/>
                <w:sz w:val="18"/>
                <w:szCs w:val="18"/>
              </w:rPr>
            </w:pPr>
            <w:r>
              <w:rPr>
                <w:rFonts w:asciiTheme="minorHAnsi" w:eastAsiaTheme="minorEastAsia" w:hAnsiTheme="minorHAnsi" w:cstheme="minorBidi"/>
                <w:b/>
                <w:bCs/>
                <w:color w:val="000000" w:themeColor="text1"/>
                <w:sz w:val="18"/>
                <w:szCs w:val="18"/>
              </w:rPr>
              <w:t>Email</w:t>
            </w:r>
          </w:p>
        </w:tc>
      </w:tr>
      <w:tr w:rsidR="0089207C" w:rsidRPr="005E3C61" w14:paraId="1BFE4E1A" w14:textId="001A1F11" w:rsidTr="0089207C">
        <w:tc>
          <w:tcPr>
            <w:tcW w:w="2430" w:type="dxa"/>
            <w:vAlign w:val="center"/>
          </w:tcPr>
          <w:p w14:paraId="496D286F" w14:textId="20278DA7"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proofErr w:type="spellStart"/>
            <w:r w:rsidRPr="00570FD6">
              <w:rPr>
                <w:rFonts w:asciiTheme="minorHAnsi" w:eastAsiaTheme="minorEastAsia" w:hAnsiTheme="minorHAnsi" w:cstheme="minorBidi"/>
                <w:color w:val="000000" w:themeColor="text1"/>
                <w:sz w:val="18"/>
                <w:szCs w:val="18"/>
              </w:rPr>
              <w:t>Ehab</w:t>
            </w:r>
            <w:proofErr w:type="spellEnd"/>
            <w:r w:rsidRPr="00570FD6">
              <w:rPr>
                <w:rFonts w:asciiTheme="minorHAnsi" w:eastAsiaTheme="minorEastAsia" w:hAnsiTheme="minorHAnsi" w:cstheme="minorBidi"/>
                <w:color w:val="000000" w:themeColor="text1"/>
                <w:sz w:val="18"/>
                <w:szCs w:val="18"/>
              </w:rPr>
              <w:t xml:space="preserve"> </w:t>
            </w:r>
            <w:proofErr w:type="spellStart"/>
            <w:r w:rsidRPr="00570FD6">
              <w:rPr>
                <w:rFonts w:asciiTheme="minorHAnsi" w:eastAsiaTheme="minorEastAsia" w:hAnsiTheme="minorHAnsi" w:cstheme="minorBidi"/>
                <w:color w:val="000000" w:themeColor="text1"/>
                <w:sz w:val="18"/>
                <w:szCs w:val="18"/>
              </w:rPr>
              <w:t>Fawzy</w:t>
            </w:r>
            <w:proofErr w:type="spellEnd"/>
          </w:p>
        </w:tc>
        <w:tc>
          <w:tcPr>
            <w:tcW w:w="2249" w:type="dxa"/>
            <w:vAlign w:val="center"/>
          </w:tcPr>
          <w:p w14:paraId="6AD22C67" w14:textId="459A33D0"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20170072</w:t>
            </w:r>
          </w:p>
        </w:tc>
        <w:tc>
          <w:tcPr>
            <w:tcW w:w="1846" w:type="dxa"/>
          </w:tcPr>
          <w:p w14:paraId="7EB25CDE" w14:textId="6D20AD9F"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01204860055</w:t>
            </w:r>
          </w:p>
        </w:tc>
        <w:tc>
          <w:tcPr>
            <w:tcW w:w="2652" w:type="dxa"/>
          </w:tcPr>
          <w:p w14:paraId="05268BDF" w14:textId="039B3A9A" w:rsidR="0089207C" w:rsidRDefault="0089207C" w:rsidP="0089207C">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ehab1571999@yahoo.com</w:t>
            </w:r>
          </w:p>
        </w:tc>
      </w:tr>
      <w:tr w:rsidR="0089207C" w:rsidRPr="005E3C61" w14:paraId="5377FD53" w14:textId="32D0A26F" w:rsidTr="0089207C">
        <w:tc>
          <w:tcPr>
            <w:tcW w:w="2430" w:type="dxa"/>
            <w:vAlign w:val="center"/>
          </w:tcPr>
          <w:p w14:paraId="0606F777" w14:textId="692E72B3"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proofErr w:type="spellStart"/>
            <w:r w:rsidRPr="00570FD6">
              <w:rPr>
                <w:rFonts w:asciiTheme="minorHAnsi" w:eastAsiaTheme="minorEastAsia" w:hAnsiTheme="minorHAnsi" w:cstheme="minorBidi"/>
                <w:color w:val="000000" w:themeColor="text1"/>
                <w:sz w:val="18"/>
                <w:szCs w:val="18"/>
              </w:rPr>
              <w:t>Hatem</w:t>
            </w:r>
            <w:proofErr w:type="spellEnd"/>
            <w:r w:rsidRPr="00570FD6">
              <w:rPr>
                <w:rFonts w:asciiTheme="minorHAnsi" w:eastAsiaTheme="minorEastAsia" w:hAnsiTheme="minorHAnsi" w:cstheme="minorBidi"/>
                <w:color w:val="000000" w:themeColor="text1"/>
                <w:sz w:val="18"/>
                <w:szCs w:val="18"/>
              </w:rPr>
              <w:t xml:space="preserve"> </w:t>
            </w:r>
            <w:proofErr w:type="spellStart"/>
            <w:r w:rsidRPr="00570FD6">
              <w:rPr>
                <w:rFonts w:asciiTheme="minorHAnsi" w:eastAsiaTheme="minorEastAsia" w:hAnsiTheme="minorHAnsi" w:cstheme="minorBidi"/>
                <w:color w:val="000000" w:themeColor="text1"/>
                <w:sz w:val="18"/>
                <w:szCs w:val="18"/>
              </w:rPr>
              <w:t>Mamdoh</w:t>
            </w:r>
            <w:proofErr w:type="spellEnd"/>
          </w:p>
        </w:tc>
        <w:tc>
          <w:tcPr>
            <w:tcW w:w="2249" w:type="dxa"/>
            <w:vAlign w:val="center"/>
          </w:tcPr>
          <w:p w14:paraId="291987B5" w14:textId="088F8C16"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20170085</w:t>
            </w:r>
          </w:p>
        </w:tc>
        <w:tc>
          <w:tcPr>
            <w:tcW w:w="1846" w:type="dxa"/>
          </w:tcPr>
          <w:p w14:paraId="2421977F" w14:textId="5E1350CA"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01016192209</w:t>
            </w:r>
          </w:p>
        </w:tc>
        <w:tc>
          <w:tcPr>
            <w:tcW w:w="2652" w:type="dxa"/>
          </w:tcPr>
          <w:p w14:paraId="08F45BEC" w14:textId="35925B9A" w:rsidR="0089207C" w:rsidRP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matrix.leader@yahoo.com</w:t>
            </w:r>
          </w:p>
        </w:tc>
      </w:tr>
      <w:tr w:rsidR="0089207C" w:rsidRPr="005E3C61" w14:paraId="2B379C00" w14:textId="217726FE" w:rsidTr="0089207C">
        <w:tc>
          <w:tcPr>
            <w:tcW w:w="2430" w:type="dxa"/>
            <w:vAlign w:val="center"/>
          </w:tcPr>
          <w:p w14:paraId="3D3E3970" w14:textId="7B94F64E"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proofErr w:type="spellStart"/>
            <w:r w:rsidRPr="00570FD6">
              <w:rPr>
                <w:rFonts w:asciiTheme="minorHAnsi" w:eastAsiaTheme="minorEastAsia" w:hAnsiTheme="minorHAnsi" w:cstheme="minorBidi"/>
                <w:color w:val="000000" w:themeColor="text1"/>
                <w:sz w:val="18"/>
                <w:szCs w:val="18"/>
              </w:rPr>
              <w:t>Hussien</w:t>
            </w:r>
            <w:proofErr w:type="spellEnd"/>
            <w:r w:rsidRPr="00570FD6">
              <w:rPr>
                <w:rFonts w:asciiTheme="minorHAnsi" w:eastAsiaTheme="minorEastAsia" w:hAnsiTheme="minorHAnsi" w:cstheme="minorBidi"/>
                <w:color w:val="000000" w:themeColor="text1"/>
                <w:sz w:val="18"/>
                <w:szCs w:val="18"/>
              </w:rPr>
              <w:t xml:space="preserve"> Ashraf</w:t>
            </w:r>
          </w:p>
        </w:tc>
        <w:tc>
          <w:tcPr>
            <w:tcW w:w="2249" w:type="dxa"/>
            <w:vAlign w:val="center"/>
          </w:tcPr>
          <w:p w14:paraId="6479AEE6" w14:textId="7DE8B3E1"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20170093</w:t>
            </w:r>
          </w:p>
        </w:tc>
        <w:tc>
          <w:tcPr>
            <w:tcW w:w="1846" w:type="dxa"/>
          </w:tcPr>
          <w:p w14:paraId="7F957336" w14:textId="0A6DC75C"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Pr>
                <w:rFonts w:asciiTheme="minorHAnsi" w:eastAsiaTheme="minorEastAsia" w:hAnsiTheme="minorHAnsi" w:cstheme="minorBidi"/>
                <w:color w:val="000000" w:themeColor="text1"/>
                <w:sz w:val="18"/>
                <w:szCs w:val="18"/>
              </w:rPr>
              <w:t>01016395068</w:t>
            </w:r>
          </w:p>
        </w:tc>
        <w:tc>
          <w:tcPr>
            <w:tcW w:w="2652" w:type="dxa"/>
          </w:tcPr>
          <w:p w14:paraId="731FAD95" w14:textId="625A4164" w:rsid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hussienashraf99@gmail.com</w:t>
            </w:r>
          </w:p>
        </w:tc>
      </w:tr>
      <w:tr w:rsidR="0089207C" w:rsidRPr="005E3C61" w14:paraId="0D8EBD63" w14:textId="21532461" w:rsidTr="0089207C">
        <w:tc>
          <w:tcPr>
            <w:tcW w:w="2430" w:type="dxa"/>
            <w:vAlign w:val="center"/>
          </w:tcPr>
          <w:p w14:paraId="3BDDD6D4" w14:textId="64AD7EEF"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 xml:space="preserve">Khaled </w:t>
            </w:r>
            <w:proofErr w:type="spellStart"/>
            <w:r w:rsidRPr="00570FD6">
              <w:rPr>
                <w:rFonts w:asciiTheme="minorHAnsi" w:eastAsiaTheme="minorEastAsia" w:hAnsiTheme="minorHAnsi" w:cstheme="minorBidi"/>
                <w:color w:val="000000" w:themeColor="text1"/>
                <w:sz w:val="18"/>
                <w:szCs w:val="18"/>
              </w:rPr>
              <w:t>Ezzat</w:t>
            </w:r>
            <w:proofErr w:type="spellEnd"/>
          </w:p>
        </w:tc>
        <w:tc>
          <w:tcPr>
            <w:tcW w:w="2249" w:type="dxa"/>
            <w:vAlign w:val="center"/>
          </w:tcPr>
          <w:p w14:paraId="48876732" w14:textId="491278B4"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570FD6">
              <w:rPr>
                <w:rFonts w:asciiTheme="minorHAnsi" w:eastAsiaTheme="minorEastAsia" w:hAnsiTheme="minorHAnsi" w:cstheme="minorBidi"/>
                <w:color w:val="000000" w:themeColor="text1"/>
                <w:sz w:val="18"/>
                <w:szCs w:val="18"/>
              </w:rPr>
              <w:t>20170098</w:t>
            </w:r>
          </w:p>
        </w:tc>
        <w:tc>
          <w:tcPr>
            <w:tcW w:w="1846" w:type="dxa"/>
          </w:tcPr>
          <w:p w14:paraId="62FF4A24" w14:textId="3AE7526A" w:rsidR="0089207C" w:rsidRPr="00570FD6"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01276016539</w:t>
            </w:r>
          </w:p>
        </w:tc>
        <w:tc>
          <w:tcPr>
            <w:tcW w:w="2652" w:type="dxa"/>
          </w:tcPr>
          <w:p w14:paraId="0DA7670C" w14:textId="787B5E00" w:rsidR="0089207C" w:rsidRPr="0089207C" w:rsidRDefault="0089207C" w:rsidP="00570FD6">
            <w:pPr>
              <w:spacing w:before="120" w:after="120" w:line="240" w:lineRule="auto"/>
              <w:jc w:val="center"/>
              <w:rPr>
                <w:rFonts w:asciiTheme="minorHAnsi" w:eastAsiaTheme="minorEastAsia" w:hAnsiTheme="minorHAnsi" w:cstheme="minorBidi"/>
                <w:color w:val="000000" w:themeColor="text1"/>
                <w:sz w:val="18"/>
                <w:szCs w:val="18"/>
              </w:rPr>
            </w:pPr>
            <w:r w:rsidRPr="0089207C">
              <w:rPr>
                <w:rFonts w:asciiTheme="minorHAnsi" w:eastAsiaTheme="minorEastAsia" w:hAnsiTheme="minorHAnsi" w:cstheme="minorBidi"/>
                <w:color w:val="000000" w:themeColor="text1"/>
                <w:sz w:val="18"/>
                <w:szCs w:val="18"/>
              </w:rPr>
              <w:t>khaledelhadary@outlook.com</w:t>
            </w:r>
          </w:p>
        </w:tc>
      </w:tr>
    </w:tbl>
    <w:p w14:paraId="0F687BCD" w14:textId="77777777" w:rsidR="006B7E58" w:rsidRDefault="006B7E58" w:rsidP="000E4D3F">
      <w:pPr>
        <w:spacing w:before="120" w:after="120"/>
      </w:pPr>
    </w:p>
    <w:p w14:paraId="36622C1C" w14:textId="77777777" w:rsidR="006B7E58" w:rsidRDefault="006B7E58" w:rsidP="000E4D3F">
      <w:pPr>
        <w:pStyle w:val="Heading3"/>
      </w:pPr>
      <w:bookmarkStart w:id="5" w:name="_Toc57053415"/>
      <w:r>
        <w:t>2.2</w:t>
      </w:r>
      <w:r>
        <w:tab/>
        <w:t>Business Background</w:t>
      </w:r>
      <w:bookmarkEnd w:id="5"/>
    </w:p>
    <w:p w14:paraId="6F42F055" w14:textId="77777777" w:rsidR="00D63DE9" w:rsidRPr="00570FD6" w:rsidRDefault="006B7E58" w:rsidP="000E4D3F">
      <w:pPr>
        <w:spacing w:before="120" w:after="120"/>
        <w:ind w:firstLine="360"/>
        <w:rPr>
          <w:rFonts w:ascii="Verdana" w:hAnsi="Verdana" w:cs="Verdana"/>
          <w:color w:val="FF0000"/>
          <w:sz w:val="16"/>
          <w:szCs w:val="16"/>
        </w:rPr>
      </w:pPr>
      <w:r w:rsidRPr="00570FD6">
        <w:rPr>
          <w:rFonts w:ascii="Verdana" w:hAnsi="Verdana" w:cs="Verdana"/>
          <w:color w:val="FF0000"/>
          <w:sz w:val="16"/>
          <w:szCs w:val="16"/>
        </w:rPr>
        <w:t>This section may contain:</w:t>
      </w:r>
    </w:p>
    <w:p w14:paraId="760AD5A0" w14:textId="77777777" w:rsidR="00DB7252" w:rsidRPr="00570FD6" w:rsidRDefault="00DB7252" w:rsidP="00EB52F9">
      <w:pPr>
        <w:numPr>
          <w:ilvl w:val="0"/>
          <w:numId w:val="4"/>
        </w:numPr>
        <w:spacing w:before="120" w:after="120"/>
        <w:rPr>
          <w:rFonts w:ascii="Verdana" w:hAnsi="Verdana"/>
          <w:color w:val="FF0000"/>
          <w:sz w:val="16"/>
        </w:rPr>
      </w:pPr>
      <w:r w:rsidRPr="00570FD6">
        <w:rPr>
          <w:rFonts w:ascii="Verdana" w:hAnsi="Verdana"/>
          <w:color w:val="FF0000"/>
          <w:sz w:val="16"/>
        </w:rPr>
        <w:t>Business concepts and general information</w:t>
      </w:r>
    </w:p>
    <w:p w14:paraId="18B258EF" w14:textId="77777777" w:rsidR="00DB7252" w:rsidRPr="00570FD6" w:rsidRDefault="00DB7252" w:rsidP="00EB52F9">
      <w:pPr>
        <w:numPr>
          <w:ilvl w:val="0"/>
          <w:numId w:val="4"/>
        </w:numPr>
        <w:spacing w:before="120" w:after="120"/>
        <w:rPr>
          <w:rFonts w:ascii="Verdana" w:hAnsi="Verdana"/>
          <w:color w:val="FF0000"/>
          <w:sz w:val="16"/>
        </w:rPr>
      </w:pPr>
      <w:r w:rsidRPr="00570FD6">
        <w:rPr>
          <w:rFonts w:ascii="Verdana" w:hAnsi="Verdana"/>
          <w:color w:val="FF0000"/>
          <w:sz w:val="16"/>
        </w:rPr>
        <w:t>Existing business processes (as-is situation)</w:t>
      </w:r>
    </w:p>
    <w:p w14:paraId="0D0A7B67" w14:textId="77777777" w:rsidR="002471D0" w:rsidRPr="00570FD6" w:rsidRDefault="002471D0" w:rsidP="00EB52F9">
      <w:pPr>
        <w:numPr>
          <w:ilvl w:val="0"/>
          <w:numId w:val="4"/>
        </w:numPr>
        <w:spacing w:before="120" w:after="120"/>
        <w:rPr>
          <w:rFonts w:ascii="Verdana" w:hAnsi="Verdana"/>
          <w:color w:val="FF0000"/>
          <w:sz w:val="16"/>
        </w:rPr>
      </w:pPr>
      <w:r w:rsidRPr="00570FD6">
        <w:rPr>
          <w:rFonts w:ascii="Verdana" w:hAnsi="Verdana"/>
          <w:color w:val="FF0000"/>
          <w:sz w:val="16"/>
        </w:rPr>
        <w:t>Client information that do not represent requirements, such as the client’s organizational chart.</w:t>
      </w:r>
    </w:p>
    <w:p w14:paraId="662CE932" w14:textId="77777777" w:rsidR="00A835A9" w:rsidRPr="00570FD6" w:rsidRDefault="00A835A9" w:rsidP="00A835A9">
      <w:pPr>
        <w:spacing w:before="120" w:after="120"/>
        <w:ind w:left="360"/>
        <w:rPr>
          <w:rFonts w:asciiTheme="minorBidi" w:hAnsiTheme="minorBidi"/>
          <w:color w:val="FF0000"/>
          <w:sz w:val="16"/>
        </w:rPr>
      </w:pPr>
      <w:r w:rsidRPr="00570FD6">
        <w:rPr>
          <w:rFonts w:asciiTheme="minorBidi" w:hAnsiTheme="minorBidi"/>
          <w:color w:val="FF0000"/>
          <w:sz w:val="16"/>
        </w:rPr>
        <w:t>Notes:</w:t>
      </w:r>
    </w:p>
    <w:p w14:paraId="63FB07A4" w14:textId="77777777" w:rsidR="00A835A9" w:rsidRPr="00570FD6" w:rsidRDefault="00A835A9" w:rsidP="00EB52F9">
      <w:pPr>
        <w:pStyle w:val="ListParagraph"/>
        <w:numPr>
          <w:ilvl w:val="0"/>
          <w:numId w:val="10"/>
        </w:numPr>
        <w:spacing w:before="120" w:after="120"/>
        <w:rPr>
          <w:rFonts w:asciiTheme="minorBidi" w:hAnsiTheme="minorBidi"/>
          <w:color w:val="FF0000"/>
          <w:sz w:val="16"/>
        </w:rPr>
      </w:pPr>
      <w:r w:rsidRPr="00570FD6">
        <w:rPr>
          <w:rFonts w:asciiTheme="minorBidi" w:hAnsiTheme="minorBidi"/>
          <w:color w:val="FF0000"/>
          <w:sz w:val="16"/>
        </w:rPr>
        <w:t>If reading other documents would help in understanding the business, mention their names and location.</w:t>
      </w:r>
    </w:p>
    <w:p w14:paraId="30610EAC" w14:textId="77777777" w:rsidR="006B7E58" w:rsidRPr="00570FD6" w:rsidRDefault="006B7E58" w:rsidP="00EB52F9">
      <w:pPr>
        <w:pStyle w:val="ListParagraph"/>
        <w:numPr>
          <w:ilvl w:val="0"/>
          <w:numId w:val="10"/>
        </w:numPr>
        <w:spacing w:before="120" w:after="120"/>
        <w:rPr>
          <w:rFonts w:ascii="Verdana" w:hAnsi="Verdana" w:cs="Verdana"/>
          <w:color w:val="FF0000"/>
          <w:sz w:val="16"/>
          <w:szCs w:val="16"/>
        </w:rPr>
      </w:pPr>
      <w:r w:rsidRPr="00570FD6">
        <w:rPr>
          <w:rFonts w:ascii="Verdana" w:hAnsi="Verdana" w:cs="Verdana"/>
          <w:color w:val="FF0000"/>
          <w:sz w:val="16"/>
          <w:szCs w:val="16"/>
        </w:rPr>
        <w:t>If this section becomes too big, move it to a separate document and mention it in the Document Context section.</w:t>
      </w:r>
    </w:p>
    <w:p w14:paraId="167CAC23" w14:textId="77777777" w:rsidR="006B7E58" w:rsidRDefault="006B7E58" w:rsidP="000E4D3F">
      <w:pPr>
        <w:spacing w:before="120" w:after="120"/>
      </w:pPr>
    </w:p>
    <w:p w14:paraId="47E4716A" w14:textId="77777777" w:rsidR="006B7E58" w:rsidRDefault="006B7E58" w:rsidP="000E4D3F">
      <w:pPr>
        <w:pStyle w:val="Heading3"/>
      </w:pPr>
      <w:bookmarkStart w:id="6" w:name="_Toc57053416"/>
      <w:r>
        <w:lastRenderedPageBreak/>
        <w:t>2.3</w:t>
      </w:r>
      <w:r>
        <w:tab/>
        <w:t>Project Purpose and Scope</w:t>
      </w:r>
      <w:bookmarkEnd w:id="6"/>
    </w:p>
    <w:p w14:paraId="6803D4F1" w14:textId="77777777" w:rsidR="00570FD6" w:rsidRPr="00570FD6" w:rsidRDefault="002471D0" w:rsidP="00570FD6">
      <w:pPr>
        <w:spacing w:before="120" w:after="120"/>
        <w:ind w:left="540"/>
        <w:rPr>
          <w:rFonts w:ascii="Verdana" w:hAnsi="Verdana" w:cs="Verdana"/>
          <w:b/>
          <w:color w:val="0000FF"/>
          <w:sz w:val="16"/>
          <w:szCs w:val="16"/>
        </w:rPr>
      </w:pPr>
      <w:r w:rsidRPr="00570FD6">
        <w:rPr>
          <w:rFonts w:ascii="Verdana" w:hAnsi="Verdana" w:cs="Verdana"/>
          <w:b/>
          <w:bCs/>
          <w:sz w:val="16"/>
          <w:szCs w:val="16"/>
        </w:rPr>
        <w:t>Purpose</w:t>
      </w:r>
      <w:r w:rsidRPr="002471D0">
        <w:rPr>
          <w:rFonts w:ascii="Verdana" w:hAnsi="Verdana" w:cs="Verdana"/>
          <w:sz w:val="16"/>
          <w:szCs w:val="16"/>
        </w:rPr>
        <w:t xml:space="preserve">: </w:t>
      </w:r>
      <w:r w:rsidR="00570FD6" w:rsidRPr="00570FD6">
        <w:rPr>
          <w:rFonts w:ascii="Verdana" w:hAnsi="Verdana" w:cs="Verdana"/>
          <w:bCs/>
          <w:color w:val="000000" w:themeColor="text1"/>
          <w:sz w:val="16"/>
          <w:szCs w:val="16"/>
        </w:rPr>
        <w:t>This software's purpose is to develop the full Monqez application, it should be able to match and connect between the user calling for help and the nearest available Monqez as well as provide some basic first aid help either via pictures or calls. The software aims to provide a quick help for the user in need until the ambulance arrives or gets well.</w:t>
      </w:r>
    </w:p>
    <w:p w14:paraId="42359103" w14:textId="742DC673" w:rsidR="00570FD6" w:rsidRPr="00570FD6" w:rsidRDefault="002471D0" w:rsidP="00570FD6">
      <w:pPr>
        <w:spacing w:before="120" w:after="120"/>
        <w:ind w:left="540"/>
        <w:rPr>
          <w:rFonts w:ascii="Verdana" w:hAnsi="Verdana" w:cs="Verdana"/>
          <w:b/>
          <w:color w:val="0000FF"/>
          <w:sz w:val="16"/>
          <w:szCs w:val="16"/>
        </w:rPr>
      </w:pPr>
      <w:r w:rsidRPr="00570FD6">
        <w:rPr>
          <w:rFonts w:ascii="Verdana" w:hAnsi="Verdana" w:cs="Verdana"/>
          <w:b/>
          <w:bCs/>
          <w:sz w:val="16"/>
          <w:szCs w:val="16"/>
        </w:rPr>
        <w:t>Scope</w:t>
      </w:r>
      <w:r w:rsidRPr="002471D0">
        <w:rPr>
          <w:rFonts w:ascii="Verdana" w:hAnsi="Verdana" w:cs="Verdana"/>
          <w:sz w:val="16"/>
          <w:szCs w:val="16"/>
        </w:rPr>
        <w:t xml:space="preserve">: </w:t>
      </w:r>
      <w:r w:rsidR="00570FD6" w:rsidRPr="00570FD6">
        <w:rPr>
          <w:rFonts w:ascii="Verdana" w:hAnsi="Verdana" w:cs="Verdana"/>
          <w:bCs/>
          <w:color w:val="000000" w:themeColor="text1"/>
          <w:sz w:val="16"/>
          <w:szCs w:val="16"/>
        </w:rPr>
        <w:t>The application helps the community by saving their lives by providing first aid to people in need by qualified people as soon as possible. Users of this application should be divided into 3 main types: Normal, Helper (first aider), and Administrator. The normal user can ask for a helper either online via video call or onsite where the helper arrives to the location provided and rate them. The normal user can see the basic instructions in an easy way that is tailored to his situation. The Helper can select the time he wants to receive requests, accept or decline requests, view more information about the accepted request as well as rate the normal user after the request is fulfilled. The admin can view all the applications as well as accept or decline it and review all the complaints and ratings.</w:t>
      </w:r>
    </w:p>
    <w:p w14:paraId="5FEE2346" w14:textId="1C08F5A9" w:rsidR="006B7E58" w:rsidRDefault="006B7E58" w:rsidP="00570FD6">
      <w:pPr>
        <w:spacing w:before="120" w:after="120"/>
        <w:ind w:left="540"/>
      </w:pPr>
    </w:p>
    <w:p w14:paraId="4DCC2891" w14:textId="2AF15883" w:rsidR="006B7E58" w:rsidRDefault="00813858" w:rsidP="00813858">
      <w:pPr>
        <w:pStyle w:val="Heading3"/>
      </w:pPr>
      <w:bookmarkStart w:id="7" w:name="_Toc57053417"/>
      <w:r>
        <w:t>2.4</w:t>
      </w:r>
      <w:r>
        <w:tab/>
      </w:r>
      <w:r w:rsidR="006B7E58">
        <w:t>Operational Environment</w:t>
      </w:r>
      <w:bookmarkEnd w:id="7"/>
    </w:p>
    <w:p w14:paraId="40B5291C" w14:textId="77777777" w:rsidR="00813858" w:rsidRDefault="004B721C" w:rsidP="00657A5D">
      <w:pPr>
        <w:spacing w:before="120" w:after="120"/>
        <w:ind w:left="540"/>
        <w:rPr>
          <w:rFonts w:ascii="Verdana" w:hAnsi="Verdana" w:cs="Verdana"/>
          <w:bCs/>
          <w:color w:val="000000" w:themeColor="text1"/>
          <w:sz w:val="16"/>
          <w:szCs w:val="16"/>
        </w:rPr>
      </w:pPr>
      <w:r w:rsidRPr="004B721C">
        <w:rPr>
          <w:rFonts w:ascii="Verdana" w:hAnsi="Verdana" w:cs="Verdana"/>
          <w:bCs/>
          <w:color w:val="000000" w:themeColor="text1"/>
          <w:sz w:val="16"/>
          <w:szCs w:val="16"/>
        </w:rPr>
        <w:t>The client can use this software on different</w:t>
      </w:r>
      <w:r w:rsidR="00657A5D">
        <w:rPr>
          <w:rFonts w:ascii="Verdana" w:hAnsi="Verdana" w:cs="Verdana"/>
          <w:bCs/>
          <w:color w:val="000000" w:themeColor="text1"/>
          <w:sz w:val="16"/>
          <w:szCs w:val="16"/>
        </w:rPr>
        <w:t xml:space="preserve"> environments such as (iOS 10.0+</w:t>
      </w:r>
      <w:r w:rsidRPr="004B721C">
        <w:rPr>
          <w:rFonts w:ascii="Verdana" w:hAnsi="Verdana" w:cs="Verdana"/>
          <w:bCs/>
          <w:color w:val="000000" w:themeColor="text1"/>
          <w:sz w:val="16"/>
          <w:szCs w:val="16"/>
        </w:rPr>
        <w:t xml:space="preserve"> </w:t>
      </w:r>
      <w:r w:rsidR="00657A5D">
        <w:rPr>
          <w:rFonts w:ascii="Verdana" w:hAnsi="Verdana" w:cs="Verdana"/>
          <w:bCs/>
          <w:color w:val="000000" w:themeColor="text1"/>
          <w:sz w:val="16"/>
          <w:szCs w:val="16"/>
        </w:rPr>
        <w:t xml:space="preserve">and </w:t>
      </w:r>
      <w:r w:rsidRPr="004B721C">
        <w:rPr>
          <w:rFonts w:ascii="Verdana" w:hAnsi="Verdana" w:cs="Verdana"/>
          <w:bCs/>
          <w:color w:val="000000" w:themeColor="text1"/>
          <w:sz w:val="16"/>
          <w:szCs w:val="16"/>
        </w:rPr>
        <w:t>Android</w:t>
      </w:r>
      <w:r w:rsidR="00657A5D">
        <w:rPr>
          <w:rFonts w:ascii="Verdana" w:hAnsi="Verdana" w:cs="Verdana"/>
          <w:bCs/>
          <w:color w:val="000000" w:themeColor="text1"/>
          <w:sz w:val="16"/>
          <w:szCs w:val="16"/>
        </w:rPr>
        <w:t xml:space="preserve"> 7.0+</w:t>
      </w:r>
      <w:r w:rsidRPr="004B721C">
        <w:rPr>
          <w:rFonts w:ascii="Verdana" w:hAnsi="Verdana" w:cs="Verdana"/>
          <w:bCs/>
          <w:color w:val="000000" w:themeColor="text1"/>
          <w:sz w:val="16"/>
          <w:szCs w:val="16"/>
        </w:rPr>
        <w:t>). 4G connection needs to be established from the user’s mobile for stable video and voice call.</w:t>
      </w:r>
    </w:p>
    <w:p w14:paraId="68CBD48A" w14:textId="48C171F8" w:rsidR="00657A5D" w:rsidRPr="004B721C" w:rsidRDefault="00657A5D" w:rsidP="00657A5D">
      <w:pPr>
        <w:spacing w:before="120" w:after="120"/>
        <w:ind w:left="540"/>
        <w:rPr>
          <w:rFonts w:ascii="Verdana" w:hAnsi="Verdana" w:cs="Verdana"/>
          <w:bCs/>
          <w:color w:val="000000" w:themeColor="text1"/>
          <w:sz w:val="16"/>
          <w:szCs w:val="16"/>
        </w:rPr>
      </w:pPr>
      <w:r w:rsidRPr="00657A5D">
        <w:rPr>
          <w:rFonts w:ascii="Verdana" w:hAnsi="Verdana" w:cs="Verdana"/>
          <w:bCs/>
          <w:color w:val="000000" w:themeColor="text1"/>
          <w:sz w:val="16"/>
          <w:szCs w:val="16"/>
        </w:rPr>
        <w:t xml:space="preserve">The server-side components of the software system must operate within a </w:t>
      </w:r>
      <w:r>
        <w:rPr>
          <w:rFonts w:ascii="Verdana" w:hAnsi="Verdana" w:cs="Verdana"/>
          <w:bCs/>
          <w:color w:val="000000" w:themeColor="text1"/>
          <w:sz w:val="16"/>
          <w:szCs w:val="16"/>
        </w:rPr>
        <w:t>Windows</w:t>
      </w:r>
      <w:r w:rsidRPr="00657A5D">
        <w:rPr>
          <w:rFonts w:ascii="Verdana" w:hAnsi="Verdana" w:cs="Verdana"/>
          <w:bCs/>
          <w:color w:val="000000" w:themeColor="text1"/>
          <w:sz w:val="16"/>
          <w:szCs w:val="16"/>
        </w:rPr>
        <w:t xml:space="preserve"> operating</w:t>
      </w:r>
      <w:r>
        <w:rPr>
          <w:rFonts w:ascii="Verdana" w:hAnsi="Verdana" w:cs="Verdana"/>
          <w:bCs/>
          <w:color w:val="000000" w:themeColor="text1"/>
          <w:sz w:val="16"/>
          <w:szCs w:val="16"/>
        </w:rPr>
        <w:t xml:space="preserve"> </w:t>
      </w:r>
      <w:r w:rsidRPr="00657A5D">
        <w:rPr>
          <w:rFonts w:ascii="Verdana" w:hAnsi="Verdana" w:cs="Verdana"/>
          <w:bCs/>
          <w:color w:val="000000" w:themeColor="text1"/>
          <w:sz w:val="16"/>
          <w:szCs w:val="16"/>
        </w:rPr>
        <w:t>system environment</w:t>
      </w:r>
      <w:r>
        <w:rPr>
          <w:rFonts w:ascii="Verdana" w:hAnsi="Verdana" w:cs="Verdana"/>
          <w:bCs/>
          <w:color w:val="000000" w:themeColor="text1"/>
          <w:sz w:val="16"/>
          <w:szCs w:val="16"/>
        </w:rPr>
        <w:t xml:space="preserve"> running Node JS</w:t>
      </w:r>
      <w:r w:rsidRPr="00657A5D">
        <w:rPr>
          <w:rFonts w:ascii="Verdana" w:hAnsi="Verdana" w:cs="Verdana"/>
          <w:bCs/>
          <w:color w:val="000000" w:themeColor="text1"/>
          <w:sz w:val="16"/>
          <w:szCs w:val="16"/>
        </w:rPr>
        <w:t>.</w:t>
      </w:r>
    </w:p>
    <w:p w14:paraId="4AD0621E" w14:textId="77777777" w:rsidR="006B7E58" w:rsidRDefault="006B7E58" w:rsidP="000E4D3F">
      <w:pPr>
        <w:pStyle w:val="Heading3"/>
      </w:pPr>
      <w:bookmarkStart w:id="8" w:name="_Toc57053418"/>
      <w:r>
        <w:t>2.5</w:t>
      </w:r>
      <w:r>
        <w:tab/>
        <w:t>Facts, Assumptions, Dependencies, Constraints, Risks</w:t>
      </w:r>
      <w:bookmarkEnd w:id="8"/>
    </w:p>
    <w:p w14:paraId="3751028C"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 xml:space="preserve">This section should include only facts, assumptions, dependencies, constraints, and risks that </w:t>
      </w:r>
      <w:r w:rsidRPr="004B721C">
        <w:rPr>
          <w:rFonts w:ascii="Verdana" w:hAnsi="Verdana" w:cs="Verdana"/>
          <w:color w:val="C00000"/>
          <w:sz w:val="16"/>
          <w:szCs w:val="16"/>
          <w:u w:val="single"/>
        </w:rPr>
        <w:t>pertain to the project or system as a whole</w:t>
      </w:r>
      <w:r w:rsidRPr="004B721C">
        <w:rPr>
          <w:rFonts w:ascii="Verdana" w:hAnsi="Verdana" w:cs="Verdana"/>
          <w:color w:val="C00000"/>
          <w:sz w:val="16"/>
          <w:szCs w:val="16"/>
        </w:rPr>
        <w:t xml:space="preserve"> - </w:t>
      </w:r>
      <w:r w:rsidRPr="004B721C">
        <w:rPr>
          <w:rFonts w:ascii="Verdana" w:hAnsi="Verdana" w:cs="Verdana"/>
          <w:color w:val="C00000"/>
          <w:sz w:val="16"/>
          <w:szCs w:val="16"/>
          <w:u w:val="single"/>
        </w:rPr>
        <w:t>not to specific requirements</w:t>
      </w:r>
      <w:r w:rsidRPr="004B721C">
        <w:rPr>
          <w:rFonts w:ascii="Verdana" w:hAnsi="Verdana" w:cs="Verdana"/>
          <w:color w:val="C00000"/>
          <w:sz w:val="16"/>
          <w:szCs w:val="16"/>
        </w:rPr>
        <w:t>. Put the requirements-specific assumptions inside the requirements body close to their relevant requirement. Mention here that other assumptions are written within the below sections. Because many people don’t read this section, make sure you mention the important points within the body of the requirements or at least refer to this section.</w:t>
      </w:r>
    </w:p>
    <w:p w14:paraId="39DB930C"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Facts can be information about the client’s situation. Ex: users use 256k Internet connections.</w:t>
      </w:r>
    </w:p>
    <w:p w14:paraId="37A4F333"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Assumptions are what you had to assume because you couldn’t get a confirming answer from the client. Assumptions must be clearly stated because they put the project at a higher risk.</w:t>
      </w:r>
    </w:p>
    <w:p w14:paraId="4E12BC13" w14:textId="77777777" w:rsidR="006B7E58" w:rsidRPr="004B721C" w:rsidRDefault="006B7E58" w:rsidP="000E4D3F">
      <w:pPr>
        <w:spacing w:before="120" w:after="120"/>
        <w:ind w:left="540"/>
        <w:rPr>
          <w:rFonts w:ascii="Verdana" w:hAnsi="Verdana" w:cs="Verdana"/>
          <w:color w:val="C00000"/>
          <w:sz w:val="16"/>
          <w:szCs w:val="16"/>
        </w:rPr>
      </w:pPr>
      <w:r w:rsidRPr="004B721C">
        <w:rPr>
          <w:rFonts w:ascii="Verdana" w:hAnsi="Verdana" w:cs="Verdana"/>
          <w:color w:val="C00000"/>
          <w:sz w:val="16"/>
          <w:szCs w:val="16"/>
        </w:rPr>
        <w:t>Dependencies can be on other systems or projects that your project depends on. Example: Implementing an integration feature depends on the availability of the system your system will integrate with.</w:t>
      </w:r>
    </w:p>
    <w:p w14:paraId="3FC608DB" w14:textId="77777777" w:rsidR="006B7E58" w:rsidRPr="004B721C" w:rsidRDefault="006B7E58" w:rsidP="005949EC">
      <w:pPr>
        <w:spacing w:before="0" w:after="0"/>
        <w:ind w:left="540"/>
        <w:rPr>
          <w:rFonts w:ascii="Verdana" w:hAnsi="Verdana" w:cs="Verdana"/>
          <w:color w:val="C00000"/>
          <w:sz w:val="16"/>
          <w:szCs w:val="16"/>
        </w:rPr>
      </w:pPr>
      <w:r w:rsidRPr="004B721C">
        <w:rPr>
          <w:rFonts w:ascii="Verdana" w:hAnsi="Verdana" w:cs="Verdana"/>
          <w:color w:val="C00000"/>
          <w:sz w:val="16"/>
          <w:szCs w:val="16"/>
        </w:rPr>
        <w:t>Constraints can be:</w:t>
      </w:r>
    </w:p>
    <w:p w14:paraId="2B4E9F3D" w14:textId="77777777" w:rsidR="006B7E58" w:rsidRPr="004B721C" w:rsidRDefault="006B7E58" w:rsidP="00EB52F9">
      <w:pPr>
        <w:pStyle w:val="ListParagraph"/>
        <w:numPr>
          <w:ilvl w:val="0"/>
          <w:numId w:val="11"/>
        </w:numPr>
        <w:spacing w:before="0" w:after="0"/>
        <w:rPr>
          <w:rFonts w:ascii="Verdana" w:hAnsi="Verdana" w:cs="Verdana"/>
          <w:color w:val="C00000"/>
          <w:sz w:val="16"/>
          <w:szCs w:val="16"/>
        </w:rPr>
      </w:pPr>
      <w:r w:rsidRPr="004B721C">
        <w:rPr>
          <w:rFonts w:ascii="Verdana" w:hAnsi="Verdana" w:cs="Verdana"/>
          <w:color w:val="C00000"/>
          <w:sz w:val="16"/>
          <w:szCs w:val="16"/>
        </w:rPr>
        <w:t>Time Constraints: such as delivery time</w:t>
      </w:r>
    </w:p>
    <w:p w14:paraId="023FAD4C" w14:textId="77777777" w:rsidR="006B7E58" w:rsidRPr="004B721C" w:rsidRDefault="006B7E58" w:rsidP="00EB52F9">
      <w:pPr>
        <w:pStyle w:val="ListParagraph"/>
        <w:numPr>
          <w:ilvl w:val="0"/>
          <w:numId w:val="11"/>
        </w:numPr>
        <w:spacing w:before="0" w:after="0"/>
        <w:rPr>
          <w:rFonts w:ascii="Verdana" w:hAnsi="Verdana" w:cs="Verdana"/>
          <w:color w:val="C00000"/>
          <w:sz w:val="16"/>
          <w:szCs w:val="16"/>
        </w:rPr>
      </w:pPr>
      <w:r w:rsidRPr="004B721C">
        <w:rPr>
          <w:rFonts w:ascii="Verdana" w:hAnsi="Verdana" w:cs="Verdana"/>
          <w:color w:val="C00000"/>
          <w:sz w:val="16"/>
          <w:szCs w:val="16"/>
        </w:rPr>
        <w:t>Technical Constraints: design, tools, or technology constraints</w:t>
      </w:r>
    </w:p>
    <w:p w14:paraId="5FE7F0AF" w14:textId="77777777" w:rsidR="006B7E58" w:rsidRPr="004B721C" w:rsidRDefault="006B7E58" w:rsidP="00EB52F9">
      <w:pPr>
        <w:pStyle w:val="ListParagraph"/>
        <w:numPr>
          <w:ilvl w:val="0"/>
          <w:numId w:val="11"/>
        </w:numPr>
        <w:spacing w:before="0" w:after="0"/>
        <w:rPr>
          <w:color w:val="C00000"/>
        </w:rPr>
      </w:pPr>
      <w:r w:rsidRPr="004B721C">
        <w:rPr>
          <w:rFonts w:ascii="Verdana"/>
          <w:color w:val="C00000"/>
          <w:sz w:val="16"/>
        </w:rPr>
        <w:t>Budget or Resources Constraints</w:t>
      </w:r>
    </w:p>
    <w:p w14:paraId="60094CA1" w14:textId="77777777" w:rsidR="006B7E58" w:rsidRPr="004B721C" w:rsidRDefault="006B7E58" w:rsidP="005949EC">
      <w:pPr>
        <w:spacing w:before="0" w:after="0"/>
        <w:ind w:firstLine="709"/>
        <w:rPr>
          <w:rFonts w:ascii="Verdana" w:hAnsi="Verdana" w:cs="Verdana"/>
          <w:color w:val="C00000"/>
          <w:sz w:val="16"/>
          <w:szCs w:val="16"/>
        </w:rPr>
      </w:pPr>
      <w:r w:rsidRPr="004B721C">
        <w:rPr>
          <w:rFonts w:ascii="Verdana" w:hAnsi="Verdana" w:cs="Verdana"/>
          <w:color w:val="C00000"/>
          <w:sz w:val="16"/>
          <w:szCs w:val="16"/>
        </w:rPr>
        <w:t>Risks that affect requirements can be:</w:t>
      </w:r>
    </w:p>
    <w:p w14:paraId="5FCDB246" w14:textId="77777777" w:rsidR="006B7E58" w:rsidRPr="004B721C" w:rsidRDefault="006B7E58" w:rsidP="00EB52F9">
      <w:pPr>
        <w:numPr>
          <w:ilvl w:val="0"/>
          <w:numId w:val="5"/>
        </w:numPr>
        <w:spacing w:before="0" w:after="0"/>
        <w:rPr>
          <w:rFonts w:ascii="Verdana" w:hAnsi="Verdana" w:cs="Verdana"/>
          <w:color w:val="C00000"/>
          <w:sz w:val="16"/>
          <w:szCs w:val="16"/>
        </w:rPr>
      </w:pPr>
      <w:r w:rsidRPr="004B721C">
        <w:rPr>
          <w:rFonts w:ascii="Verdana" w:hAnsi="Verdana" w:cs="Verdana"/>
          <w:color w:val="C00000"/>
          <w:sz w:val="16"/>
          <w:szCs w:val="16"/>
        </w:rPr>
        <w:t>Expected changes on the client side that may affect your project</w:t>
      </w:r>
    </w:p>
    <w:p w14:paraId="713D15F2" w14:textId="77777777" w:rsidR="006B7E58" w:rsidRPr="004B721C" w:rsidRDefault="006B7E58" w:rsidP="00EB52F9">
      <w:pPr>
        <w:numPr>
          <w:ilvl w:val="0"/>
          <w:numId w:val="5"/>
        </w:numPr>
        <w:spacing w:before="0" w:after="0"/>
        <w:rPr>
          <w:rFonts w:ascii="Verdana" w:hAnsi="Verdana" w:cs="Verdana"/>
          <w:color w:val="C00000"/>
          <w:sz w:val="16"/>
          <w:szCs w:val="16"/>
        </w:rPr>
      </w:pPr>
      <w:r w:rsidRPr="004B721C">
        <w:rPr>
          <w:rFonts w:ascii="Verdana" w:hAnsi="Verdana" w:cs="Verdana"/>
          <w:color w:val="C00000"/>
          <w:sz w:val="16"/>
          <w:szCs w:val="16"/>
        </w:rPr>
        <w:t>Too many stakeholders</w:t>
      </w:r>
    </w:p>
    <w:p w14:paraId="4F7FE20B" w14:textId="77777777" w:rsidR="00263BAC" w:rsidRPr="004B721C" w:rsidRDefault="006B7E58" w:rsidP="00EB52F9">
      <w:pPr>
        <w:numPr>
          <w:ilvl w:val="0"/>
          <w:numId w:val="5"/>
        </w:numPr>
        <w:spacing w:before="0" w:after="0"/>
        <w:rPr>
          <w:rFonts w:ascii="Verdana" w:hAnsi="Verdana"/>
          <w:color w:val="C00000"/>
          <w:sz w:val="16"/>
        </w:rPr>
      </w:pPr>
      <w:r w:rsidRPr="004B721C">
        <w:rPr>
          <w:rFonts w:ascii="Verdana"/>
          <w:color w:val="C00000"/>
          <w:sz w:val="16"/>
        </w:rPr>
        <w:t>No clear ownership</w:t>
      </w:r>
    </w:p>
    <w:p w14:paraId="0B8761A8" w14:textId="459D2B58" w:rsidR="00C83CE1" w:rsidRPr="00284CE0" w:rsidRDefault="006B7E58" w:rsidP="00EB52F9">
      <w:pPr>
        <w:numPr>
          <w:ilvl w:val="0"/>
          <w:numId w:val="5"/>
        </w:numPr>
        <w:spacing w:before="0" w:after="0"/>
        <w:rPr>
          <w:rFonts w:ascii="Verdana" w:hAnsi="Verdana"/>
          <w:color w:val="C00000"/>
          <w:sz w:val="16"/>
        </w:rPr>
      </w:pPr>
      <w:r w:rsidRPr="004B721C">
        <w:rPr>
          <w:rFonts w:ascii="Verdana" w:hAnsi="Verdana"/>
          <w:color w:val="C00000"/>
          <w:sz w:val="16"/>
        </w:rPr>
        <w:t>Primary stakeholder not reachable</w:t>
      </w:r>
    </w:p>
    <w:p w14:paraId="3DD6C1DB" w14:textId="163F88D5" w:rsidR="00284CE0" w:rsidRDefault="00C83CE1" w:rsidP="00284CE0">
      <w:pPr>
        <w:pStyle w:val="Heading2"/>
      </w:pPr>
      <w:bookmarkStart w:id="9" w:name="_Toc57053419"/>
      <w:r>
        <w:t>3</w:t>
      </w:r>
      <w:r>
        <w:tab/>
      </w:r>
      <w:r w:rsidR="004B721C">
        <w:t>GLOSSARIES</w:t>
      </w:r>
      <w:r>
        <w:t xml:space="preserve"> of Terms</w:t>
      </w:r>
      <w:bookmarkEnd w:id="9"/>
    </w:p>
    <w:p w14:paraId="1E7110D3" w14:textId="77777777" w:rsidR="00284CE0" w:rsidRPr="00284CE0" w:rsidRDefault="00284CE0" w:rsidP="00284CE0">
      <w:pPr>
        <w:rPr>
          <w:sz w:val="2"/>
          <w:szCs w:val="2"/>
        </w:rPr>
      </w:pPr>
    </w:p>
    <w:tbl>
      <w:tblPr>
        <w:tblW w:w="7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3"/>
        <w:gridCol w:w="6112"/>
      </w:tblGrid>
      <w:tr w:rsidR="00284CE0" w:rsidRPr="00284CE0" w14:paraId="33239D60" w14:textId="77777777" w:rsidTr="00284CE0">
        <w:trPr>
          <w:jc w:val="center"/>
        </w:trPr>
        <w:tc>
          <w:tcPr>
            <w:tcW w:w="1253" w:type="dxa"/>
            <w:shd w:val="clear" w:color="auto" w:fill="auto"/>
            <w:tcMar>
              <w:top w:w="100" w:type="dxa"/>
              <w:left w:w="100" w:type="dxa"/>
              <w:bottom w:w="100" w:type="dxa"/>
              <w:right w:w="100" w:type="dxa"/>
            </w:tcMar>
            <w:vAlign w:val="center"/>
          </w:tcPr>
          <w:p w14:paraId="14307F6E" w14:textId="29F92F5B" w:rsidR="00284CE0" w:rsidRPr="00284CE0" w:rsidRDefault="00284CE0" w:rsidP="00284CE0">
            <w:pPr>
              <w:spacing w:before="0" w:after="0"/>
              <w:rPr>
                <w:rFonts w:asciiTheme="minorHAnsi" w:eastAsiaTheme="minorEastAsia" w:hAnsiTheme="minorHAnsi" w:cstheme="minorBidi"/>
                <w:b/>
                <w:bCs/>
                <w:sz w:val="18"/>
                <w:szCs w:val="18"/>
              </w:rPr>
            </w:pPr>
            <w:r>
              <w:rPr>
                <w:rFonts w:asciiTheme="minorHAnsi" w:eastAsiaTheme="minorEastAsia" w:hAnsiTheme="minorHAnsi" w:cstheme="minorBidi"/>
                <w:b/>
                <w:bCs/>
                <w:sz w:val="18"/>
                <w:szCs w:val="18"/>
              </w:rPr>
              <w:lastRenderedPageBreak/>
              <w:t>Term</w:t>
            </w:r>
          </w:p>
        </w:tc>
        <w:tc>
          <w:tcPr>
            <w:tcW w:w="6112" w:type="dxa"/>
            <w:shd w:val="clear" w:color="auto" w:fill="auto"/>
            <w:tcMar>
              <w:top w:w="100" w:type="dxa"/>
              <w:left w:w="100" w:type="dxa"/>
              <w:bottom w:w="100" w:type="dxa"/>
              <w:right w:w="100" w:type="dxa"/>
            </w:tcMar>
            <w:vAlign w:val="center"/>
          </w:tcPr>
          <w:p w14:paraId="2395567C" w14:textId="77777777" w:rsidR="00284CE0" w:rsidRPr="00284CE0" w:rsidRDefault="00284CE0" w:rsidP="00284CE0">
            <w:pPr>
              <w:spacing w:before="0" w:after="0"/>
              <w:rPr>
                <w:rFonts w:asciiTheme="minorHAnsi" w:eastAsiaTheme="minorEastAsia" w:hAnsiTheme="minorHAnsi" w:cstheme="minorBidi"/>
                <w:b/>
                <w:bCs/>
                <w:sz w:val="18"/>
                <w:szCs w:val="18"/>
              </w:rPr>
            </w:pPr>
            <w:r w:rsidRPr="00284CE0">
              <w:rPr>
                <w:rFonts w:asciiTheme="minorHAnsi" w:eastAsiaTheme="minorEastAsia" w:hAnsiTheme="minorHAnsi" w:cstheme="minorBidi"/>
                <w:b/>
                <w:bCs/>
                <w:sz w:val="18"/>
                <w:szCs w:val="18"/>
              </w:rPr>
              <w:t>Definition</w:t>
            </w:r>
          </w:p>
        </w:tc>
      </w:tr>
      <w:tr w:rsidR="00284CE0" w:rsidRPr="00284CE0" w14:paraId="2D551A36" w14:textId="77777777" w:rsidTr="00284CE0">
        <w:trPr>
          <w:jc w:val="center"/>
        </w:trPr>
        <w:tc>
          <w:tcPr>
            <w:tcW w:w="1253" w:type="dxa"/>
            <w:shd w:val="clear" w:color="auto" w:fill="auto"/>
            <w:tcMar>
              <w:top w:w="100" w:type="dxa"/>
              <w:left w:w="100" w:type="dxa"/>
              <w:bottom w:w="100" w:type="dxa"/>
              <w:right w:w="100" w:type="dxa"/>
            </w:tcMar>
            <w:vAlign w:val="center"/>
          </w:tcPr>
          <w:p w14:paraId="78594CE7"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Monqez</w:t>
            </w:r>
          </w:p>
        </w:tc>
        <w:tc>
          <w:tcPr>
            <w:tcW w:w="6112" w:type="dxa"/>
            <w:shd w:val="clear" w:color="auto" w:fill="auto"/>
            <w:tcMar>
              <w:top w:w="100" w:type="dxa"/>
              <w:left w:w="100" w:type="dxa"/>
              <w:bottom w:w="100" w:type="dxa"/>
              <w:right w:w="100" w:type="dxa"/>
            </w:tcMar>
            <w:vAlign w:val="center"/>
          </w:tcPr>
          <w:p w14:paraId="14E842BD"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It is the first aider (helper) that arrives to help the person calling for help.</w:t>
            </w:r>
          </w:p>
        </w:tc>
      </w:tr>
      <w:tr w:rsidR="00284CE0" w:rsidRPr="00284CE0" w14:paraId="5D879AD8" w14:textId="77777777" w:rsidTr="00284CE0">
        <w:trPr>
          <w:jc w:val="center"/>
        </w:trPr>
        <w:tc>
          <w:tcPr>
            <w:tcW w:w="1253" w:type="dxa"/>
            <w:shd w:val="clear" w:color="auto" w:fill="auto"/>
            <w:tcMar>
              <w:top w:w="100" w:type="dxa"/>
              <w:left w:w="100" w:type="dxa"/>
              <w:bottom w:w="100" w:type="dxa"/>
              <w:right w:w="100" w:type="dxa"/>
            </w:tcMar>
            <w:vAlign w:val="center"/>
          </w:tcPr>
          <w:p w14:paraId="34DB6362"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IDE</w:t>
            </w:r>
          </w:p>
        </w:tc>
        <w:tc>
          <w:tcPr>
            <w:tcW w:w="6112" w:type="dxa"/>
            <w:shd w:val="clear" w:color="auto" w:fill="auto"/>
            <w:tcMar>
              <w:top w:w="100" w:type="dxa"/>
              <w:left w:w="100" w:type="dxa"/>
              <w:bottom w:w="100" w:type="dxa"/>
              <w:right w:w="100" w:type="dxa"/>
            </w:tcMar>
            <w:vAlign w:val="center"/>
          </w:tcPr>
          <w:p w14:paraId="5F80714E"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Integrated Development Environment is a software application that provides comprehensive facilities to computer programmers for software development.</w:t>
            </w:r>
          </w:p>
        </w:tc>
      </w:tr>
      <w:tr w:rsidR="00284CE0" w:rsidRPr="00284CE0" w14:paraId="6FA0B169" w14:textId="77777777" w:rsidTr="00284CE0">
        <w:trPr>
          <w:jc w:val="center"/>
        </w:trPr>
        <w:tc>
          <w:tcPr>
            <w:tcW w:w="1253" w:type="dxa"/>
            <w:shd w:val="clear" w:color="auto" w:fill="auto"/>
            <w:tcMar>
              <w:top w:w="100" w:type="dxa"/>
              <w:left w:w="100" w:type="dxa"/>
              <w:bottom w:w="100" w:type="dxa"/>
              <w:right w:w="100" w:type="dxa"/>
            </w:tcMar>
            <w:vAlign w:val="center"/>
          </w:tcPr>
          <w:p w14:paraId="364C44AF"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API</w:t>
            </w:r>
          </w:p>
        </w:tc>
        <w:tc>
          <w:tcPr>
            <w:tcW w:w="6112" w:type="dxa"/>
            <w:shd w:val="clear" w:color="auto" w:fill="auto"/>
            <w:tcMar>
              <w:top w:w="100" w:type="dxa"/>
              <w:left w:w="100" w:type="dxa"/>
              <w:bottom w:w="100" w:type="dxa"/>
              <w:right w:w="100" w:type="dxa"/>
            </w:tcMar>
            <w:vAlign w:val="center"/>
          </w:tcPr>
          <w:p w14:paraId="26F3BCDA"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Application Programming Interface is a computing interface which defines interactions between multiple software intermediaries.</w:t>
            </w:r>
          </w:p>
        </w:tc>
      </w:tr>
      <w:tr w:rsidR="00284CE0" w:rsidRPr="00284CE0" w14:paraId="6E3F2335" w14:textId="77777777" w:rsidTr="00284CE0">
        <w:trPr>
          <w:jc w:val="center"/>
        </w:trPr>
        <w:tc>
          <w:tcPr>
            <w:tcW w:w="1253" w:type="dxa"/>
            <w:shd w:val="clear" w:color="auto" w:fill="auto"/>
            <w:tcMar>
              <w:top w:w="100" w:type="dxa"/>
              <w:left w:w="100" w:type="dxa"/>
              <w:bottom w:w="100" w:type="dxa"/>
              <w:right w:w="100" w:type="dxa"/>
            </w:tcMar>
            <w:vAlign w:val="center"/>
          </w:tcPr>
          <w:p w14:paraId="02C30E85"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MVC</w:t>
            </w:r>
          </w:p>
        </w:tc>
        <w:tc>
          <w:tcPr>
            <w:tcW w:w="6112" w:type="dxa"/>
            <w:shd w:val="clear" w:color="auto" w:fill="auto"/>
            <w:tcMar>
              <w:top w:w="100" w:type="dxa"/>
              <w:left w:w="100" w:type="dxa"/>
              <w:bottom w:w="100" w:type="dxa"/>
              <w:right w:w="100" w:type="dxa"/>
            </w:tcMar>
            <w:vAlign w:val="center"/>
          </w:tcPr>
          <w:p w14:paraId="1010C415" w14:textId="77777777" w:rsidR="00284CE0" w:rsidRPr="00284CE0" w:rsidRDefault="00284CE0" w:rsidP="00284CE0">
            <w:pPr>
              <w:spacing w:before="0" w:after="0"/>
              <w:rPr>
                <w:rFonts w:asciiTheme="minorHAnsi" w:eastAsiaTheme="minorEastAsia" w:hAnsiTheme="minorHAnsi" w:cstheme="minorBidi"/>
                <w:sz w:val="18"/>
                <w:szCs w:val="18"/>
              </w:rPr>
            </w:pPr>
            <w:r w:rsidRPr="00284CE0">
              <w:rPr>
                <w:rFonts w:asciiTheme="minorHAnsi" w:eastAsiaTheme="minorEastAsia" w:hAnsiTheme="minorHAnsi" w:cstheme="minorBidi"/>
                <w:sz w:val="18"/>
                <w:szCs w:val="18"/>
              </w:rPr>
              <w:t>MVC is architectural pattern which stands for Model, View, and Controller. MVC separates an application into three components - Model, View, and Controller.</w:t>
            </w:r>
          </w:p>
        </w:tc>
      </w:tr>
    </w:tbl>
    <w:p w14:paraId="4CF30A35" w14:textId="77777777" w:rsidR="00E147F9" w:rsidRDefault="00E147F9" w:rsidP="000E4D3F">
      <w:pPr>
        <w:spacing w:before="120" w:after="120"/>
        <w:ind w:left="1069"/>
        <w:rPr>
          <w:rFonts w:ascii="Verdana" w:hAnsi="Verdana"/>
          <w:sz w:val="16"/>
        </w:rPr>
      </w:pPr>
    </w:p>
    <w:p w14:paraId="5617AD59" w14:textId="4828BC9F" w:rsidR="004F3D8B" w:rsidRDefault="00E147F9" w:rsidP="00284CE0">
      <w:pPr>
        <w:pStyle w:val="Heading1"/>
      </w:pPr>
      <w:bookmarkStart w:id="10" w:name="_Toc57053420"/>
      <w:r w:rsidRPr="00E147F9">
        <w:t xml:space="preserve">Section II: About the </w:t>
      </w:r>
      <w:r w:rsidR="00EC7E0A">
        <w:t>SYstem</w:t>
      </w:r>
      <w:bookmarkEnd w:id="10"/>
    </w:p>
    <w:p w14:paraId="65621322" w14:textId="61EEE06D" w:rsidR="006B7E58" w:rsidRDefault="000E4D3F" w:rsidP="00040B02">
      <w:pPr>
        <w:pStyle w:val="Heading2"/>
      </w:pPr>
      <w:bookmarkStart w:id="11" w:name="_Toc57053421"/>
      <w:r>
        <w:t>1</w:t>
      </w:r>
      <w:r w:rsidR="006B7E58">
        <w:tab/>
        <w:t>System Overview</w:t>
      </w:r>
      <w:bookmarkEnd w:id="11"/>
    </w:p>
    <w:p w14:paraId="4EFC3FE1" w14:textId="77777777" w:rsidR="00A138E5" w:rsidRDefault="00040B02" w:rsidP="00040B02">
      <w:pPr>
        <w:pStyle w:val="Heading3"/>
      </w:pPr>
      <w:bookmarkStart w:id="12" w:name="_Toc57053422"/>
      <w:r>
        <w:t>1</w:t>
      </w:r>
      <w:r w:rsidR="006B7E58">
        <w:t>.1</w:t>
      </w:r>
      <w:r w:rsidR="006B7E58">
        <w:tab/>
      </w:r>
      <w:r w:rsidR="00A138E5">
        <w:t>MAIN FEatures</w:t>
      </w:r>
      <w:bookmarkEnd w:id="12"/>
    </w:p>
    <w:p w14:paraId="3809BEB8" w14:textId="299F6C17" w:rsidR="00DC249B" w:rsidRPr="001B2A94"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normal user to call for (connect to) a Monqez when needed so that the Monqez shall arrive to the site.</w:t>
      </w:r>
    </w:p>
    <w:p w14:paraId="74ADCD8D" w14:textId="4F79EC83" w:rsidR="00DC249B" w:rsidRPr="001B2A94"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normal user to m</w:t>
      </w:r>
      <w:r w:rsidR="00DC249B" w:rsidRPr="001B2A94">
        <w:rPr>
          <w:rFonts w:ascii="Verdana" w:hAnsi="Verdana" w:cs="Verdana"/>
          <w:sz w:val="16"/>
          <w:szCs w:val="16"/>
        </w:rPr>
        <w:t>ake video and voice call</w:t>
      </w:r>
      <w:r>
        <w:rPr>
          <w:rFonts w:ascii="Verdana" w:hAnsi="Verdana" w:cs="Verdana"/>
          <w:sz w:val="16"/>
          <w:szCs w:val="16"/>
        </w:rPr>
        <w:t xml:space="preserve"> with any available Monqez</w:t>
      </w:r>
      <w:r w:rsidR="00DC249B" w:rsidRPr="001B2A94">
        <w:rPr>
          <w:rFonts w:ascii="Verdana" w:hAnsi="Verdana" w:cs="Verdana"/>
          <w:sz w:val="16"/>
          <w:szCs w:val="16"/>
        </w:rPr>
        <w:t xml:space="preserve">. </w:t>
      </w:r>
    </w:p>
    <w:p w14:paraId="60491228" w14:textId="77E496D9" w:rsidR="00DC249B" w:rsidRPr="001B2A94"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any user type to be able to view</w:t>
      </w:r>
      <w:r w:rsidR="00DC249B" w:rsidRPr="001B2A94">
        <w:rPr>
          <w:rFonts w:ascii="Verdana" w:hAnsi="Verdana" w:cs="Verdana"/>
          <w:sz w:val="16"/>
          <w:szCs w:val="16"/>
        </w:rPr>
        <w:t xml:space="preserve"> the first aid instructions</w:t>
      </w:r>
      <w:r>
        <w:rPr>
          <w:rFonts w:ascii="Verdana" w:hAnsi="Verdana" w:cs="Verdana"/>
          <w:sz w:val="16"/>
          <w:szCs w:val="16"/>
        </w:rPr>
        <w:t xml:space="preserve"> for any type of injuries</w:t>
      </w:r>
      <w:r w:rsidR="00DC249B" w:rsidRPr="001B2A94">
        <w:rPr>
          <w:rFonts w:ascii="Verdana" w:hAnsi="Verdana" w:cs="Verdana"/>
          <w:sz w:val="16"/>
          <w:szCs w:val="16"/>
        </w:rPr>
        <w:t>.</w:t>
      </w:r>
    </w:p>
    <w:p w14:paraId="030CAD73" w14:textId="1693609D" w:rsidR="00DC249B"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normal user to o</w:t>
      </w:r>
      <w:r w:rsidR="00DC249B" w:rsidRPr="001B2A94">
        <w:rPr>
          <w:rFonts w:ascii="Verdana" w:hAnsi="Verdana" w:cs="Verdana"/>
          <w:sz w:val="16"/>
          <w:szCs w:val="16"/>
        </w:rPr>
        <w:t>rder</w:t>
      </w:r>
      <w:r>
        <w:rPr>
          <w:rFonts w:ascii="Verdana" w:hAnsi="Verdana" w:cs="Verdana"/>
          <w:sz w:val="16"/>
          <w:szCs w:val="16"/>
        </w:rPr>
        <w:t xml:space="preserve"> a Monqez for strangers in need of first aid</w:t>
      </w:r>
      <w:r w:rsidR="00DC249B" w:rsidRPr="001B2A94">
        <w:rPr>
          <w:rFonts w:ascii="Verdana" w:hAnsi="Verdana" w:cs="Verdana"/>
          <w:sz w:val="16"/>
          <w:szCs w:val="16"/>
        </w:rPr>
        <w:t>.</w:t>
      </w:r>
    </w:p>
    <w:p w14:paraId="2EEE1D36" w14:textId="50FDF8CB" w:rsidR="001B2A94" w:rsidRDefault="001B2A94"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normal users to add friends and family in order to fasten the process of asking for a Monqez in case of an emergency.</w:t>
      </w:r>
    </w:p>
    <w:p w14:paraId="7FE3609A" w14:textId="41CC118C" w:rsidR="001B2A94" w:rsidRPr="001B2A94"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notifies the normal user’s selected emergency list in case any emergency happened to the user.</w:t>
      </w:r>
    </w:p>
    <w:p w14:paraId="48DBE9FD" w14:textId="1BBC88DD" w:rsidR="00DC249B" w:rsidRPr="001B2A94"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both the normal user and the Monqez user to make c</w:t>
      </w:r>
      <w:r w:rsidR="00DC249B" w:rsidRPr="001B2A94">
        <w:rPr>
          <w:rFonts w:ascii="Verdana" w:hAnsi="Verdana" w:cs="Verdana"/>
          <w:sz w:val="16"/>
          <w:szCs w:val="16"/>
        </w:rPr>
        <w:t>omplaints</w:t>
      </w:r>
      <w:r>
        <w:rPr>
          <w:rFonts w:ascii="Verdana" w:hAnsi="Verdana" w:cs="Verdana"/>
          <w:sz w:val="16"/>
          <w:szCs w:val="16"/>
        </w:rPr>
        <w:t xml:space="preserve"> about any incident that happened during fulfilling the request</w:t>
      </w:r>
      <w:r w:rsidR="00DC249B" w:rsidRPr="001B2A94">
        <w:rPr>
          <w:rFonts w:ascii="Verdana" w:hAnsi="Verdana" w:cs="Verdana"/>
          <w:sz w:val="16"/>
          <w:szCs w:val="16"/>
        </w:rPr>
        <w:t>.</w:t>
      </w:r>
    </w:p>
    <w:p w14:paraId="446B8E4B" w14:textId="3AAD9833" w:rsidR="00DC249B"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normal user to rate the Monqez that has fulfilled his request</w:t>
      </w:r>
      <w:r w:rsidR="00DC249B" w:rsidRPr="001B2A94">
        <w:rPr>
          <w:rFonts w:ascii="Verdana" w:hAnsi="Verdana" w:cs="Verdana"/>
          <w:sz w:val="16"/>
          <w:szCs w:val="16"/>
        </w:rPr>
        <w:t>.</w:t>
      </w:r>
    </w:p>
    <w:p w14:paraId="30B49CBE" w14:textId="43A4BB9A" w:rsidR="003D05E3"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Admin user to view the complaints about any specific request.</w:t>
      </w:r>
    </w:p>
    <w:p w14:paraId="21BDE21B" w14:textId="3C65A9EE" w:rsidR="003D05E3"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Admin user to view the Monqez applications and their certificates.</w:t>
      </w:r>
    </w:p>
    <w:p w14:paraId="0C97F383" w14:textId="1C7E4670" w:rsidR="003D05E3"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Admin user to either approve or deny a Monqez application.</w:t>
      </w:r>
    </w:p>
    <w:p w14:paraId="3DEF32D7" w14:textId="29433094" w:rsidR="003D05E3" w:rsidRDefault="003D05E3" w:rsidP="00EB52F9">
      <w:pPr>
        <w:numPr>
          <w:ilvl w:val="0"/>
          <w:numId w:val="6"/>
        </w:numPr>
        <w:tabs>
          <w:tab w:val="left" w:pos="540"/>
        </w:tabs>
        <w:spacing w:before="120" w:after="120"/>
        <w:rPr>
          <w:rFonts w:ascii="Verdana" w:hAnsi="Verdana" w:cs="Verdana"/>
          <w:sz w:val="16"/>
          <w:szCs w:val="16"/>
        </w:rPr>
      </w:pPr>
      <w:r>
        <w:rPr>
          <w:rFonts w:ascii="Verdana" w:hAnsi="Verdana" w:cs="Verdana"/>
          <w:sz w:val="16"/>
          <w:szCs w:val="16"/>
        </w:rPr>
        <w:t>System shall allow the Admin user to ban any account they find inappropriate.</w:t>
      </w:r>
    </w:p>
    <w:p w14:paraId="0616227F" w14:textId="77777777" w:rsidR="00E77AA0" w:rsidRDefault="00E77AA0" w:rsidP="000E4D3F">
      <w:pPr>
        <w:tabs>
          <w:tab w:val="left" w:pos="540"/>
        </w:tabs>
        <w:spacing w:before="120" w:after="120"/>
        <w:rPr>
          <w:rFonts w:ascii="Verdana" w:hAnsi="Verdana" w:cs="Verdana"/>
          <w:color w:val="0000FF"/>
          <w:sz w:val="16"/>
          <w:szCs w:val="16"/>
        </w:rPr>
      </w:pPr>
    </w:p>
    <w:p w14:paraId="1A360787" w14:textId="77777777" w:rsidR="00A138E5" w:rsidRPr="00AF54E2" w:rsidRDefault="00040B02" w:rsidP="00700159">
      <w:pPr>
        <w:pStyle w:val="Heading3"/>
      </w:pPr>
      <w:bookmarkStart w:id="13" w:name="_Toc57053423"/>
      <w:r>
        <w:t>1</w:t>
      </w:r>
      <w:r w:rsidR="00AF54E2" w:rsidRPr="00AF54E2">
        <w:t>.2</w:t>
      </w:r>
      <w:r w:rsidR="00306754">
        <w:tab/>
      </w:r>
      <w:r w:rsidR="00A138E5" w:rsidRPr="00AF54E2">
        <w:t xml:space="preserve">System </w:t>
      </w:r>
      <w:r w:rsidR="00700159">
        <w:t>Structure</w:t>
      </w:r>
      <w:bookmarkEnd w:id="13"/>
    </w:p>
    <w:p w14:paraId="25CB9206" w14:textId="77777777" w:rsidR="006B7E58" w:rsidRPr="0092597D" w:rsidRDefault="006B7E58" w:rsidP="000E4D3F">
      <w:pPr>
        <w:tabs>
          <w:tab w:val="left" w:pos="540"/>
        </w:tabs>
        <w:spacing w:before="120" w:after="120"/>
        <w:ind w:left="540"/>
        <w:rPr>
          <w:rFonts w:ascii="Verdana" w:hAnsi="Verdana" w:cs="Verdana"/>
          <w:color w:val="548DD4" w:themeColor="text2" w:themeTint="99"/>
          <w:sz w:val="16"/>
          <w:szCs w:val="16"/>
        </w:rPr>
      </w:pPr>
      <w:r>
        <w:rPr>
          <w:rFonts w:ascii="Verdana" w:hAnsi="Verdana" w:cs="Verdana"/>
          <w:color w:val="0000FF"/>
          <w:sz w:val="16"/>
          <w:szCs w:val="16"/>
        </w:rPr>
        <w:t>You can partition a system by sub systems, modules, functions, or user groups</w:t>
      </w:r>
      <w:r w:rsidR="00F72476">
        <w:rPr>
          <w:rFonts w:ascii="Verdana" w:hAnsi="Verdana" w:cs="Verdana"/>
          <w:color w:val="0000FF"/>
          <w:sz w:val="16"/>
          <w:szCs w:val="16"/>
        </w:rPr>
        <w:t xml:space="preserve">. </w:t>
      </w:r>
      <w:r w:rsidRPr="0092597D">
        <w:rPr>
          <w:rFonts w:ascii="Verdana" w:hAnsi="Verdana" w:cs="Verdana"/>
          <w:color w:val="548DD4" w:themeColor="text2" w:themeTint="99"/>
          <w:sz w:val="16"/>
          <w:szCs w:val="16"/>
        </w:rPr>
        <w:t>Ex:</w:t>
      </w:r>
    </w:p>
    <w:p w14:paraId="0DADAAB4" w14:textId="77777777" w:rsidR="007D0097" w:rsidRDefault="006B7E58" w:rsidP="007D0097">
      <w:pPr>
        <w:spacing w:before="120" w:after="120"/>
        <w:ind w:firstLine="540"/>
      </w:pPr>
      <w:r>
        <w:rPr>
          <w:rFonts w:ascii="Verdana"/>
          <w:sz w:val="16"/>
        </w:rPr>
        <w:t>The system is composed of the following sub systems, modules, functions:</w:t>
      </w:r>
    </w:p>
    <w:p w14:paraId="5A7A698C" w14:textId="77777777" w:rsidR="007D0097" w:rsidRDefault="006B7E58" w:rsidP="00EB52F9">
      <w:pPr>
        <w:numPr>
          <w:ilvl w:val="0"/>
          <w:numId w:val="9"/>
        </w:numPr>
        <w:spacing w:before="120" w:after="120"/>
        <w:rPr>
          <w:rFonts w:ascii="Verdana" w:hAnsi="Verdana"/>
          <w:color w:val="0000FF"/>
          <w:sz w:val="16"/>
        </w:rPr>
      </w:pPr>
      <w:r>
        <w:rPr>
          <w:rFonts w:ascii="Verdana" w:hAnsi="Verdana"/>
          <w:color w:val="0000FF"/>
          <w:sz w:val="16"/>
        </w:rPr>
        <w:t>Customer Management: brief description</w:t>
      </w:r>
    </w:p>
    <w:p w14:paraId="252FF581" w14:textId="77777777" w:rsidR="007D0097" w:rsidRDefault="006B7E58" w:rsidP="00EB52F9">
      <w:pPr>
        <w:numPr>
          <w:ilvl w:val="0"/>
          <w:numId w:val="9"/>
        </w:numPr>
        <w:spacing w:before="120" w:after="120"/>
        <w:rPr>
          <w:rFonts w:ascii="Verdana" w:hAnsi="Verdana"/>
          <w:color w:val="0000FF"/>
          <w:sz w:val="16"/>
        </w:rPr>
      </w:pPr>
      <w:r>
        <w:rPr>
          <w:rFonts w:ascii="Verdana" w:hAnsi="Verdana"/>
          <w:color w:val="0000FF"/>
          <w:sz w:val="16"/>
        </w:rPr>
        <w:t>Invoicing: brief description</w:t>
      </w:r>
    </w:p>
    <w:p w14:paraId="3BEA20F1" w14:textId="77777777" w:rsidR="006B7E58" w:rsidRDefault="006B7E58" w:rsidP="00EB52F9">
      <w:pPr>
        <w:numPr>
          <w:ilvl w:val="0"/>
          <w:numId w:val="9"/>
        </w:numPr>
        <w:spacing w:before="120" w:after="120"/>
        <w:rPr>
          <w:color w:val="0000FF"/>
        </w:rPr>
      </w:pPr>
      <w:r>
        <w:rPr>
          <w:rFonts w:ascii="Verdana" w:hAnsi="Verdana"/>
          <w:color w:val="0000FF"/>
          <w:sz w:val="16"/>
        </w:rPr>
        <w:lastRenderedPageBreak/>
        <w:t>Reporting: brief description</w:t>
      </w:r>
    </w:p>
    <w:p w14:paraId="1FFE978B" w14:textId="77777777" w:rsidR="006B7E58" w:rsidRPr="007D0097" w:rsidRDefault="006B7E58" w:rsidP="002D17CA">
      <w:pPr>
        <w:spacing w:before="120" w:after="120"/>
        <w:ind w:firstLine="540"/>
        <w:rPr>
          <w:rFonts w:ascii="Verdana" w:hAnsi="Verdana" w:cs="Verdana"/>
          <w:color w:val="0000CC"/>
          <w:sz w:val="16"/>
          <w:szCs w:val="16"/>
        </w:rPr>
      </w:pPr>
      <w:r w:rsidRPr="007D0097">
        <w:rPr>
          <w:rFonts w:ascii="Verdana" w:hAnsi="Verdana" w:cs="Verdana"/>
          <w:color w:val="0000CC"/>
          <w:sz w:val="16"/>
          <w:szCs w:val="16"/>
        </w:rPr>
        <w:t xml:space="preserve">If you can, draw a </w:t>
      </w:r>
      <w:r w:rsidR="002D17CA">
        <w:rPr>
          <w:rFonts w:ascii="Verdana" w:hAnsi="Verdana" w:cs="Verdana"/>
          <w:color w:val="0000CC"/>
          <w:sz w:val="16"/>
          <w:szCs w:val="16"/>
        </w:rPr>
        <w:t>decomposition</w:t>
      </w:r>
      <w:r w:rsidRPr="007D0097">
        <w:rPr>
          <w:rFonts w:ascii="Verdana" w:hAnsi="Verdana" w:cs="Verdana"/>
          <w:color w:val="0000CC"/>
          <w:sz w:val="16"/>
          <w:szCs w:val="16"/>
        </w:rPr>
        <w:t xml:space="preserve"> diagram like the following:</w:t>
      </w:r>
    </w:p>
    <w:p w14:paraId="39D8D214" w14:textId="702FB307" w:rsidR="006B7E58" w:rsidRPr="0037387D" w:rsidRDefault="00B20A61" w:rsidP="0037387D">
      <w:pPr>
        <w:spacing w:before="120" w:after="120"/>
        <w:rPr>
          <w:color w:val="0000FF"/>
        </w:rPr>
      </w:pPr>
      <w:r>
        <w:rPr>
          <w:noProof/>
        </w:rPr>
        <w:drawing>
          <wp:inline distT="0" distB="0" distL="0" distR="0" wp14:anchorId="4C93925B" wp14:editId="546278A9">
            <wp:extent cx="4657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57725" cy="3028950"/>
                    </a:xfrm>
                    <a:prstGeom prst="rect">
                      <a:avLst/>
                    </a:prstGeom>
                    <a:noFill/>
                    <a:ln w="9525">
                      <a:noFill/>
                      <a:miter lim="800000"/>
                      <a:headEnd/>
                      <a:tailEnd/>
                    </a:ln>
                  </pic:spPr>
                </pic:pic>
              </a:graphicData>
            </a:graphic>
          </wp:inline>
        </w:drawing>
      </w:r>
    </w:p>
    <w:p w14:paraId="4E001265" w14:textId="79C53D3A" w:rsidR="006B7E58" w:rsidRDefault="00040B02" w:rsidP="000E4D3F">
      <w:pPr>
        <w:pStyle w:val="Heading3"/>
      </w:pPr>
      <w:bookmarkStart w:id="14" w:name="_Toc57053424"/>
      <w:r>
        <w:t>1</w:t>
      </w:r>
      <w:r w:rsidR="006B7E58">
        <w:t>.</w:t>
      </w:r>
      <w:r w:rsidR="0037387D">
        <w:t>3</w:t>
      </w:r>
      <w:r w:rsidR="006B7E58">
        <w:tab/>
        <w:t>Context diagram</w:t>
      </w:r>
      <w:bookmarkEnd w:id="14"/>
    </w:p>
    <w:p w14:paraId="73CE9151" w14:textId="77777777" w:rsidR="006B7E58" w:rsidRPr="0037387D" w:rsidRDefault="006B7E58" w:rsidP="000E4D3F">
      <w:pPr>
        <w:spacing w:before="120" w:after="120"/>
        <w:ind w:left="630"/>
        <w:rPr>
          <w:rFonts w:ascii="Verdana" w:hAnsi="Verdana" w:cs="Verdana"/>
          <w:color w:val="FF0000"/>
          <w:sz w:val="16"/>
          <w:szCs w:val="16"/>
        </w:rPr>
      </w:pPr>
      <w:r w:rsidRPr="0037387D">
        <w:rPr>
          <w:rFonts w:ascii="Verdana" w:hAnsi="Verdana" w:cs="Verdana"/>
          <w:color w:val="FF0000"/>
          <w:sz w:val="16"/>
          <w:szCs w:val="16"/>
        </w:rPr>
        <w:t>If the system interfaces with other systems, departments or business entities; put the context diagram here.</w:t>
      </w:r>
    </w:p>
    <w:p w14:paraId="56A9CE74" w14:textId="77777777" w:rsidR="00F72476" w:rsidRDefault="00F72476" w:rsidP="000E4D3F">
      <w:pPr>
        <w:spacing w:before="120" w:after="120"/>
        <w:ind w:left="630"/>
        <w:rPr>
          <w:rFonts w:ascii="Verdana" w:hAnsi="Verdana" w:cs="Verdana"/>
          <w:color w:val="0000FF"/>
          <w:sz w:val="16"/>
          <w:szCs w:val="16"/>
        </w:rPr>
      </w:pPr>
    </w:p>
    <w:p w14:paraId="4B62260F" w14:textId="270CF65E" w:rsidR="00F72476" w:rsidRDefault="00040B02" w:rsidP="0037387D">
      <w:pPr>
        <w:pStyle w:val="Heading3"/>
      </w:pPr>
      <w:bookmarkStart w:id="15" w:name="_Toc57053425"/>
      <w:r>
        <w:t>1</w:t>
      </w:r>
      <w:r w:rsidR="00F72476">
        <w:t>.</w:t>
      </w:r>
      <w:r w:rsidR="0037387D">
        <w:t>4</w:t>
      </w:r>
      <w:r w:rsidR="00F72476">
        <w:tab/>
        <w:t>System functions</w:t>
      </w:r>
      <w:bookmarkEnd w:id="15"/>
    </w:p>
    <w:p w14:paraId="0F5AF933" w14:textId="42A8675D" w:rsidR="006B7E58" w:rsidRDefault="006E4538" w:rsidP="0037387D">
      <w:pPr>
        <w:spacing w:before="120" w:after="120"/>
        <w:ind w:firstLine="360"/>
        <w:jc w:val="center"/>
        <w:rPr>
          <w:rFonts w:ascii="Verdana" w:hAnsi="Verdana" w:cs="Verdana"/>
          <w:color w:val="0000FF"/>
          <w:sz w:val="16"/>
          <w:szCs w:val="16"/>
        </w:rPr>
      </w:pPr>
      <w:r>
        <w:rPr>
          <w:rFonts w:ascii="Verdana" w:hAnsi="Verdana" w:cs="Verdana"/>
          <w:color w:val="0000FF"/>
          <w:sz w:val="16"/>
          <w:szCs w:val="16"/>
        </w:rPr>
        <w:br w:type="page"/>
      </w:r>
      <w:r w:rsidR="0037387D">
        <w:rPr>
          <w:rFonts w:ascii="Verdana" w:hAnsi="Verdana" w:cs="Verdana"/>
          <w:noProof/>
          <w:color w:val="0000FF"/>
          <w:sz w:val="16"/>
          <w:szCs w:val="16"/>
        </w:rPr>
        <w:lastRenderedPageBreak/>
        <w:drawing>
          <wp:inline distT="0" distB="0" distL="0" distR="0" wp14:anchorId="519222F1" wp14:editId="27FAD16B">
            <wp:extent cx="5410200" cy="6429375"/>
            <wp:effectExtent l="171450" t="152400" r="160020" b="135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410200" cy="6429375"/>
                    </a:xfrm>
                    <a:prstGeom prst="rect">
                      <a:avLst/>
                    </a:prstGeom>
                  </pic:spPr>
                </pic:pic>
              </a:graphicData>
            </a:graphic>
          </wp:inline>
        </w:drawing>
      </w:r>
    </w:p>
    <w:p w14:paraId="3016D4A6" w14:textId="77777777" w:rsidR="006B7E58" w:rsidRDefault="00040B02" w:rsidP="000E4D3F">
      <w:pPr>
        <w:pStyle w:val="Heading2"/>
      </w:pPr>
      <w:bookmarkStart w:id="16" w:name="_Toc57053426"/>
      <w:r>
        <w:t>2</w:t>
      </w:r>
      <w:r w:rsidR="006B7E58">
        <w:tab/>
        <w:t>User Groups and Access Privileges</w:t>
      </w:r>
      <w:bookmarkEnd w:id="16"/>
    </w:p>
    <w:p w14:paraId="57980C1D" w14:textId="387952D1" w:rsidR="00381746" w:rsidRDefault="0037387D" w:rsidP="00381746">
      <w:pPr>
        <w:spacing w:before="120" w:after="120"/>
        <w:rPr>
          <w:rFonts w:ascii="Verdana" w:hAnsi="Verdana" w:cs="Verdana"/>
          <w:sz w:val="16"/>
          <w:szCs w:val="16"/>
        </w:rPr>
      </w:pPr>
      <w:r w:rsidRPr="0037387D">
        <w:rPr>
          <w:rFonts w:ascii="Verdana" w:hAnsi="Verdana" w:cs="Verdana"/>
          <w:b/>
          <w:bCs/>
          <w:sz w:val="16"/>
          <w:szCs w:val="16"/>
        </w:rPr>
        <w:t>Normal user</w:t>
      </w:r>
      <w:r w:rsidR="00381746">
        <w:rPr>
          <w:rFonts w:ascii="Verdana" w:hAnsi="Verdana" w:cs="Verdana"/>
          <w:b/>
          <w:bCs/>
          <w:sz w:val="16"/>
          <w:szCs w:val="16"/>
        </w:rPr>
        <w:t xml:space="preserve">: </w:t>
      </w:r>
      <w:r w:rsidR="00381746" w:rsidRPr="00381746">
        <w:rPr>
          <w:rFonts w:ascii="Verdana" w:hAnsi="Verdana" w:cs="Verdana"/>
          <w:sz w:val="16"/>
          <w:szCs w:val="16"/>
        </w:rPr>
        <w:t>It is a user who was at the scene of the accident reporting and asking a paramedic to do first aid for him or another person. The user has the following characteristics:</w:t>
      </w:r>
    </w:p>
    <w:p w14:paraId="18FCD4BC" w14:textId="77777777" w:rsidR="00B14DB8" w:rsidRDefault="00B14DB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 xml:space="preserve">Signup: </w:t>
      </w:r>
    </w:p>
    <w:p w14:paraId="5AF270CA" w14:textId="77F053B5" w:rsidR="00B14DB8" w:rsidRDefault="00B14DB8" w:rsidP="00EB52F9">
      <w:pPr>
        <w:pStyle w:val="ListParagraph"/>
        <w:numPr>
          <w:ilvl w:val="1"/>
          <w:numId w:val="12"/>
        </w:numPr>
        <w:spacing w:before="120" w:after="120"/>
        <w:rPr>
          <w:rFonts w:ascii="Verdana" w:hAnsi="Verdana" w:cs="Verdana"/>
          <w:sz w:val="16"/>
          <w:szCs w:val="16"/>
        </w:rPr>
      </w:pPr>
      <w:r w:rsidRPr="00B14DB8">
        <w:rPr>
          <w:rFonts w:ascii="Verdana" w:hAnsi="Verdana" w:cs="Verdana"/>
          <w:sz w:val="16"/>
          <w:szCs w:val="16"/>
        </w:rPr>
        <w:t xml:space="preserve">The </w:t>
      </w:r>
      <w:r>
        <w:rPr>
          <w:rFonts w:ascii="Verdana" w:hAnsi="Verdana" w:cs="Verdana"/>
          <w:sz w:val="16"/>
          <w:szCs w:val="16"/>
        </w:rPr>
        <w:t>normal</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register his / her details to be able to call paramedics</w:t>
      </w:r>
      <w:r>
        <w:rPr>
          <w:rFonts w:ascii="Verdana" w:hAnsi="Verdana" w:cs="Verdana"/>
          <w:sz w:val="16"/>
          <w:szCs w:val="16"/>
        </w:rPr>
        <w:t>.</w:t>
      </w:r>
    </w:p>
    <w:p w14:paraId="29610816" w14:textId="6F67440B" w:rsidR="00B14DB8" w:rsidRDefault="00B14DB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Login:</w:t>
      </w:r>
    </w:p>
    <w:p w14:paraId="67AA5B3F" w14:textId="0DCEDEBE" w:rsidR="00B14DB8" w:rsidRDefault="00B14DB8" w:rsidP="00EB52F9">
      <w:pPr>
        <w:pStyle w:val="ListParagraph"/>
        <w:numPr>
          <w:ilvl w:val="1"/>
          <w:numId w:val="12"/>
        </w:numPr>
        <w:spacing w:before="120" w:after="120"/>
        <w:rPr>
          <w:rFonts w:ascii="Verdana" w:hAnsi="Verdana" w:cs="Verdana"/>
          <w:sz w:val="16"/>
          <w:szCs w:val="16"/>
        </w:rPr>
      </w:pPr>
      <w:r w:rsidRPr="00B14DB8">
        <w:rPr>
          <w:rFonts w:ascii="Verdana" w:hAnsi="Verdana" w:cs="Verdana"/>
          <w:sz w:val="16"/>
          <w:szCs w:val="16"/>
        </w:rPr>
        <w:lastRenderedPageBreak/>
        <w:t xml:space="preserve">The </w:t>
      </w:r>
      <w:r>
        <w:rPr>
          <w:rFonts w:ascii="Verdana" w:hAnsi="Verdana" w:cs="Verdana"/>
          <w:sz w:val="16"/>
          <w:szCs w:val="16"/>
        </w:rPr>
        <w:t>normal</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5443D738" w14:textId="5659CFDB" w:rsidR="00B14DB8" w:rsidRDefault="00B14DB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Ask for Monqez:</w:t>
      </w:r>
    </w:p>
    <w:p w14:paraId="4E87F8D9" w14:textId="16849985" w:rsidR="00B14DB8" w:rsidRDefault="00B14DB8" w:rsidP="00EB52F9">
      <w:pPr>
        <w:pStyle w:val="ListParagraph"/>
        <w:numPr>
          <w:ilvl w:val="1"/>
          <w:numId w:val="12"/>
        </w:numPr>
        <w:spacing w:before="120" w:after="120"/>
        <w:rPr>
          <w:rFonts w:ascii="Verdana" w:hAnsi="Verdana" w:cs="Verdana"/>
          <w:sz w:val="16"/>
          <w:szCs w:val="16"/>
        </w:rPr>
      </w:pPr>
      <w:r>
        <w:rPr>
          <w:rFonts w:ascii="Verdana" w:hAnsi="Verdana" w:cs="Verdana"/>
          <w:sz w:val="16"/>
          <w:szCs w:val="16"/>
        </w:rPr>
        <w:t>The normal user has the capability to ask for Monqez in case himself or others were involved in an accident or need quick medical care.</w:t>
      </w:r>
    </w:p>
    <w:p w14:paraId="10DB9CA8" w14:textId="77777777" w:rsidR="00375448" w:rsidRDefault="00B14DB8" w:rsidP="00EB52F9">
      <w:pPr>
        <w:pStyle w:val="ListParagraph"/>
        <w:numPr>
          <w:ilvl w:val="1"/>
          <w:numId w:val="12"/>
        </w:numPr>
        <w:spacing w:before="120" w:after="120"/>
        <w:rPr>
          <w:rFonts w:ascii="Verdana" w:hAnsi="Verdana" w:cs="Verdana"/>
          <w:sz w:val="16"/>
          <w:szCs w:val="16"/>
        </w:rPr>
      </w:pPr>
      <w:r>
        <w:rPr>
          <w:rFonts w:ascii="Verdana" w:hAnsi="Verdana" w:cs="Verdana"/>
          <w:sz w:val="16"/>
          <w:szCs w:val="16"/>
        </w:rPr>
        <w:t xml:space="preserve">The normal user can ask </w:t>
      </w:r>
      <w:r w:rsidR="00375448">
        <w:rPr>
          <w:rFonts w:ascii="Verdana" w:hAnsi="Verdana" w:cs="Verdana"/>
          <w:sz w:val="16"/>
          <w:szCs w:val="16"/>
        </w:rPr>
        <w:t xml:space="preserve">for either onsite or </w:t>
      </w:r>
      <w:proofErr w:type="gramStart"/>
      <w:r w:rsidR="00375448">
        <w:rPr>
          <w:rFonts w:ascii="Verdana" w:hAnsi="Verdana" w:cs="Verdana"/>
          <w:sz w:val="16"/>
          <w:szCs w:val="16"/>
        </w:rPr>
        <w:t>online(</w:t>
      </w:r>
      <w:proofErr w:type="gramEnd"/>
      <w:r w:rsidR="00375448">
        <w:rPr>
          <w:rFonts w:ascii="Verdana" w:hAnsi="Verdana" w:cs="Verdana"/>
          <w:sz w:val="16"/>
          <w:szCs w:val="16"/>
        </w:rPr>
        <w:t>video/voice) Monqez.</w:t>
      </w:r>
    </w:p>
    <w:p w14:paraId="010D7F5A" w14:textId="7E92A84E" w:rsidR="00375448" w:rsidRDefault="0037544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Display first aid instructions:</w:t>
      </w:r>
    </w:p>
    <w:p w14:paraId="5B4FC1FA" w14:textId="370F2675" w:rsidR="00375448" w:rsidRDefault="00375448" w:rsidP="00EB52F9">
      <w:pPr>
        <w:pStyle w:val="ListParagraph"/>
        <w:numPr>
          <w:ilvl w:val="1"/>
          <w:numId w:val="12"/>
        </w:numPr>
        <w:spacing w:before="120" w:after="120"/>
        <w:rPr>
          <w:rFonts w:ascii="Verdana" w:hAnsi="Verdana" w:cs="Verdana"/>
          <w:sz w:val="16"/>
          <w:szCs w:val="16"/>
        </w:rPr>
      </w:pPr>
      <w:r>
        <w:rPr>
          <w:rFonts w:ascii="Verdana" w:hAnsi="Verdana" w:cs="Verdana"/>
          <w:sz w:val="16"/>
          <w:szCs w:val="16"/>
        </w:rPr>
        <w:t>The normal user can display first aid instructions about many different types of injuries.</w:t>
      </w:r>
    </w:p>
    <w:p w14:paraId="7D9611F4" w14:textId="374DE712" w:rsidR="00955EF6" w:rsidRDefault="00375448" w:rsidP="00EB52F9">
      <w:pPr>
        <w:pStyle w:val="ListParagraph"/>
        <w:numPr>
          <w:ilvl w:val="0"/>
          <w:numId w:val="12"/>
        </w:numPr>
        <w:spacing w:before="120" w:after="120"/>
        <w:rPr>
          <w:rFonts w:ascii="Verdana" w:hAnsi="Verdana" w:cs="Verdana"/>
          <w:sz w:val="16"/>
          <w:szCs w:val="16"/>
        </w:rPr>
      </w:pPr>
      <w:r>
        <w:rPr>
          <w:rFonts w:ascii="Verdana" w:hAnsi="Verdana" w:cs="Verdana"/>
          <w:sz w:val="16"/>
          <w:szCs w:val="16"/>
        </w:rPr>
        <w:t>Rate the Monqez.</w:t>
      </w:r>
    </w:p>
    <w:p w14:paraId="42A66C97" w14:textId="3523FCB3" w:rsidR="00375448" w:rsidRPr="00375448" w:rsidRDefault="00375448" w:rsidP="00375448">
      <w:pPr>
        <w:spacing w:before="120" w:after="120"/>
        <w:rPr>
          <w:rFonts w:ascii="Verdana" w:hAnsi="Verdana" w:cs="Verdana"/>
          <w:sz w:val="16"/>
          <w:szCs w:val="16"/>
        </w:rPr>
      </w:pPr>
      <w:r>
        <w:rPr>
          <w:rFonts w:ascii="Verdana" w:hAnsi="Verdana" w:cs="Verdana"/>
          <w:b/>
          <w:bCs/>
          <w:sz w:val="16"/>
          <w:szCs w:val="16"/>
        </w:rPr>
        <w:t>Monqez</w:t>
      </w:r>
      <w:r w:rsidRPr="0037387D">
        <w:rPr>
          <w:rFonts w:ascii="Verdana" w:hAnsi="Verdana" w:cs="Verdana"/>
          <w:b/>
          <w:bCs/>
          <w:sz w:val="16"/>
          <w:szCs w:val="16"/>
        </w:rPr>
        <w:t xml:space="preserve"> user</w:t>
      </w:r>
      <w:r>
        <w:rPr>
          <w:rFonts w:ascii="Verdana" w:hAnsi="Verdana" w:cs="Verdana"/>
          <w:b/>
          <w:bCs/>
          <w:sz w:val="16"/>
          <w:szCs w:val="16"/>
        </w:rPr>
        <w:t xml:space="preserve">: </w:t>
      </w:r>
      <w:r w:rsidRPr="00375448">
        <w:rPr>
          <w:rFonts w:ascii="Verdana" w:hAnsi="Verdana" w:cs="Verdana"/>
          <w:sz w:val="16"/>
          <w:szCs w:val="16"/>
        </w:rPr>
        <w:t xml:space="preserve">He is a user who registers himself in </w:t>
      </w:r>
      <w:r>
        <w:rPr>
          <w:rFonts w:ascii="Verdana" w:hAnsi="Verdana" w:cs="Verdana"/>
          <w:sz w:val="16"/>
          <w:szCs w:val="16"/>
        </w:rPr>
        <w:t>our system</w:t>
      </w:r>
      <w:r w:rsidRPr="00375448">
        <w:rPr>
          <w:rFonts w:ascii="Verdana" w:hAnsi="Verdana" w:cs="Verdana"/>
          <w:sz w:val="16"/>
          <w:szCs w:val="16"/>
        </w:rPr>
        <w:t xml:space="preserve"> </w:t>
      </w:r>
      <w:r>
        <w:rPr>
          <w:rFonts w:ascii="Verdana" w:hAnsi="Verdana" w:cs="Verdana"/>
          <w:sz w:val="16"/>
          <w:szCs w:val="16"/>
        </w:rPr>
        <w:t>as a</w:t>
      </w:r>
      <w:r w:rsidRPr="00375448">
        <w:rPr>
          <w:rFonts w:ascii="Verdana" w:hAnsi="Verdana" w:cs="Verdana"/>
          <w:sz w:val="16"/>
          <w:szCs w:val="16"/>
        </w:rPr>
        <w:t xml:space="preserve"> rescuer</w:t>
      </w:r>
      <w:r>
        <w:rPr>
          <w:rFonts w:ascii="Verdana" w:hAnsi="Verdana" w:cs="Verdana"/>
          <w:sz w:val="16"/>
          <w:szCs w:val="16"/>
        </w:rPr>
        <w:t xml:space="preserve"> (Monqez)</w:t>
      </w:r>
      <w:r w:rsidRPr="00375448">
        <w:rPr>
          <w:rFonts w:ascii="Verdana" w:hAnsi="Verdana" w:cs="Verdana"/>
          <w:sz w:val="16"/>
          <w:szCs w:val="16"/>
        </w:rPr>
        <w:t xml:space="preserve">, and that is by attaching an accredited certificate </w:t>
      </w:r>
      <w:r>
        <w:rPr>
          <w:rFonts w:ascii="Verdana" w:hAnsi="Verdana" w:cs="Verdana"/>
          <w:sz w:val="16"/>
          <w:szCs w:val="16"/>
        </w:rPr>
        <w:t>of</w:t>
      </w:r>
      <w:r w:rsidRPr="00375448">
        <w:rPr>
          <w:rFonts w:ascii="Verdana" w:hAnsi="Verdana" w:cs="Verdana"/>
          <w:sz w:val="16"/>
          <w:szCs w:val="16"/>
        </w:rPr>
        <w:t xml:space="preserve"> the first aid training course he obtained from any accredited </w:t>
      </w:r>
      <w:r>
        <w:rPr>
          <w:rFonts w:ascii="Verdana" w:hAnsi="Verdana" w:cs="Verdana"/>
          <w:sz w:val="16"/>
          <w:szCs w:val="16"/>
        </w:rPr>
        <w:t xml:space="preserve">organization </w:t>
      </w:r>
      <w:r w:rsidRPr="00375448">
        <w:rPr>
          <w:rFonts w:ascii="Verdana" w:hAnsi="Verdana" w:cs="Verdana"/>
          <w:sz w:val="16"/>
          <w:szCs w:val="16"/>
        </w:rPr>
        <w:t xml:space="preserve">and </w:t>
      </w:r>
      <w:r>
        <w:rPr>
          <w:rFonts w:ascii="Verdana" w:hAnsi="Verdana" w:cs="Verdana"/>
          <w:sz w:val="16"/>
          <w:szCs w:val="16"/>
        </w:rPr>
        <w:t>then awaits</w:t>
      </w:r>
      <w:r w:rsidRPr="00375448">
        <w:rPr>
          <w:rFonts w:ascii="Verdana" w:hAnsi="Verdana" w:cs="Verdana"/>
          <w:sz w:val="16"/>
          <w:szCs w:val="16"/>
        </w:rPr>
        <w:t xml:space="preserve"> approval of his application to join the rescuers list until the certificate obtained is reviewed, and the rescuing user</w:t>
      </w:r>
      <w:r>
        <w:rPr>
          <w:rFonts w:ascii="Verdana" w:hAnsi="Verdana" w:cs="Verdana"/>
          <w:sz w:val="16"/>
          <w:szCs w:val="16"/>
        </w:rPr>
        <w:t xml:space="preserve"> (Monqez)</w:t>
      </w:r>
      <w:r w:rsidRPr="00375448">
        <w:rPr>
          <w:rFonts w:ascii="Verdana" w:hAnsi="Verdana" w:cs="Verdana"/>
          <w:sz w:val="16"/>
          <w:szCs w:val="16"/>
        </w:rPr>
        <w:t xml:space="preserve"> has the following characteristics:</w:t>
      </w:r>
    </w:p>
    <w:p w14:paraId="5A9FD7E3" w14:textId="77777777" w:rsidR="00375448" w:rsidRDefault="00375448"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 xml:space="preserve">Signup: </w:t>
      </w:r>
    </w:p>
    <w:p w14:paraId="412A109B" w14:textId="3D2EC37A" w:rsidR="00375448" w:rsidRDefault="00375448"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 xml:space="preserve">The Monqez user </w:t>
      </w:r>
      <w:r w:rsidR="0090248E">
        <w:t>can apply his information attached with his first aid certificate to the rescuers queue to be reviewed.</w:t>
      </w:r>
    </w:p>
    <w:p w14:paraId="05CBEECB" w14:textId="77777777" w:rsidR="00375448" w:rsidRDefault="00375448"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Login:</w:t>
      </w:r>
    </w:p>
    <w:p w14:paraId="7B94851C" w14:textId="63E0F981" w:rsidR="00375448" w:rsidRDefault="00375448" w:rsidP="00EB52F9">
      <w:pPr>
        <w:pStyle w:val="ListParagraph"/>
        <w:numPr>
          <w:ilvl w:val="1"/>
          <w:numId w:val="13"/>
        </w:numPr>
        <w:spacing w:before="120" w:after="120"/>
        <w:rPr>
          <w:rFonts w:ascii="Verdana" w:hAnsi="Verdana" w:cs="Verdana"/>
          <w:sz w:val="16"/>
          <w:szCs w:val="16"/>
        </w:rPr>
      </w:pPr>
      <w:r w:rsidRPr="00B14DB8">
        <w:rPr>
          <w:rFonts w:ascii="Verdana" w:hAnsi="Verdana" w:cs="Verdana"/>
          <w:sz w:val="16"/>
          <w:szCs w:val="16"/>
        </w:rPr>
        <w:t xml:space="preserve">The </w:t>
      </w:r>
      <w:r w:rsidR="0090248E">
        <w:rPr>
          <w:rFonts w:ascii="Verdana" w:hAnsi="Verdana" w:cs="Verdana"/>
          <w:sz w:val="16"/>
          <w:szCs w:val="16"/>
        </w:rPr>
        <w:t>Monqez</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013BC7AA" w14:textId="7D967884" w:rsidR="00955EF6" w:rsidRDefault="0090248E"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Select working time:</w:t>
      </w:r>
    </w:p>
    <w:p w14:paraId="109A5AD4" w14:textId="05D520B3" w:rsidR="0090248E" w:rsidRDefault="0090248E"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The Monqez user has the option to select the status when he will be available for work.</w:t>
      </w:r>
    </w:p>
    <w:p w14:paraId="39EB5CAF" w14:textId="491C266A" w:rsidR="0090248E" w:rsidRDefault="0090248E"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Accept requests:</w:t>
      </w:r>
    </w:p>
    <w:p w14:paraId="57FA93C9" w14:textId="43022964" w:rsidR="0090248E" w:rsidRDefault="0090248E"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 xml:space="preserve">The Monqez user can accept either onsite or </w:t>
      </w:r>
      <w:proofErr w:type="gramStart"/>
      <w:r>
        <w:rPr>
          <w:rFonts w:ascii="Verdana" w:hAnsi="Verdana" w:cs="Verdana"/>
          <w:sz w:val="16"/>
          <w:szCs w:val="16"/>
        </w:rPr>
        <w:t>online(</w:t>
      </w:r>
      <w:proofErr w:type="gramEnd"/>
      <w:r>
        <w:rPr>
          <w:rFonts w:ascii="Verdana" w:hAnsi="Verdana" w:cs="Verdana"/>
          <w:sz w:val="16"/>
          <w:szCs w:val="16"/>
        </w:rPr>
        <w:t>video/voice) requests.</w:t>
      </w:r>
    </w:p>
    <w:p w14:paraId="44FAABA8" w14:textId="035CCC2A" w:rsidR="0090248E" w:rsidRDefault="0090248E"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Request Description:</w:t>
      </w:r>
    </w:p>
    <w:p w14:paraId="1A111DF5" w14:textId="2339C53F" w:rsidR="0090248E" w:rsidRDefault="0090248E"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The Monqez user can display the description of the requests provided by the normal user who made the request.</w:t>
      </w:r>
    </w:p>
    <w:p w14:paraId="7A50D820" w14:textId="43D2C937" w:rsidR="0090248E" w:rsidRDefault="0090248E"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Make complaint:</w:t>
      </w:r>
    </w:p>
    <w:p w14:paraId="2BFC2589" w14:textId="44293D7C" w:rsidR="0090248E" w:rsidRDefault="0090248E"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 xml:space="preserve">The Monqez user can complain about any inappropriate events that happened while fulfilling a request. </w:t>
      </w:r>
    </w:p>
    <w:p w14:paraId="7D288899" w14:textId="77777777" w:rsidR="001177DC" w:rsidRPr="001177DC" w:rsidRDefault="001177DC" w:rsidP="001177DC">
      <w:pPr>
        <w:spacing w:before="120" w:after="120"/>
        <w:rPr>
          <w:rFonts w:ascii="Verdana" w:hAnsi="Verdana" w:cs="Verdana"/>
          <w:sz w:val="16"/>
          <w:szCs w:val="16"/>
        </w:rPr>
      </w:pPr>
    </w:p>
    <w:p w14:paraId="6186BA42" w14:textId="1A561B94" w:rsidR="001177DC" w:rsidRDefault="001177DC" w:rsidP="001177DC">
      <w:pPr>
        <w:spacing w:before="120" w:after="120"/>
        <w:rPr>
          <w:rFonts w:ascii="Verdana" w:hAnsi="Verdana" w:cs="Verdana"/>
          <w:sz w:val="16"/>
          <w:szCs w:val="16"/>
        </w:rPr>
      </w:pPr>
      <w:r>
        <w:rPr>
          <w:rFonts w:ascii="Verdana" w:hAnsi="Verdana" w:cs="Verdana"/>
          <w:b/>
          <w:bCs/>
          <w:sz w:val="16"/>
          <w:szCs w:val="16"/>
        </w:rPr>
        <w:t>Admin</w:t>
      </w:r>
      <w:r w:rsidRPr="0037387D">
        <w:rPr>
          <w:rFonts w:ascii="Verdana" w:hAnsi="Verdana" w:cs="Verdana"/>
          <w:b/>
          <w:bCs/>
          <w:sz w:val="16"/>
          <w:szCs w:val="16"/>
        </w:rPr>
        <w:t xml:space="preserve"> user</w:t>
      </w:r>
      <w:r>
        <w:rPr>
          <w:rFonts w:ascii="Verdana" w:hAnsi="Verdana" w:cs="Verdana"/>
          <w:b/>
          <w:bCs/>
          <w:sz w:val="16"/>
          <w:szCs w:val="16"/>
        </w:rPr>
        <w:t xml:space="preserve">: </w:t>
      </w:r>
      <w:r w:rsidRPr="001177DC">
        <w:rPr>
          <w:rFonts w:ascii="Verdana" w:hAnsi="Verdana" w:cs="Verdana"/>
          <w:sz w:val="16"/>
          <w:szCs w:val="16"/>
        </w:rPr>
        <w:t xml:space="preserve">The </w:t>
      </w:r>
      <w:r>
        <w:rPr>
          <w:rFonts w:ascii="Verdana" w:hAnsi="Verdana" w:cs="Verdana"/>
          <w:sz w:val="16"/>
          <w:szCs w:val="16"/>
        </w:rPr>
        <w:t>Admin</w:t>
      </w:r>
      <w:r w:rsidRPr="001177DC">
        <w:rPr>
          <w:rFonts w:ascii="Verdana" w:hAnsi="Verdana" w:cs="Verdana"/>
          <w:sz w:val="16"/>
          <w:szCs w:val="16"/>
        </w:rPr>
        <w:t xml:space="preserve"> user accepts or rejects requests to join the rescuers list based on the validity of the certificates that the rescuers attach when registering the account. The specialized user has the following characteristics:</w:t>
      </w:r>
    </w:p>
    <w:p w14:paraId="4C259D30" w14:textId="77777777"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Login:</w:t>
      </w:r>
    </w:p>
    <w:p w14:paraId="5A0C2416" w14:textId="1BD63000" w:rsidR="001177DC" w:rsidRDefault="001177DC" w:rsidP="00EB52F9">
      <w:pPr>
        <w:pStyle w:val="ListParagraph"/>
        <w:numPr>
          <w:ilvl w:val="1"/>
          <w:numId w:val="13"/>
        </w:numPr>
        <w:spacing w:before="120" w:after="120"/>
        <w:rPr>
          <w:rFonts w:ascii="Verdana" w:hAnsi="Verdana" w:cs="Verdana"/>
          <w:sz w:val="16"/>
          <w:szCs w:val="16"/>
        </w:rPr>
      </w:pPr>
      <w:r w:rsidRPr="00B14DB8">
        <w:rPr>
          <w:rFonts w:ascii="Verdana" w:hAnsi="Verdana" w:cs="Verdana"/>
          <w:sz w:val="16"/>
          <w:szCs w:val="16"/>
        </w:rPr>
        <w:t xml:space="preserve">The </w:t>
      </w:r>
      <w:r>
        <w:rPr>
          <w:rFonts w:ascii="Verdana" w:hAnsi="Verdana" w:cs="Verdana"/>
          <w:sz w:val="16"/>
          <w:szCs w:val="16"/>
        </w:rPr>
        <w:t>Admin</w:t>
      </w:r>
      <w:r w:rsidRPr="00B14DB8">
        <w:rPr>
          <w:rFonts w:ascii="Verdana" w:hAnsi="Verdana" w:cs="Verdana"/>
          <w:sz w:val="16"/>
          <w:szCs w:val="16"/>
        </w:rPr>
        <w:t xml:space="preserve"> user </w:t>
      </w:r>
      <w:r>
        <w:rPr>
          <w:rFonts w:ascii="Verdana" w:hAnsi="Verdana" w:cs="Verdana"/>
          <w:sz w:val="16"/>
          <w:szCs w:val="16"/>
        </w:rPr>
        <w:t>could</w:t>
      </w:r>
      <w:r w:rsidRPr="00B14DB8">
        <w:rPr>
          <w:rFonts w:ascii="Verdana" w:hAnsi="Verdana" w:cs="Verdana"/>
          <w:sz w:val="16"/>
          <w:szCs w:val="16"/>
        </w:rPr>
        <w:t xml:space="preserve"> </w:t>
      </w:r>
      <w:r>
        <w:rPr>
          <w:rFonts w:ascii="Verdana" w:hAnsi="Verdana" w:cs="Verdana"/>
          <w:sz w:val="16"/>
          <w:szCs w:val="16"/>
        </w:rPr>
        <w:t>login</w:t>
      </w:r>
      <w:r w:rsidRPr="00B14DB8">
        <w:rPr>
          <w:rFonts w:ascii="Verdana" w:hAnsi="Verdana" w:cs="Verdana"/>
          <w:sz w:val="16"/>
          <w:szCs w:val="16"/>
        </w:rPr>
        <w:t xml:space="preserve"> </w:t>
      </w:r>
      <w:r>
        <w:rPr>
          <w:rFonts w:ascii="Verdana" w:hAnsi="Verdana" w:cs="Verdana"/>
          <w:sz w:val="16"/>
          <w:szCs w:val="16"/>
        </w:rPr>
        <w:t>using his phone number or his email to be able to use the application functionalities.</w:t>
      </w:r>
    </w:p>
    <w:p w14:paraId="31B6E0B0" w14:textId="4F44BFB1"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View Monqez applications requests:</w:t>
      </w:r>
    </w:p>
    <w:p w14:paraId="1B7AD546" w14:textId="377AA7B3" w:rsidR="001177DC" w:rsidRDefault="001177DC"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Retrieve all the non-reviewed Monqez applications requests and displays them.</w:t>
      </w:r>
    </w:p>
    <w:p w14:paraId="77804608" w14:textId="5974790A"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Accept/decline Monqez application requests:</w:t>
      </w:r>
    </w:p>
    <w:p w14:paraId="6454501E" w14:textId="5C27413E" w:rsidR="001177DC" w:rsidRDefault="001177DC"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The admin user has the capability of accept or decline the Monqez application requests after reviewing the first aid certificate.</w:t>
      </w:r>
    </w:p>
    <w:p w14:paraId="68FEC448" w14:textId="329995E5"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View ratings and complaints:</w:t>
      </w:r>
    </w:p>
    <w:p w14:paraId="278975DB" w14:textId="77777777" w:rsidR="001177DC" w:rsidRDefault="001177DC" w:rsidP="00EB52F9">
      <w:pPr>
        <w:pStyle w:val="ListParagraph"/>
        <w:numPr>
          <w:ilvl w:val="1"/>
          <w:numId w:val="13"/>
        </w:numPr>
        <w:spacing w:before="120" w:after="120"/>
        <w:rPr>
          <w:rFonts w:ascii="Verdana" w:hAnsi="Verdana" w:cs="Verdana"/>
          <w:sz w:val="16"/>
          <w:szCs w:val="16"/>
        </w:rPr>
      </w:pPr>
      <w:r w:rsidRPr="001177DC">
        <w:rPr>
          <w:rFonts w:ascii="Verdana" w:hAnsi="Verdana" w:cs="Verdana"/>
          <w:sz w:val="16"/>
          <w:szCs w:val="16"/>
        </w:rPr>
        <w:t xml:space="preserve">The </w:t>
      </w:r>
      <w:r>
        <w:rPr>
          <w:rFonts w:ascii="Verdana" w:hAnsi="Verdana" w:cs="Verdana"/>
          <w:sz w:val="16"/>
          <w:szCs w:val="16"/>
        </w:rPr>
        <w:t xml:space="preserve">admin </w:t>
      </w:r>
      <w:r w:rsidRPr="001177DC">
        <w:rPr>
          <w:rFonts w:ascii="Verdana" w:hAnsi="Verdana" w:cs="Verdana"/>
          <w:sz w:val="16"/>
          <w:szCs w:val="16"/>
        </w:rPr>
        <w:t>user can review complaints and</w:t>
      </w:r>
      <w:r>
        <w:rPr>
          <w:rFonts w:ascii="Verdana" w:hAnsi="Verdana" w:cs="Verdana"/>
          <w:sz w:val="16"/>
          <w:szCs w:val="16"/>
        </w:rPr>
        <w:t xml:space="preserve"> ratings.</w:t>
      </w:r>
    </w:p>
    <w:p w14:paraId="7D3849B5" w14:textId="77777777" w:rsidR="001177DC" w:rsidRDefault="001177DC" w:rsidP="00EB52F9">
      <w:pPr>
        <w:pStyle w:val="ListParagraph"/>
        <w:numPr>
          <w:ilvl w:val="0"/>
          <w:numId w:val="13"/>
        </w:numPr>
        <w:spacing w:before="120" w:after="120"/>
        <w:rPr>
          <w:rFonts w:ascii="Verdana" w:hAnsi="Verdana" w:cs="Verdana"/>
          <w:sz w:val="16"/>
          <w:szCs w:val="16"/>
        </w:rPr>
      </w:pPr>
      <w:r>
        <w:rPr>
          <w:rFonts w:ascii="Verdana" w:hAnsi="Verdana" w:cs="Verdana"/>
          <w:sz w:val="16"/>
          <w:szCs w:val="16"/>
        </w:rPr>
        <w:t>Block users:</w:t>
      </w:r>
    </w:p>
    <w:p w14:paraId="49182E22" w14:textId="7B935F52" w:rsidR="001177DC" w:rsidRPr="001177DC" w:rsidRDefault="001177DC" w:rsidP="00EB52F9">
      <w:pPr>
        <w:pStyle w:val="ListParagraph"/>
        <w:numPr>
          <w:ilvl w:val="1"/>
          <w:numId w:val="13"/>
        </w:numPr>
        <w:spacing w:before="120" w:after="120"/>
        <w:rPr>
          <w:rFonts w:ascii="Verdana" w:hAnsi="Verdana" w:cs="Verdana"/>
          <w:sz w:val="16"/>
          <w:szCs w:val="16"/>
        </w:rPr>
      </w:pPr>
      <w:r>
        <w:rPr>
          <w:rFonts w:ascii="Verdana" w:hAnsi="Verdana" w:cs="Verdana"/>
          <w:sz w:val="16"/>
          <w:szCs w:val="16"/>
        </w:rPr>
        <w:t>T</w:t>
      </w:r>
      <w:r w:rsidRPr="001177DC">
        <w:rPr>
          <w:rFonts w:ascii="Verdana" w:hAnsi="Verdana" w:cs="Verdana"/>
          <w:sz w:val="16"/>
          <w:szCs w:val="16"/>
        </w:rPr>
        <w:t xml:space="preserve">he </w:t>
      </w:r>
      <w:r>
        <w:rPr>
          <w:rFonts w:ascii="Verdana" w:hAnsi="Verdana" w:cs="Verdana"/>
          <w:sz w:val="16"/>
          <w:szCs w:val="16"/>
        </w:rPr>
        <w:t>admin</w:t>
      </w:r>
      <w:r w:rsidRPr="001177DC">
        <w:rPr>
          <w:rFonts w:ascii="Verdana" w:hAnsi="Verdana" w:cs="Verdana"/>
          <w:sz w:val="16"/>
          <w:szCs w:val="16"/>
        </w:rPr>
        <w:t xml:space="preserve"> user </w:t>
      </w:r>
      <w:r>
        <w:rPr>
          <w:rFonts w:ascii="Verdana" w:hAnsi="Verdana" w:cs="Verdana"/>
          <w:sz w:val="16"/>
          <w:szCs w:val="16"/>
        </w:rPr>
        <w:t>has the capability to</w:t>
      </w:r>
      <w:r w:rsidRPr="001177DC">
        <w:rPr>
          <w:rFonts w:ascii="Verdana" w:hAnsi="Verdana" w:cs="Verdana"/>
          <w:sz w:val="16"/>
          <w:szCs w:val="16"/>
        </w:rPr>
        <w:t xml:space="preserve"> block </w:t>
      </w:r>
      <w:r>
        <w:rPr>
          <w:rFonts w:ascii="Verdana" w:hAnsi="Verdana" w:cs="Verdana"/>
          <w:sz w:val="16"/>
          <w:szCs w:val="16"/>
        </w:rPr>
        <w:t xml:space="preserve">any </w:t>
      </w:r>
      <w:r w:rsidRPr="001177DC">
        <w:rPr>
          <w:rFonts w:ascii="Verdana" w:hAnsi="Verdana" w:cs="Verdana"/>
          <w:sz w:val="16"/>
          <w:szCs w:val="16"/>
        </w:rPr>
        <w:t>user if there are many</w:t>
      </w:r>
      <w:r w:rsidR="006B5FFA">
        <w:rPr>
          <w:rFonts w:ascii="Verdana" w:hAnsi="Verdana" w:cs="Verdana"/>
          <w:sz w:val="16"/>
          <w:szCs w:val="16"/>
        </w:rPr>
        <w:t xml:space="preserve"> valid</w:t>
      </w:r>
      <w:r w:rsidRPr="001177DC">
        <w:rPr>
          <w:rFonts w:ascii="Verdana" w:hAnsi="Verdana" w:cs="Verdana"/>
          <w:sz w:val="16"/>
          <w:szCs w:val="16"/>
        </w:rPr>
        <w:t xml:space="preserve"> complaints against him.</w:t>
      </w:r>
    </w:p>
    <w:p w14:paraId="6D676859" w14:textId="095C9121" w:rsidR="00955EF6" w:rsidRDefault="00955EF6" w:rsidP="000E4D3F">
      <w:pPr>
        <w:spacing w:before="120" w:after="120"/>
        <w:rPr>
          <w:rFonts w:ascii="Verdana" w:hAnsi="Verdana" w:cs="Verdana"/>
          <w:color w:val="0000FF"/>
          <w:sz w:val="16"/>
          <w:szCs w:val="16"/>
        </w:rPr>
      </w:pPr>
    </w:p>
    <w:p w14:paraId="331B02E3" w14:textId="77777777" w:rsidR="00955EF6" w:rsidRDefault="00955EF6" w:rsidP="000E4D3F">
      <w:pPr>
        <w:spacing w:before="120" w:after="120"/>
        <w:jc w:val="center"/>
        <w:rPr>
          <w:rFonts w:ascii="Verdana" w:hAnsi="Verdana" w:cs="Verdana"/>
          <w:color w:val="0000FF"/>
          <w:sz w:val="16"/>
          <w:szCs w:val="16"/>
        </w:rPr>
      </w:pPr>
    </w:p>
    <w:p w14:paraId="2E4A9AB4" w14:textId="77777777" w:rsidR="00955EF6" w:rsidRDefault="00955EF6" w:rsidP="000E4D3F">
      <w:pPr>
        <w:spacing w:before="120" w:after="120"/>
        <w:jc w:val="center"/>
        <w:rPr>
          <w:rFonts w:ascii="Verdana" w:hAnsi="Verdana" w:cs="Verdana"/>
          <w:color w:val="0000FF"/>
          <w:sz w:val="16"/>
          <w:szCs w:val="16"/>
        </w:rPr>
      </w:pPr>
    </w:p>
    <w:p w14:paraId="7F1DB5DE" w14:textId="77777777" w:rsidR="00955EF6" w:rsidRDefault="00955EF6" w:rsidP="000E4D3F">
      <w:pPr>
        <w:spacing w:before="120" w:after="120"/>
        <w:jc w:val="center"/>
        <w:rPr>
          <w:rFonts w:ascii="Verdana" w:hAnsi="Verdana" w:cs="Verdana"/>
          <w:color w:val="0000FF"/>
          <w:sz w:val="16"/>
          <w:szCs w:val="16"/>
        </w:rPr>
      </w:pPr>
    </w:p>
    <w:p w14:paraId="31D6F49E" w14:textId="77777777" w:rsidR="00955EF6" w:rsidRDefault="00955EF6" w:rsidP="000E4D3F">
      <w:pPr>
        <w:spacing w:before="120" w:after="120"/>
        <w:jc w:val="center"/>
        <w:rPr>
          <w:rFonts w:ascii="Verdana" w:hAnsi="Verdana" w:cs="Verdana"/>
          <w:color w:val="0000FF"/>
          <w:sz w:val="16"/>
          <w:szCs w:val="16"/>
        </w:rPr>
      </w:pPr>
    </w:p>
    <w:p w14:paraId="435FD40E" w14:textId="08C25A54" w:rsidR="00C6044F" w:rsidRPr="003D05E3" w:rsidRDefault="00955EF6" w:rsidP="003D05E3">
      <w:pPr>
        <w:pStyle w:val="Heading1"/>
      </w:pPr>
      <w:bookmarkStart w:id="17" w:name="_Toc57053427"/>
      <w:r w:rsidRPr="00955EF6">
        <w:lastRenderedPageBreak/>
        <w:t xml:space="preserve">Section III: </w:t>
      </w:r>
      <w:r w:rsidR="00A750F1">
        <w:t xml:space="preserve">System </w:t>
      </w:r>
      <w:r w:rsidRPr="00955EF6">
        <w:t>RE</w:t>
      </w:r>
      <w:r>
        <w:t>Q</w:t>
      </w:r>
      <w:r w:rsidRPr="00955EF6">
        <w:t>UIREMENTS</w:t>
      </w:r>
      <w:bookmarkEnd w:id="17"/>
    </w:p>
    <w:p w14:paraId="4E57041D" w14:textId="77777777" w:rsidR="001D07C0" w:rsidRDefault="005044F4" w:rsidP="005044F4">
      <w:r>
        <w:br w:type="page"/>
      </w:r>
    </w:p>
    <w:p w14:paraId="7B459D01" w14:textId="77777777" w:rsidR="006B7E58" w:rsidRDefault="00040B02" w:rsidP="000E4D3F">
      <w:pPr>
        <w:pStyle w:val="Heading2"/>
      </w:pPr>
      <w:bookmarkStart w:id="18" w:name="_Toc57053428"/>
      <w:r>
        <w:lastRenderedPageBreak/>
        <w:t>1</w:t>
      </w:r>
      <w:r w:rsidR="006B7E58">
        <w:tab/>
        <w:t>Functional Requirements</w:t>
      </w:r>
      <w:bookmarkEnd w:id="18"/>
    </w:p>
    <w:p w14:paraId="38A532B7" w14:textId="77777777" w:rsidR="006B7E58" w:rsidRDefault="00040B02" w:rsidP="00286062">
      <w:pPr>
        <w:pStyle w:val="Heading3"/>
      </w:pPr>
      <w:bookmarkStart w:id="19" w:name="_Toc57053429"/>
      <w:r>
        <w:t>1</w:t>
      </w:r>
      <w:r w:rsidR="006B7E58">
        <w:t>.1</w:t>
      </w:r>
      <w:r w:rsidR="006B7E58">
        <w:tab/>
      </w:r>
      <w:r w:rsidR="00286062">
        <w:t>Overall</w:t>
      </w:r>
      <w:r w:rsidR="006B7E58">
        <w:t xml:space="preserve"> Processes</w:t>
      </w:r>
      <w:bookmarkEnd w:id="19"/>
    </w:p>
    <w:p w14:paraId="349759FE"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 xml:space="preserve">If the system as a whole automates a process </w:t>
      </w:r>
      <w:r w:rsidR="00EC7E0A">
        <w:rPr>
          <w:rFonts w:ascii="Verdana" w:hAnsi="Verdana" w:cs="Verdana"/>
          <w:color w:val="0000FF"/>
          <w:sz w:val="16"/>
          <w:szCs w:val="16"/>
        </w:rPr>
        <w:t>end to end</w:t>
      </w:r>
      <w:r w:rsidR="00A36557">
        <w:rPr>
          <w:rFonts w:ascii="Verdana" w:hAnsi="Verdana" w:cs="Verdana"/>
          <w:color w:val="0000FF"/>
          <w:sz w:val="16"/>
          <w:szCs w:val="16"/>
        </w:rPr>
        <w:t xml:space="preserve"> </w:t>
      </w:r>
      <w:r>
        <w:rPr>
          <w:rFonts w:ascii="Verdana" w:hAnsi="Verdana" w:cs="Verdana"/>
          <w:color w:val="0000FF"/>
          <w:sz w:val="16"/>
          <w:szCs w:val="16"/>
        </w:rPr>
        <w:t xml:space="preserve">(such as a workflow process), draw diagram(s) that shows the major cycle here. Keep this section for the high level processes that belong to the system as a whole. Any sub processes or other processes that pertain to a specific component of the system should be put inside the component’s section below. </w:t>
      </w:r>
    </w:p>
    <w:p w14:paraId="2D643200" w14:textId="77777777" w:rsidR="006B7E58" w:rsidRDefault="006B7E58" w:rsidP="000E4D3F">
      <w:pPr>
        <w:spacing w:before="120" w:after="120"/>
      </w:pPr>
    </w:p>
    <w:p w14:paraId="77DF03D6" w14:textId="70AFA124" w:rsidR="006B7E58" w:rsidRDefault="00040B02" w:rsidP="005927F5">
      <w:pPr>
        <w:pStyle w:val="Heading3"/>
      </w:pPr>
      <w:bookmarkStart w:id="20" w:name="_Toc57053430"/>
      <w:r>
        <w:t>1</w:t>
      </w:r>
      <w:r w:rsidR="006B7E58">
        <w:t>.2</w:t>
      </w:r>
      <w:r w:rsidR="006B7E58">
        <w:tab/>
      </w:r>
      <w:bookmarkEnd w:id="20"/>
      <w:r w:rsidR="005927F5">
        <w:t>Use Case Tables</w:t>
      </w:r>
    </w:p>
    <w:p w14:paraId="0C6302F3" w14:textId="77777777" w:rsidR="005927F5" w:rsidRDefault="005927F5">
      <w:pPr>
        <w:spacing w:before="0" w:after="0" w:line="240" w:lineRule="auto"/>
        <w:rPr>
          <w:rFonts w:ascii="Verdana" w:hAnsi="Verdana" w:cs="Verdana"/>
          <w:color w:val="0000FF"/>
          <w:sz w:val="16"/>
          <w:szCs w:val="16"/>
        </w:rPr>
      </w:pPr>
    </w:p>
    <w:p w14:paraId="657A8AFE" w14:textId="77777777" w:rsidR="005927F5" w:rsidRDefault="005927F5">
      <w:pPr>
        <w:spacing w:before="0" w:after="0" w:line="240" w:lineRule="auto"/>
        <w:rPr>
          <w:rFonts w:ascii="Verdana" w:hAnsi="Verdana" w:cs="Verdana"/>
          <w:color w:val="0000FF"/>
          <w:sz w:val="16"/>
          <w:szCs w:val="16"/>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5793D92B" w14:textId="77777777" w:rsidTr="00FD5086">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29331D93"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29024813" w14:textId="77777777" w:rsidR="005927F5" w:rsidRPr="00C36E6F" w:rsidRDefault="005927F5" w:rsidP="00FD5086">
            <w:pPr>
              <w:pStyle w:val="Header"/>
              <w:rPr>
                <w:rFonts w:asciiTheme="majorBidi" w:hAnsiTheme="majorBidi" w:cstheme="majorBidi"/>
              </w:rPr>
            </w:pPr>
            <w:r w:rsidRPr="00C36E6F">
              <w:rPr>
                <w:rFonts w:asciiTheme="majorBidi" w:hAnsiTheme="majorBidi" w:cstheme="majorBidi"/>
              </w:rPr>
              <w:t>1</w:t>
            </w:r>
          </w:p>
        </w:tc>
      </w:tr>
      <w:tr w:rsidR="005927F5" w:rsidRPr="00C36E6F" w14:paraId="7C4C5D0D" w14:textId="77777777" w:rsidTr="00FD5086">
        <w:trPr>
          <w:trHeight w:val="7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DFF1F69"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1F64E25A" w14:textId="77777777" w:rsidR="005927F5" w:rsidRPr="00C36E6F" w:rsidRDefault="005927F5" w:rsidP="00FD5086">
            <w:pPr>
              <w:rPr>
                <w:rFonts w:asciiTheme="majorBidi" w:hAnsiTheme="majorBidi" w:cstheme="majorBidi"/>
              </w:rPr>
            </w:pPr>
            <w:r w:rsidRPr="00C36E6F">
              <w:rPr>
                <w:rFonts w:asciiTheme="majorBidi" w:hAnsiTheme="majorBidi" w:cstheme="majorBidi"/>
              </w:rPr>
              <w:t>Sign up</w:t>
            </w:r>
          </w:p>
        </w:tc>
      </w:tr>
      <w:tr w:rsidR="005927F5" w:rsidRPr="00C36E6F" w14:paraId="4F05C14C" w14:textId="77777777" w:rsidTr="00FD5086">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89AAB12"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00A18206" w14:textId="77777777" w:rsidR="005927F5" w:rsidRPr="00C36E6F" w:rsidRDefault="005927F5" w:rsidP="00FD5086">
            <w:pPr>
              <w:rPr>
                <w:rFonts w:asciiTheme="majorBidi" w:hAnsiTheme="majorBidi" w:cstheme="majorBidi"/>
              </w:rPr>
            </w:pPr>
            <w:r>
              <w:rPr>
                <w:rFonts w:asciiTheme="majorBidi" w:hAnsiTheme="majorBidi" w:cstheme="majorBidi"/>
              </w:rPr>
              <w:t>Us</w:t>
            </w:r>
            <w:r w:rsidRPr="00C36E6F">
              <w:rPr>
                <w:rFonts w:asciiTheme="majorBidi" w:hAnsiTheme="majorBidi" w:cstheme="majorBidi"/>
              </w:rPr>
              <w:t xml:space="preserve">er creates a new account in the system. </w:t>
            </w:r>
          </w:p>
        </w:tc>
      </w:tr>
      <w:tr w:rsidR="005927F5" w:rsidRPr="00C36E6F" w14:paraId="1BCCA86B" w14:textId="77777777" w:rsidTr="00FD5086">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AD56564"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579F7808" w14:textId="77777777" w:rsidR="005927F5" w:rsidRPr="00C36E6F" w:rsidRDefault="005927F5" w:rsidP="00FD5086">
            <w:pPr>
              <w:rPr>
                <w:rFonts w:asciiTheme="majorBidi" w:hAnsiTheme="majorBidi" w:cstheme="majorBidi"/>
              </w:rPr>
            </w:pPr>
            <w:r w:rsidRPr="00C36E6F">
              <w:rPr>
                <w:rFonts w:asciiTheme="majorBidi" w:hAnsiTheme="majorBidi" w:cstheme="majorBidi"/>
              </w:rPr>
              <w:t xml:space="preserve">Normal </w:t>
            </w:r>
            <w:r>
              <w:rPr>
                <w:rFonts w:asciiTheme="majorBidi" w:hAnsiTheme="majorBidi" w:cstheme="majorBidi"/>
              </w:rPr>
              <w:t>u</w:t>
            </w:r>
            <w:r w:rsidRPr="00C36E6F">
              <w:rPr>
                <w:rFonts w:asciiTheme="majorBidi" w:hAnsiTheme="majorBidi" w:cstheme="majorBidi"/>
              </w:rPr>
              <w:t xml:space="preserve">ser, Helper (Monqez) </w:t>
            </w:r>
          </w:p>
        </w:tc>
      </w:tr>
      <w:tr w:rsidR="005927F5" w:rsidRPr="00C36E6F" w14:paraId="20EA0545" w14:textId="77777777" w:rsidTr="00FD5086">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565DEB9"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001E2E7C" w14:textId="77777777" w:rsidR="005927F5" w:rsidRPr="00C36E6F" w:rsidRDefault="005927F5" w:rsidP="00FD5086">
            <w:pPr>
              <w:rPr>
                <w:rFonts w:asciiTheme="majorBidi" w:hAnsiTheme="majorBidi" w:cstheme="majorBidi"/>
              </w:rPr>
            </w:pPr>
            <w:r w:rsidRPr="00C36E6F">
              <w:rPr>
                <w:rFonts w:asciiTheme="majorBidi" w:hAnsiTheme="majorBidi" w:cstheme="majorBidi"/>
              </w:rPr>
              <w:t>No account</w:t>
            </w:r>
            <w:r>
              <w:rPr>
                <w:rFonts w:asciiTheme="majorBidi" w:hAnsiTheme="majorBidi" w:cstheme="majorBidi"/>
              </w:rPr>
              <w:t xml:space="preserve"> exists</w:t>
            </w:r>
            <w:r w:rsidRPr="00C36E6F">
              <w:rPr>
                <w:rFonts w:asciiTheme="majorBidi" w:hAnsiTheme="majorBidi" w:cstheme="majorBidi"/>
              </w:rPr>
              <w:t xml:space="preserve"> for the user in the database</w:t>
            </w:r>
            <w:r>
              <w:rPr>
                <w:rFonts w:asciiTheme="majorBidi" w:hAnsiTheme="majorBidi" w:cstheme="majorBidi"/>
              </w:rPr>
              <w:t>.</w:t>
            </w:r>
          </w:p>
        </w:tc>
      </w:tr>
      <w:tr w:rsidR="005927F5" w:rsidRPr="00C36E6F" w14:paraId="0505FDA4" w14:textId="77777777" w:rsidTr="00FD5086">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D8E0B7"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37319AA2" w14:textId="77777777" w:rsidR="005927F5" w:rsidRPr="00C36E6F" w:rsidRDefault="005927F5" w:rsidP="00FD5086">
            <w:pPr>
              <w:rPr>
                <w:rFonts w:asciiTheme="majorBidi" w:hAnsiTheme="majorBidi" w:cstheme="majorBidi"/>
              </w:rPr>
            </w:pPr>
            <w:r>
              <w:rPr>
                <w:rFonts w:asciiTheme="majorBidi" w:hAnsiTheme="majorBidi" w:cstheme="majorBidi"/>
              </w:rPr>
              <w:t>A n</w:t>
            </w:r>
            <w:r w:rsidRPr="00C36E6F">
              <w:rPr>
                <w:rFonts w:asciiTheme="majorBidi" w:hAnsiTheme="majorBidi" w:cstheme="majorBidi"/>
              </w:rPr>
              <w:t xml:space="preserve">ew account </w:t>
            </w:r>
            <w:r>
              <w:rPr>
                <w:rFonts w:asciiTheme="majorBidi" w:hAnsiTheme="majorBidi" w:cstheme="majorBidi"/>
              </w:rPr>
              <w:t xml:space="preserve">is </w:t>
            </w:r>
            <w:r w:rsidRPr="00C36E6F">
              <w:rPr>
                <w:rFonts w:asciiTheme="majorBidi" w:hAnsiTheme="majorBidi" w:cstheme="majorBidi"/>
              </w:rPr>
              <w:t xml:space="preserve">added to </w:t>
            </w:r>
            <w:r>
              <w:rPr>
                <w:rFonts w:asciiTheme="majorBidi" w:hAnsiTheme="majorBidi" w:cstheme="majorBidi"/>
              </w:rPr>
              <w:t xml:space="preserve">the </w:t>
            </w:r>
            <w:r w:rsidRPr="00C36E6F">
              <w:rPr>
                <w:rFonts w:asciiTheme="majorBidi" w:hAnsiTheme="majorBidi" w:cstheme="majorBidi"/>
              </w:rPr>
              <w:t>database with the user information.</w:t>
            </w:r>
          </w:p>
        </w:tc>
      </w:tr>
      <w:tr w:rsidR="005927F5" w:rsidRPr="00C36E6F" w14:paraId="40C8C021" w14:textId="77777777" w:rsidTr="00FD5086">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1E02650"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1F2AAB93" w14:textId="77777777" w:rsidR="005927F5" w:rsidRPr="00C36E6F" w:rsidRDefault="005927F5" w:rsidP="00EB52F9">
            <w:pPr>
              <w:pStyle w:val="ListParagraph"/>
              <w:numPr>
                <w:ilvl w:val="0"/>
                <w:numId w:val="14"/>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signup page.</w:t>
            </w:r>
          </w:p>
          <w:p w14:paraId="4304D814" w14:textId="77777777" w:rsidR="005927F5" w:rsidRPr="00C36E6F" w:rsidRDefault="005927F5" w:rsidP="00EB52F9">
            <w:pPr>
              <w:pStyle w:val="ListParagraph"/>
              <w:numPr>
                <w:ilvl w:val="0"/>
                <w:numId w:val="14"/>
              </w:numPr>
              <w:tabs>
                <w:tab w:val="left" w:pos="1140"/>
              </w:tabs>
              <w:spacing w:before="0" w:after="0" w:line="240" w:lineRule="auto"/>
              <w:rPr>
                <w:rFonts w:asciiTheme="majorBidi" w:hAnsiTheme="majorBidi" w:cstheme="majorBidi"/>
              </w:rPr>
            </w:pPr>
            <w:r w:rsidRPr="00C36E6F">
              <w:rPr>
                <w:rFonts w:asciiTheme="majorBidi" w:hAnsiTheme="majorBidi" w:cstheme="majorBidi"/>
              </w:rPr>
              <w:t>User enters the credentials (email and password).</w:t>
            </w:r>
          </w:p>
          <w:p w14:paraId="2BE26184" w14:textId="77777777" w:rsidR="005927F5" w:rsidRPr="00C36E6F" w:rsidRDefault="005927F5" w:rsidP="00EB52F9">
            <w:pPr>
              <w:pStyle w:val="ListParagraph"/>
              <w:numPr>
                <w:ilvl w:val="0"/>
                <w:numId w:val="14"/>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stores the credentials.</w:t>
            </w:r>
          </w:p>
          <w:p w14:paraId="26C3CE29" w14:textId="77777777" w:rsidR="005927F5" w:rsidRPr="00C36E6F" w:rsidRDefault="005927F5" w:rsidP="00EB52F9">
            <w:pPr>
              <w:pStyle w:val="ListParagraph"/>
              <w:numPr>
                <w:ilvl w:val="0"/>
                <w:numId w:val="14"/>
              </w:numPr>
              <w:tabs>
                <w:tab w:val="left" w:pos="1140"/>
              </w:tabs>
              <w:spacing w:before="0" w:after="0" w:line="240" w:lineRule="auto"/>
              <w:rPr>
                <w:rFonts w:asciiTheme="majorBidi" w:hAnsiTheme="majorBidi" w:cstheme="majorBidi"/>
              </w:rPr>
            </w:pPr>
            <w:r w:rsidRPr="00C36E6F">
              <w:rPr>
                <w:rFonts w:asciiTheme="majorBidi" w:hAnsiTheme="majorBidi" w:cstheme="majorBidi"/>
              </w:rPr>
              <w:t xml:space="preserve">System redirects the user to </w:t>
            </w:r>
            <w:r>
              <w:rPr>
                <w:rFonts w:asciiTheme="majorBidi" w:hAnsiTheme="majorBidi" w:cstheme="majorBidi"/>
              </w:rPr>
              <w:t xml:space="preserve">the “Add </w:t>
            </w:r>
            <w:r w:rsidRPr="00C36E6F">
              <w:rPr>
                <w:rFonts w:asciiTheme="majorBidi" w:hAnsiTheme="majorBidi" w:cstheme="majorBidi"/>
              </w:rPr>
              <w:t>Additional Information</w:t>
            </w:r>
            <w:r>
              <w:rPr>
                <w:rFonts w:asciiTheme="majorBidi" w:hAnsiTheme="majorBidi" w:cstheme="majorBidi"/>
              </w:rPr>
              <w:t>”</w:t>
            </w:r>
            <w:r w:rsidRPr="00C36E6F">
              <w:rPr>
                <w:rFonts w:asciiTheme="majorBidi" w:hAnsiTheme="majorBidi" w:cstheme="majorBidi"/>
              </w:rPr>
              <w:t xml:space="preserve"> </w:t>
            </w:r>
            <w:r>
              <w:rPr>
                <w:rFonts w:asciiTheme="majorBidi" w:hAnsiTheme="majorBidi" w:cstheme="majorBidi"/>
              </w:rPr>
              <w:t>p</w:t>
            </w:r>
            <w:r w:rsidRPr="00C36E6F">
              <w:rPr>
                <w:rFonts w:asciiTheme="majorBidi" w:hAnsiTheme="majorBidi" w:cstheme="majorBidi"/>
              </w:rPr>
              <w:t>age.</w:t>
            </w:r>
          </w:p>
        </w:tc>
      </w:tr>
      <w:tr w:rsidR="005927F5" w:rsidRPr="00C36E6F" w14:paraId="48A00573" w14:textId="77777777" w:rsidTr="00FD5086">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707F8588"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 xml:space="preserve">Exception </w:t>
            </w:r>
            <w:r>
              <w:rPr>
                <w:rFonts w:asciiTheme="majorBidi" w:hAnsiTheme="majorBidi" w:cstheme="majorBidi"/>
                <w:b w:val="0"/>
                <w:bCs w:val="0"/>
              </w:rPr>
              <w:t>Flow</w:t>
            </w:r>
            <w:r w:rsidRPr="00C36E6F">
              <w:rPr>
                <w:rFonts w:asciiTheme="majorBidi" w:hAnsiTheme="majorBidi" w:cstheme="majorBidi"/>
                <w:b w:val="0"/>
                <w:bCs w:val="0"/>
              </w:rPr>
              <w:t>:</w:t>
            </w:r>
          </w:p>
        </w:tc>
        <w:tc>
          <w:tcPr>
            <w:cnfStyle w:val="000010000000" w:firstRow="0" w:lastRow="0" w:firstColumn="0" w:lastColumn="0" w:oddVBand="1" w:evenVBand="0" w:oddHBand="0" w:evenHBand="0" w:firstRowFirstColumn="0" w:firstRowLastColumn="0" w:lastRowFirstColumn="0" w:lastRowLastColumn="0"/>
            <w:tcW w:w="7455" w:type="dxa"/>
          </w:tcPr>
          <w:p w14:paraId="6732A08C" w14:textId="77777777" w:rsidR="005927F5" w:rsidRPr="00C36E6F" w:rsidRDefault="005927F5" w:rsidP="00EB52F9">
            <w:pPr>
              <w:pStyle w:val="ListParagraph"/>
              <w:numPr>
                <w:ilvl w:val="0"/>
                <w:numId w:val="15"/>
              </w:numPr>
              <w:spacing w:before="0" w:after="0" w:line="240" w:lineRule="auto"/>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 xml:space="preserve">an </w:t>
            </w:r>
            <w:r w:rsidRPr="00C36E6F">
              <w:rPr>
                <w:rFonts w:asciiTheme="majorBidi" w:hAnsiTheme="majorBidi" w:cstheme="majorBidi"/>
              </w:rPr>
              <w:t>error message.</w:t>
            </w:r>
          </w:p>
          <w:p w14:paraId="1C461BAA" w14:textId="77777777" w:rsidR="005927F5" w:rsidRPr="00C36E6F" w:rsidRDefault="005927F5" w:rsidP="00EB52F9">
            <w:pPr>
              <w:pStyle w:val="ListParagraph"/>
              <w:numPr>
                <w:ilvl w:val="0"/>
                <w:numId w:val="15"/>
              </w:numPr>
              <w:spacing w:before="0" w:after="0" w:line="240" w:lineRule="auto"/>
              <w:rPr>
                <w:rFonts w:asciiTheme="majorBidi" w:hAnsiTheme="majorBidi" w:cstheme="majorBidi"/>
              </w:rPr>
            </w:pPr>
            <w:r w:rsidRPr="00C36E6F">
              <w:rPr>
                <w:rFonts w:asciiTheme="majorBidi" w:hAnsiTheme="majorBidi" w:cstheme="majorBidi"/>
              </w:rPr>
              <w:t>System displays the signup page.</w:t>
            </w:r>
          </w:p>
        </w:tc>
      </w:tr>
    </w:tbl>
    <w:p w14:paraId="3DFDEB90"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3E34DA12" w14:textId="77777777" w:rsidTr="00FD5086">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5142C489"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097A91B7" w14:textId="77777777" w:rsidR="005927F5" w:rsidRPr="00C36E6F" w:rsidRDefault="005927F5" w:rsidP="00FD5086">
            <w:pPr>
              <w:pStyle w:val="Header"/>
              <w:rPr>
                <w:rFonts w:asciiTheme="majorBidi" w:hAnsiTheme="majorBidi" w:cstheme="majorBidi"/>
              </w:rPr>
            </w:pPr>
            <w:r w:rsidRPr="00C36E6F">
              <w:rPr>
                <w:rFonts w:asciiTheme="majorBidi" w:hAnsiTheme="majorBidi" w:cstheme="majorBidi"/>
              </w:rPr>
              <w:t>2</w:t>
            </w:r>
          </w:p>
        </w:tc>
      </w:tr>
      <w:tr w:rsidR="005927F5" w:rsidRPr="00C36E6F" w14:paraId="786E77DE" w14:textId="77777777" w:rsidTr="00FD5086">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C9EAE0C"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3E87BD1B" w14:textId="77777777" w:rsidR="005927F5" w:rsidRPr="00C36E6F" w:rsidRDefault="005927F5" w:rsidP="00FD5086">
            <w:pPr>
              <w:rPr>
                <w:rFonts w:asciiTheme="majorBidi" w:hAnsiTheme="majorBidi" w:cstheme="majorBidi"/>
              </w:rPr>
            </w:pPr>
            <w:r w:rsidRPr="00C36E6F">
              <w:rPr>
                <w:rFonts w:asciiTheme="majorBidi" w:hAnsiTheme="majorBidi" w:cstheme="majorBidi"/>
              </w:rPr>
              <w:t>Add additional information</w:t>
            </w:r>
          </w:p>
        </w:tc>
      </w:tr>
      <w:tr w:rsidR="005927F5" w:rsidRPr="00C36E6F" w14:paraId="000036F2" w14:textId="77777777" w:rsidTr="00FD5086">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0F96F4B"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3C2F5C99" w14:textId="77777777" w:rsidR="005927F5" w:rsidRPr="00C36E6F" w:rsidRDefault="005927F5" w:rsidP="00FD5086">
            <w:pPr>
              <w:rPr>
                <w:rFonts w:asciiTheme="majorBidi" w:hAnsiTheme="majorBidi" w:cstheme="majorBidi"/>
              </w:rPr>
            </w:pPr>
            <w:r w:rsidRPr="00C36E6F">
              <w:rPr>
                <w:rFonts w:asciiTheme="majorBidi" w:hAnsiTheme="majorBidi" w:cstheme="majorBidi"/>
              </w:rPr>
              <w:t xml:space="preserve">User fills in data about himself into the system. </w:t>
            </w:r>
          </w:p>
        </w:tc>
      </w:tr>
      <w:tr w:rsidR="005927F5" w:rsidRPr="00C36E6F" w14:paraId="0B616408" w14:textId="77777777" w:rsidTr="00FD5086">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348A1D4"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lastRenderedPageBreak/>
              <w:t>Actors:</w:t>
            </w:r>
          </w:p>
        </w:tc>
        <w:tc>
          <w:tcPr>
            <w:cnfStyle w:val="000010000000" w:firstRow="0" w:lastRow="0" w:firstColumn="0" w:lastColumn="0" w:oddVBand="1" w:evenVBand="0" w:oddHBand="0" w:evenHBand="0" w:firstRowFirstColumn="0" w:firstRowLastColumn="0" w:lastRowFirstColumn="0" w:lastRowLastColumn="0"/>
            <w:tcW w:w="7455" w:type="dxa"/>
          </w:tcPr>
          <w:p w14:paraId="34751989" w14:textId="77777777" w:rsidR="005927F5" w:rsidRPr="00C36E6F" w:rsidRDefault="005927F5" w:rsidP="00FD5086">
            <w:pPr>
              <w:rPr>
                <w:rFonts w:asciiTheme="majorBidi" w:hAnsiTheme="majorBidi" w:cstheme="majorBidi"/>
              </w:rPr>
            </w:pPr>
            <w:r w:rsidRPr="00C36E6F">
              <w:rPr>
                <w:rFonts w:asciiTheme="majorBidi" w:hAnsiTheme="majorBidi" w:cstheme="majorBidi"/>
              </w:rPr>
              <w:t xml:space="preserve">Normal </w:t>
            </w:r>
            <w:r>
              <w:rPr>
                <w:rFonts w:asciiTheme="majorBidi" w:hAnsiTheme="majorBidi" w:cstheme="majorBidi"/>
              </w:rPr>
              <w:t>u</w:t>
            </w:r>
            <w:r w:rsidRPr="00C36E6F">
              <w:rPr>
                <w:rFonts w:asciiTheme="majorBidi" w:hAnsiTheme="majorBidi" w:cstheme="majorBidi"/>
              </w:rPr>
              <w:t>ser</w:t>
            </w:r>
          </w:p>
        </w:tc>
      </w:tr>
      <w:tr w:rsidR="005927F5" w:rsidRPr="00C36E6F" w14:paraId="1464BA5D" w14:textId="77777777" w:rsidTr="00FD5086">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3247306B"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70194479" w14:textId="77777777" w:rsidR="005927F5" w:rsidRPr="00C36E6F" w:rsidRDefault="005927F5" w:rsidP="00FD5086">
            <w:pPr>
              <w:rPr>
                <w:rFonts w:asciiTheme="majorBidi" w:hAnsiTheme="majorBidi" w:cstheme="majorBidi"/>
              </w:rPr>
            </w:pPr>
            <w:r w:rsidRPr="00C36E6F">
              <w:rPr>
                <w:rFonts w:asciiTheme="majorBidi" w:hAnsiTheme="majorBidi" w:cstheme="majorBidi"/>
              </w:rPr>
              <w:t>User is signed up.</w:t>
            </w:r>
          </w:p>
        </w:tc>
      </w:tr>
      <w:tr w:rsidR="005927F5" w:rsidRPr="00C36E6F" w14:paraId="2BA83753" w14:textId="77777777" w:rsidTr="00FD5086">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74E448B"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10A882A2" w14:textId="77777777" w:rsidR="005927F5" w:rsidRPr="00C36E6F" w:rsidRDefault="005927F5" w:rsidP="00FD5086">
            <w:pPr>
              <w:rPr>
                <w:rFonts w:asciiTheme="majorBidi" w:hAnsiTheme="majorBidi" w:cstheme="majorBidi"/>
              </w:rPr>
            </w:pPr>
            <w:r w:rsidRPr="00C36E6F">
              <w:rPr>
                <w:rFonts w:asciiTheme="majorBidi" w:hAnsiTheme="majorBidi" w:cstheme="majorBidi"/>
              </w:rPr>
              <w:t>Additional information is added to the existing user.</w:t>
            </w:r>
          </w:p>
        </w:tc>
      </w:tr>
      <w:tr w:rsidR="005927F5" w:rsidRPr="00C36E6F" w14:paraId="77F2BAD4" w14:textId="77777777" w:rsidTr="00FD5086">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F5F4703"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35343274" w14:textId="77777777" w:rsidR="005927F5" w:rsidRPr="00C36E6F" w:rsidRDefault="005927F5" w:rsidP="00EB52F9">
            <w:pPr>
              <w:pStyle w:val="ListParagraph"/>
              <w:numPr>
                <w:ilvl w:val="0"/>
                <w:numId w:val="16"/>
              </w:numPr>
              <w:tabs>
                <w:tab w:val="left" w:pos="666"/>
              </w:tabs>
              <w:spacing w:before="0" w:after="0" w:line="240" w:lineRule="auto"/>
              <w:ind w:hanging="698"/>
              <w:rPr>
                <w:rFonts w:asciiTheme="majorBidi" w:hAnsiTheme="majorBidi" w:cstheme="majorBidi"/>
              </w:rPr>
            </w:pPr>
            <w:r w:rsidRPr="00C36E6F">
              <w:rPr>
                <w:rFonts w:asciiTheme="majorBidi" w:hAnsiTheme="majorBidi" w:cstheme="majorBidi"/>
              </w:rPr>
              <w:t xml:space="preserve">System displays the </w:t>
            </w:r>
            <w:r>
              <w:rPr>
                <w:rFonts w:asciiTheme="majorBidi" w:hAnsiTheme="majorBidi" w:cstheme="majorBidi"/>
              </w:rPr>
              <w:t>“Add 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 xml:space="preserve">” </w:t>
            </w:r>
            <w:r w:rsidRPr="00C36E6F">
              <w:rPr>
                <w:rFonts w:asciiTheme="majorBidi" w:hAnsiTheme="majorBidi" w:cstheme="majorBidi"/>
              </w:rPr>
              <w:t>page.</w:t>
            </w:r>
          </w:p>
          <w:p w14:paraId="2E80696E" w14:textId="77777777" w:rsidR="005927F5" w:rsidRPr="00C36E6F" w:rsidRDefault="005927F5" w:rsidP="00EB52F9">
            <w:pPr>
              <w:pStyle w:val="ListParagraph"/>
              <w:numPr>
                <w:ilvl w:val="0"/>
                <w:numId w:val="16"/>
              </w:numPr>
              <w:tabs>
                <w:tab w:val="left" w:pos="666"/>
              </w:tabs>
              <w:spacing w:before="0" w:after="0" w:line="240" w:lineRule="auto"/>
              <w:ind w:hanging="698"/>
              <w:rPr>
                <w:rFonts w:asciiTheme="majorBidi" w:hAnsiTheme="majorBidi" w:cstheme="majorBidi"/>
              </w:rPr>
            </w:pPr>
            <w:r w:rsidRPr="00C36E6F">
              <w:rPr>
                <w:rFonts w:asciiTheme="majorBidi" w:hAnsiTheme="majorBidi" w:cstheme="majorBidi"/>
              </w:rPr>
              <w:t>User enters the required data (</w:t>
            </w:r>
            <w:r>
              <w:rPr>
                <w:rFonts w:asciiTheme="majorBidi" w:hAnsiTheme="majorBidi" w:cstheme="majorBidi"/>
              </w:rPr>
              <w:t>f</w:t>
            </w:r>
            <w:r w:rsidRPr="00C36E6F">
              <w:rPr>
                <w:rFonts w:asciiTheme="majorBidi" w:hAnsiTheme="majorBidi" w:cstheme="majorBidi"/>
              </w:rPr>
              <w:t xml:space="preserve">ull </w:t>
            </w:r>
            <w:r>
              <w:rPr>
                <w:rFonts w:asciiTheme="majorBidi" w:hAnsiTheme="majorBidi" w:cstheme="majorBidi"/>
              </w:rPr>
              <w:t>n</w:t>
            </w:r>
            <w:r w:rsidRPr="00C36E6F">
              <w:rPr>
                <w:rFonts w:asciiTheme="majorBidi" w:hAnsiTheme="majorBidi" w:cstheme="majorBidi"/>
              </w:rPr>
              <w:t>ame, phone number, national ID, date of birth, address and gender).</w:t>
            </w:r>
          </w:p>
          <w:p w14:paraId="0F5959E9" w14:textId="77777777" w:rsidR="005927F5" w:rsidRPr="00C36E6F" w:rsidRDefault="005927F5" w:rsidP="00EB52F9">
            <w:pPr>
              <w:pStyle w:val="ListParagraph"/>
              <w:numPr>
                <w:ilvl w:val="0"/>
                <w:numId w:val="16"/>
              </w:numPr>
              <w:tabs>
                <w:tab w:val="left" w:pos="666"/>
              </w:tabs>
              <w:spacing w:before="0" w:after="0" w:line="240" w:lineRule="auto"/>
              <w:ind w:hanging="698"/>
              <w:rPr>
                <w:rFonts w:asciiTheme="majorBidi" w:hAnsiTheme="majorBidi" w:cstheme="majorBidi"/>
              </w:rPr>
            </w:pPr>
            <w:r w:rsidRPr="00C36E6F">
              <w:rPr>
                <w:rFonts w:asciiTheme="majorBidi" w:hAnsiTheme="majorBidi" w:cstheme="majorBidi"/>
              </w:rPr>
              <w:t>System stores the information</w:t>
            </w:r>
            <w:r>
              <w:rPr>
                <w:rFonts w:asciiTheme="majorBidi" w:hAnsiTheme="majorBidi" w:cstheme="majorBidi"/>
              </w:rPr>
              <w:t xml:space="preserve"> in the database.</w:t>
            </w:r>
          </w:p>
          <w:p w14:paraId="71DAF4EA" w14:textId="77777777" w:rsidR="005927F5" w:rsidRPr="00C36E6F" w:rsidRDefault="005927F5" w:rsidP="00EB52F9">
            <w:pPr>
              <w:pStyle w:val="ListParagraph"/>
              <w:numPr>
                <w:ilvl w:val="0"/>
                <w:numId w:val="16"/>
              </w:numPr>
              <w:tabs>
                <w:tab w:val="left" w:pos="666"/>
              </w:tabs>
              <w:spacing w:before="0" w:after="0" w:line="240" w:lineRule="auto"/>
              <w:ind w:hanging="698"/>
              <w:rPr>
                <w:rFonts w:asciiTheme="majorBidi" w:hAnsiTheme="majorBidi" w:cstheme="majorBidi"/>
              </w:rPr>
            </w:pPr>
            <w:r w:rsidRPr="00C36E6F">
              <w:rPr>
                <w:rFonts w:asciiTheme="majorBidi" w:hAnsiTheme="majorBidi" w:cstheme="majorBidi"/>
              </w:rPr>
              <w:t xml:space="preserve">System redirects the normal user </w:t>
            </w:r>
            <w:r>
              <w:rPr>
                <w:rFonts w:asciiTheme="majorBidi" w:hAnsiTheme="majorBidi" w:cstheme="majorBidi"/>
              </w:rPr>
              <w:t xml:space="preserve">to his/her </w:t>
            </w:r>
            <w:r w:rsidRPr="00C36E6F">
              <w:rPr>
                <w:rFonts w:asciiTheme="majorBidi" w:hAnsiTheme="majorBidi" w:cstheme="majorBidi"/>
              </w:rPr>
              <w:t>home page.</w:t>
            </w:r>
          </w:p>
        </w:tc>
      </w:tr>
      <w:tr w:rsidR="005927F5" w:rsidRPr="00C36E6F" w14:paraId="02EA2885" w14:textId="77777777" w:rsidTr="00FD5086">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35F640BE"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431E77E3" w14:textId="77777777" w:rsidR="005927F5" w:rsidRPr="008D086B" w:rsidRDefault="005927F5" w:rsidP="00EB52F9">
            <w:pPr>
              <w:pStyle w:val="ListParagraph"/>
              <w:numPr>
                <w:ilvl w:val="0"/>
                <w:numId w:val="17"/>
              </w:numPr>
              <w:spacing w:before="0" w:after="0" w:line="240" w:lineRule="auto"/>
              <w:ind w:left="666" w:hanging="284"/>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 xml:space="preserve">an </w:t>
            </w:r>
            <w:r w:rsidRPr="00C36E6F">
              <w:rPr>
                <w:rFonts w:asciiTheme="majorBidi" w:hAnsiTheme="majorBidi" w:cstheme="majorBidi"/>
              </w:rPr>
              <w:t>error message.</w:t>
            </w:r>
          </w:p>
        </w:tc>
      </w:tr>
    </w:tbl>
    <w:p w14:paraId="69525A5C"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0809BEAC" w14:textId="77777777" w:rsidTr="00FD5086">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17617974"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117D1E8D" w14:textId="77777777" w:rsidR="005927F5" w:rsidRPr="00C36E6F" w:rsidRDefault="005927F5" w:rsidP="00FD5086">
            <w:pPr>
              <w:pStyle w:val="Header"/>
              <w:rPr>
                <w:rFonts w:asciiTheme="majorBidi" w:hAnsiTheme="majorBidi" w:cstheme="majorBidi"/>
              </w:rPr>
            </w:pPr>
            <w:r w:rsidRPr="00C36E6F">
              <w:rPr>
                <w:rFonts w:asciiTheme="majorBidi" w:hAnsiTheme="majorBidi" w:cstheme="majorBidi"/>
              </w:rPr>
              <w:t>3</w:t>
            </w:r>
          </w:p>
        </w:tc>
      </w:tr>
      <w:tr w:rsidR="005927F5" w:rsidRPr="00C36E6F" w14:paraId="0C8F53FF" w14:textId="77777777" w:rsidTr="00FD5086">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8E48FD7"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736F369F" w14:textId="77777777" w:rsidR="005927F5" w:rsidRPr="00C36E6F" w:rsidRDefault="005927F5" w:rsidP="00FD5086">
            <w:pPr>
              <w:rPr>
                <w:rFonts w:asciiTheme="majorBidi" w:hAnsiTheme="majorBidi" w:cstheme="majorBidi"/>
              </w:rPr>
            </w:pPr>
            <w:r w:rsidRPr="00C36E6F">
              <w:rPr>
                <w:rFonts w:asciiTheme="majorBidi" w:hAnsiTheme="majorBidi" w:cstheme="majorBidi"/>
              </w:rPr>
              <w:t>Apply as Monqez</w:t>
            </w:r>
          </w:p>
        </w:tc>
      </w:tr>
      <w:tr w:rsidR="005927F5" w:rsidRPr="00C36E6F" w14:paraId="6FA1865B" w14:textId="77777777" w:rsidTr="00FD5086">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1961634"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25DECE6A" w14:textId="77777777" w:rsidR="005927F5" w:rsidRPr="00C36E6F" w:rsidRDefault="005927F5" w:rsidP="00FD5086">
            <w:pPr>
              <w:rPr>
                <w:rFonts w:asciiTheme="majorBidi" w:hAnsiTheme="majorBidi" w:cstheme="majorBidi"/>
              </w:rPr>
            </w:pPr>
            <w:r w:rsidRPr="00C36E6F">
              <w:rPr>
                <w:rFonts w:asciiTheme="majorBidi" w:hAnsiTheme="majorBidi" w:cstheme="majorBidi"/>
              </w:rPr>
              <w:t xml:space="preserve">Monqez fills </w:t>
            </w:r>
            <w:r>
              <w:rPr>
                <w:rFonts w:asciiTheme="majorBidi" w:hAnsiTheme="majorBidi" w:cstheme="majorBidi"/>
              </w:rPr>
              <w:t xml:space="preserve">the </w:t>
            </w:r>
            <w:r w:rsidRPr="00C36E6F">
              <w:rPr>
                <w:rFonts w:asciiTheme="majorBidi" w:hAnsiTheme="majorBidi" w:cstheme="majorBidi"/>
              </w:rPr>
              <w:t xml:space="preserve">signup application into the system. </w:t>
            </w:r>
          </w:p>
        </w:tc>
      </w:tr>
      <w:tr w:rsidR="005927F5" w:rsidRPr="00C36E6F" w14:paraId="7A593EA2" w14:textId="77777777" w:rsidTr="00FD5086">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22AC46B3"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4620FB65" w14:textId="77777777" w:rsidR="005927F5" w:rsidRPr="00C36E6F" w:rsidRDefault="005927F5" w:rsidP="00FD5086">
            <w:pPr>
              <w:rPr>
                <w:rFonts w:asciiTheme="majorBidi" w:hAnsiTheme="majorBidi" w:cstheme="majorBidi"/>
              </w:rPr>
            </w:pPr>
            <w:r w:rsidRPr="00C36E6F">
              <w:rPr>
                <w:rFonts w:asciiTheme="majorBidi" w:hAnsiTheme="majorBidi" w:cstheme="majorBidi"/>
              </w:rPr>
              <w:t>Helper (Monqez)</w:t>
            </w:r>
          </w:p>
        </w:tc>
      </w:tr>
      <w:tr w:rsidR="005927F5" w:rsidRPr="00C36E6F" w14:paraId="6E0C18D4" w14:textId="77777777" w:rsidTr="00FD5086">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C4D119"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35969CDA" w14:textId="77777777" w:rsidR="005927F5" w:rsidRPr="00C36E6F" w:rsidRDefault="005927F5" w:rsidP="00FD5086">
            <w:pPr>
              <w:rPr>
                <w:rFonts w:asciiTheme="majorBidi" w:hAnsiTheme="majorBidi" w:cstheme="majorBidi"/>
              </w:rPr>
            </w:pPr>
            <w:r w:rsidRPr="00C36E6F">
              <w:rPr>
                <w:rFonts w:asciiTheme="majorBidi" w:hAnsiTheme="majorBidi" w:cstheme="majorBidi"/>
              </w:rPr>
              <w:t>User is signed up.</w:t>
            </w:r>
          </w:p>
        </w:tc>
      </w:tr>
      <w:tr w:rsidR="005927F5" w:rsidRPr="00C36E6F" w14:paraId="2FDDE728" w14:textId="77777777" w:rsidTr="00FD5086">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12181B6"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5D7A1754" w14:textId="77777777" w:rsidR="005927F5" w:rsidRPr="00C36E6F" w:rsidRDefault="005927F5" w:rsidP="00FD5086">
            <w:pPr>
              <w:rPr>
                <w:rFonts w:asciiTheme="majorBidi" w:hAnsiTheme="majorBidi" w:cstheme="majorBidi"/>
              </w:rPr>
            </w:pPr>
            <w:r w:rsidRPr="00C36E6F">
              <w:rPr>
                <w:rFonts w:asciiTheme="majorBidi" w:hAnsiTheme="majorBidi" w:cstheme="majorBidi"/>
              </w:rPr>
              <w:t>Application is submitted and pending approval.</w:t>
            </w:r>
          </w:p>
        </w:tc>
      </w:tr>
      <w:tr w:rsidR="005927F5" w:rsidRPr="00C36E6F" w14:paraId="4466DB8B" w14:textId="77777777" w:rsidTr="00FD5086">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EF9A3BF"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7A0BDBC1" w14:textId="77777777" w:rsidR="005927F5" w:rsidRPr="00C36E6F" w:rsidRDefault="005927F5" w:rsidP="00EB52F9">
            <w:pPr>
              <w:pStyle w:val="ListParagraph"/>
              <w:numPr>
                <w:ilvl w:val="0"/>
                <w:numId w:val="18"/>
              </w:numPr>
              <w:tabs>
                <w:tab w:val="left" w:pos="666"/>
              </w:tabs>
              <w:spacing w:before="0" w:after="0" w:line="240" w:lineRule="auto"/>
              <w:rPr>
                <w:rFonts w:asciiTheme="majorBidi" w:hAnsiTheme="majorBidi" w:cstheme="majorBidi"/>
              </w:rPr>
            </w:pPr>
            <w:r w:rsidRPr="00C36E6F">
              <w:rPr>
                <w:rFonts w:asciiTheme="majorBidi" w:hAnsiTheme="majorBidi" w:cstheme="majorBidi"/>
              </w:rPr>
              <w:t xml:space="preserve">System displays the </w:t>
            </w:r>
            <w:r>
              <w:rPr>
                <w:rFonts w:asciiTheme="majorBidi" w:hAnsiTheme="majorBidi" w:cstheme="majorBidi"/>
              </w:rPr>
              <w:t>“Add 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w:t>
            </w:r>
            <w:r w:rsidRPr="00C36E6F">
              <w:rPr>
                <w:rFonts w:asciiTheme="majorBidi" w:hAnsiTheme="majorBidi" w:cstheme="majorBidi"/>
              </w:rPr>
              <w:t xml:space="preserve"> page.</w:t>
            </w:r>
          </w:p>
          <w:p w14:paraId="33FA879B" w14:textId="77777777" w:rsidR="005927F5" w:rsidRPr="00C36E6F" w:rsidRDefault="005927F5" w:rsidP="00EB52F9">
            <w:pPr>
              <w:pStyle w:val="ListParagraph"/>
              <w:numPr>
                <w:ilvl w:val="0"/>
                <w:numId w:val="18"/>
              </w:numPr>
              <w:tabs>
                <w:tab w:val="left" w:pos="666"/>
              </w:tabs>
              <w:spacing w:before="0" w:after="0" w:line="240" w:lineRule="auto"/>
              <w:rPr>
                <w:rFonts w:asciiTheme="majorBidi" w:hAnsiTheme="majorBidi" w:cstheme="majorBidi"/>
              </w:rPr>
            </w:pPr>
            <w:r w:rsidRPr="00C36E6F">
              <w:rPr>
                <w:rFonts w:asciiTheme="majorBidi" w:hAnsiTheme="majorBidi" w:cstheme="majorBidi"/>
              </w:rPr>
              <w:t>User enters the required data (</w:t>
            </w:r>
            <w:r>
              <w:rPr>
                <w:rFonts w:asciiTheme="majorBidi" w:hAnsiTheme="majorBidi" w:cstheme="majorBidi"/>
              </w:rPr>
              <w:t>f</w:t>
            </w:r>
            <w:r w:rsidRPr="00C36E6F">
              <w:rPr>
                <w:rFonts w:asciiTheme="majorBidi" w:hAnsiTheme="majorBidi" w:cstheme="majorBidi"/>
              </w:rPr>
              <w:t xml:space="preserve">ull </w:t>
            </w:r>
            <w:r>
              <w:rPr>
                <w:rFonts w:asciiTheme="majorBidi" w:hAnsiTheme="majorBidi" w:cstheme="majorBidi"/>
              </w:rPr>
              <w:t>n</w:t>
            </w:r>
            <w:r w:rsidRPr="00C36E6F">
              <w:rPr>
                <w:rFonts w:asciiTheme="majorBidi" w:hAnsiTheme="majorBidi" w:cstheme="majorBidi"/>
              </w:rPr>
              <w:t xml:space="preserve">ame, phone number, national ID, date of birth, address, </w:t>
            </w:r>
            <w:proofErr w:type="gramStart"/>
            <w:r w:rsidRPr="00C36E6F">
              <w:rPr>
                <w:rFonts w:asciiTheme="majorBidi" w:hAnsiTheme="majorBidi" w:cstheme="majorBidi"/>
              </w:rPr>
              <w:t>gender</w:t>
            </w:r>
            <w:proofErr w:type="gramEnd"/>
            <w:r w:rsidRPr="00C36E6F">
              <w:rPr>
                <w:rFonts w:asciiTheme="majorBidi" w:hAnsiTheme="majorBidi" w:cstheme="majorBidi"/>
              </w:rPr>
              <w:t xml:space="preserve"> and first-aid certificate).</w:t>
            </w:r>
          </w:p>
          <w:p w14:paraId="2D310EF7" w14:textId="77777777" w:rsidR="005927F5" w:rsidRDefault="005927F5" w:rsidP="00EB52F9">
            <w:pPr>
              <w:pStyle w:val="ListParagraph"/>
              <w:numPr>
                <w:ilvl w:val="0"/>
                <w:numId w:val="18"/>
              </w:numPr>
              <w:tabs>
                <w:tab w:val="left" w:pos="666"/>
              </w:tabs>
              <w:spacing w:before="0" w:after="0" w:line="240" w:lineRule="auto"/>
              <w:rPr>
                <w:rFonts w:asciiTheme="majorBidi" w:hAnsiTheme="majorBidi" w:cstheme="majorBidi"/>
                <w:highlight w:val="cyan"/>
              </w:rPr>
            </w:pPr>
            <w:r w:rsidRPr="008D3343">
              <w:rPr>
                <w:rFonts w:asciiTheme="majorBidi" w:hAnsiTheme="majorBidi" w:cstheme="majorBidi"/>
                <w:highlight w:val="cyan"/>
              </w:rPr>
              <w:t>System stores the information in the database.</w:t>
            </w:r>
          </w:p>
          <w:p w14:paraId="4E17E269" w14:textId="77777777" w:rsidR="005927F5" w:rsidRPr="008D3343" w:rsidRDefault="005927F5" w:rsidP="00EB52F9">
            <w:pPr>
              <w:pStyle w:val="ListParagraph"/>
              <w:numPr>
                <w:ilvl w:val="0"/>
                <w:numId w:val="18"/>
              </w:numPr>
              <w:tabs>
                <w:tab w:val="left" w:pos="666"/>
              </w:tabs>
              <w:spacing w:before="0" w:after="0" w:line="240" w:lineRule="auto"/>
              <w:rPr>
                <w:rFonts w:asciiTheme="majorBidi" w:hAnsiTheme="majorBidi" w:cstheme="majorBidi"/>
                <w:highlight w:val="cyan"/>
              </w:rPr>
            </w:pPr>
          </w:p>
          <w:p w14:paraId="0555B755" w14:textId="77777777" w:rsidR="005927F5" w:rsidRPr="00C36E6F" w:rsidRDefault="005927F5" w:rsidP="00EB52F9">
            <w:pPr>
              <w:pStyle w:val="ListParagraph"/>
              <w:numPr>
                <w:ilvl w:val="0"/>
                <w:numId w:val="18"/>
              </w:numPr>
              <w:tabs>
                <w:tab w:val="left" w:pos="666"/>
              </w:tabs>
              <w:spacing w:before="0" w:after="0" w:line="240" w:lineRule="auto"/>
              <w:rPr>
                <w:rFonts w:asciiTheme="majorBidi" w:hAnsiTheme="majorBidi" w:cstheme="majorBidi"/>
              </w:rPr>
            </w:pPr>
            <w:r w:rsidRPr="00C36E6F">
              <w:rPr>
                <w:rFonts w:asciiTheme="majorBidi" w:hAnsiTheme="majorBidi" w:cstheme="majorBidi"/>
              </w:rPr>
              <w:t>System redirects</w:t>
            </w:r>
            <w:r>
              <w:rPr>
                <w:rFonts w:asciiTheme="majorBidi" w:hAnsiTheme="majorBidi" w:cstheme="majorBidi"/>
              </w:rPr>
              <w:t xml:space="preserve"> to</w:t>
            </w:r>
            <w:r w:rsidRPr="00C36E6F">
              <w:rPr>
                <w:rFonts w:asciiTheme="majorBidi" w:hAnsiTheme="majorBidi" w:cstheme="majorBidi"/>
              </w:rPr>
              <w:t xml:space="preserve"> the login page.</w:t>
            </w:r>
          </w:p>
        </w:tc>
      </w:tr>
      <w:tr w:rsidR="005927F5" w:rsidRPr="00C36E6F" w14:paraId="0B5A8E23" w14:textId="77777777" w:rsidTr="00FD5086">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39014F05"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02413F66" w14:textId="77777777" w:rsidR="005927F5" w:rsidRPr="00C36E6F" w:rsidRDefault="005927F5" w:rsidP="00EB52F9">
            <w:pPr>
              <w:pStyle w:val="ListParagraph"/>
              <w:numPr>
                <w:ilvl w:val="0"/>
                <w:numId w:val="19"/>
              </w:numPr>
              <w:spacing w:before="0" w:after="0" w:line="240" w:lineRule="auto"/>
              <w:rPr>
                <w:rFonts w:asciiTheme="majorBidi" w:hAnsiTheme="majorBidi" w:cstheme="majorBidi"/>
              </w:rPr>
            </w:pPr>
            <w:r w:rsidRPr="00C36E6F">
              <w:rPr>
                <w:rFonts w:asciiTheme="majorBidi" w:hAnsiTheme="majorBidi" w:cstheme="majorBidi"/>
              </w:rPr>
              <w:t>System displays</w:t>
            </w:r>
            <w:r>
              <w:rPr>
                <w:rFonts w:asciiTheme="majorBidi" w:hAnsiTheme="majorBidi" w:cstheme="majorBidi"/>
              </w:rPr>
              <w:t xml:space="preserve"> an</w:t>
            </w:r>
            <w:r w:rsidRPr="00C36E6F">
              <w:rPr>
                <w:rFonts w:asciiTheme="majorBidi" w:hAnsiTheme="majorBidi" w:cstheme="majorBidi"/>
              </w:rPr>
              <w:t xml:space="preserve"> error message.</w:t>
            </w:r>
          </w:p>
          <w:p w14:paraId="1C29D199" w14:textId="77777777" w:rsidR="005927F5" w:rsidRPr="00C36E6F" w:rsidRDefault="005927F5" w:rsidP="00EB52F9">
            <w:pPr>
              <w:pStyle w:val="ListParagraph"/>
              <w:numPr>
                <w:ilvl w:val="0"/>
                <w:numId w:val="19"/>
              </w:numPr>
              <w:spacing w:before="0" w:after="0" w:line="240" w:lineRule="auto"/>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“A</w:t>
            </w:r>
            <w:r w:rsidRPr="00C36E6F">
              <w:rPr>
                <w:rFonts w:asciiTheme="majorBidi" w:hAnsiTheme="majorBidi" w:cstheme="majorBidi"/>
              </w:rPr>
              <w:t xml:space="preserve">dd </w:t>
            </w:r>
            <w:r>
              <w:rPr>
                <w:rFonts w:asciiTheme="majorBidi" w:hAnsiTheme="majorBidi" w:cstheme="majorBidi"/>
              </w:rPr>
              <w:t>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w:t>
            </w:r>
            <w:r w:rsidRPr="00C36E6F">
              <w:rPr>
                <w:rFonts w:asciiTheme="majorBidi" w:hAnsiTheme="majorBidi" w:cstheme="majorBidi"/>
              </w:rPr>
              <w:t xml:space="preserve"> page.</w:t>
            </w:r>
          </w:p>
        </w:tc>
      </w:tr>
    </w:tbl>
    <w:p w14:paraId="2C0B9DFF"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00EF5791" w14:textId="77777777" w:rsidTr="006E1144">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54B90BD6"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lastRenderedPageBreak/>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A080687" w14:textId="77777777" w:rsidR="005927F5" w:rsidRPr="00C36E6F" w:rsidRDefault="005927F5" w:rsidP="00FD5086">
            <w:pPr>
              <w:pStyle w:val="Header"/>
              <w:rPr>
                <w:rFonts w:asciiTheme="majorBidi" w:hAnsiTheme="majorBidi" w:cstheme="majorBidi"/>
              </w:rPr>
            </w:pPr>
            <w:r w:rsidRPr="00C36E6F">
              <w:rPr>
                <w:rFonts w:asciiTheme="majorBidi" w:hAnsiTheme="majorBidi" w:cstheme="majorBidi"/>
                <w:rtl/>
              </w:rPr>
              <w:t>4</w:t>
            </w:r>
          </w:p>
        </w:tc>
      </w:tr>
      <w:tr w:rsidR="005927F5" w:rsidRPr="00C36E6F" w14:paraId="0DA69D98"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8FF0614"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6A991424" w14:textId="77777777" w:rsidR="005927F5" w:rsidRPr="00C36E6F" w:rsidRDefault="005927F5" w:rsidP="00FD5086">
            <w:pPr>
              <w:rPr>
                <w:rFonts w:asciiTheme="majorBidi" w:hAnsiTheme="majorBidi" w:cstheme="majorBidi"/>
              </w:rPr>
            </w:pPr>
            <w:r w:rsidRPr="00C36E6F">
              <w:rPr>
                <w:rFonts w:asciiTheme="majorBidi" w:hAnsiTheme="majorBidi" w:cstheme="majorBidi"/>
              </w:rPr>
              <w:t>Log</w:t>
            </w:r>
            <w:r>
              <w:rPr>
                <w:rFonts w:asciiTheme="majorBidi" w:hAnsiTheme="majorBidi" w:cstheme="majorBidi"/>
              </w:rPr>
              <w:t xml:space="preserve"> </w:t>
            </w:r>
            <w:r w:rsidRPr="00C36E6F">
              <w:rPr>
                <w:rFonts w:asciiTheme="majorBidi" w:hAnsiTheme="majorBidi" w:cstheme="majorBidi"/>
              </w:rPr>
              <w:t>in</w:t>
            </w:r>
          </w:p>
        </w:tc>
      </w:tr>
      <w:tr w:rsidR="006E1144" w:rsidRPr="00C36E6F" w14:paraId="3FB02E5F"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D079CA1" w14:textId="64B73B24" w:rsidR="006E1144" w:rsidRPr="00C36E6F" w:rsidRDefault="006E1144" w:rsidP="006E1144">
            <w:pPr>
              <w:jc w:val="center"/>
              <w:rPr>
                <w:rFonts w:asciiTheme="majorBidi" w:hAnsiTheme="majorBidi" w:cstheme="majorBidi"/>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48109851" w14:textId="6464C18C" w:rsidR="006E1144" w:rsidRPr="00C36E6F" w:rsidRDefault="006E1144" w:rsidP="006E1144">
            <w:pPr>
              <w:rPr>
                <w:rFonts w:asciiTheme="majorBidi" w:hAnsiTheme="majorBidi" w:cstheme="majorBidi"/>
              </w:rPr>
            </w:pPr>
            <w:r w:rsidRPr="00C36E6F">
              <w:rPr>
                <w:rFonts w:asciiTheme="majorBidi" w:hAnsiTheme="majorBidi" w:cstheme="majorBidi"/>
              </w:rPr>
              <w:t xml:space="preserve">Actors authenticate and get into the system. </w:t>
            </w:r>
          </w:p>
        </w:tc>
      </w:tr>
      <w:tr w:rsidR="005927F5" w:rsidRPr="00C36E6F" w14:paraId="3C66F82F" w14:textId="77777777" w:rsidTr="006E1144">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67D3CEA"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1D96C742" w14:textId="77777777" w:rsidR="005927F5" w:rsidRPr="00C36E6F" w:rsidRDefault="005927F5" w:rsidP="00FD5086">
            <w:pPr>
              <w:rPr>
                <w:rFonts w:asciiTheme="majorBidi" w:hAnsiTheme="majorBidi" w:cstheme="majorBidi"/>
              </w:rPr>
            </w:pPr>
            <w:r w:rsidRPr="00C36E6F">
              <w:rPr>
                <w:rFonts w:asciiTheme="majorBidi" w:hAnsiTheme="majorBidi" w:cstheme="majorBidi"/>
              </w:rPr>
              <w:t xml:space="preserve">Normal </w:t>
            </w:r>
            <w:r>
              <w:rPr>
                <w:rFonts w:asciiTheme="majorBidi" w:hAnsiTheme="majorBidi" w:cstheme="majorBidi"/>
              </w:rPr>
              <w:t>u</w:t>
            </w:r>
            <w:r w:rsidRPr="00C36E6F">
              <w:rPr>
                <w:rFonts w:asciiTheme="majorBidi" w:hAnsiTheme="majorBidi" w:cstheme="majorBidi"/>
              </w:rPr>
              <w:t xml:space="preserve">ser, Helper (Monqez), Administrator </w:t>
            </w:r>
          </w:p>
        </w:tc>
      </w:tr>
      <w:tr w:rsidR="005927F5" w:rsidRPr="00C36E6F" w14:paraId="372922AB"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554BE84F"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5C1BF23E" w14:textId="77777777" w:rsidR="005927F5" w:rsidRPr="00C36E6F" w:rsidRDefault="005927F5" w:rsidP="00FD5086">
            <w:pPr>
              <w:rPr>
                <w:rFonts w:asciiTheme="majorBidi" w:hAnsiTheme="majorBidi" w:cstheme="majorBidi"/>
              </w:rPr>
            </w:pPr>
            <w:r w:rsidRPr="00C36E6F">
              <w:rPr>
                <w:rFonts w:asciiTheme="majorBidi" w:hAnsiTheme="majorBidi" w:cstheme="majorBidi"/>
              </w:rPr>
              <w:t>User must exist in the database and has not yet authenticated</w:t>
            </w:r>
            <w:r>
              <w:rPr>
                <w:rFonts w:asciiTheme="majorBidi" w:hAnsiTheme="majorBidi" w:cstheme="majorBidi"/>
              </w:rPr>
              <w:t>.</w:t>
            </w:r>
          </w:p>
        </w:tc>
      </w:tr>
      <w:tr w:rsidR="005927F5" w:rsidRPr="00C36E6F" w14:paraId="2DA3125E"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023D469"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39989544" w14:textId="77777777" w:rsidR="005927F5" w:rsidRPr="00C36E6F" w:rsidRDefault="005927F5" w:rsidP="00FD5086">
            <w:pPr>
              <w:rPr>
                <w:rFonts w:asciiTheme="majorBidi" w:hAnsiTheme="majorBidi" w:cstheme="majorBidi"/>
              </w:rPr>
            </w:pPr>
            <w:r w:rsidRPr="00C36E6F">
              <w:rPr>
                <w:rFonts w:asciiTheme="majorBidi" w:hAnsiTheme="majorBidi" w:cstheme="majorBidi"/>
              </w:rPr>
              <w:t>User is authenticated and allowed to use the system functions</w:t>
            </w:r>
            <w:r>
              <w:rPr>
                <w:rFonts w:asciiTheme="majorBidi" w:hAnsiTheme="majorBidi" w:cstheme="majorBidi"/>
              </w:rPr>
              <w:t>.</w:t>
            </w:r>
          </w:p>
        </w:tc>
      </w:tr>
      <w:tr w:rsidR="005927F5" w:rsidRPr="00C36E6F" w14:paraId="76AFAEA4"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404709F"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196160C0"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login page.</w:t>
            </w:r>
          </w:p>
          <w:p w14:paraId="47C9692F"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User enters the credentials (email and password).</w:t>
            </w:r>
          </w:p>
          <w:p w14:paraId="14D51C33"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validates the credentials.</w:t>
            </w:r>
          </w:p>
          <w:p w14:paraId="4EA78820"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checks that the user has added his additional information</w:t>
            </w:r>
            <w:r>
              <w:rPr>
                <w:rFonts w:asciiTheme="majorBidi" w:hAnsiTheme="majorBidi" w:cstheme="majorBidi"/>
              </w:rPr>
              <w:t>.</w:t>
            </w:r>
          </w:p>
          <w:p w14:paraId="0C1E04ED" w14:textId="77777777" w:rsidR="005927F5" w:rsidRPr="00C36E6F" w:rsidRDefault="005927F5" w:rsidP="00EB52F9">
            <w:pPr>
              <w:pStyle w:val="ListParagraph"/>
              <w:numPr>
                <w:ilvl w:val="0"/>
                <w:numId w:val="20"/>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appropriate user home page.</w:t>
            </w:r>
          </w:p>
        </w:tc>
      </w:tr>
      <w:tr w:rsidR="005927F5" w:rsidRPr="00C36E6F" w14:paraId="6EB49237"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CCBD2C5"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4261BFE2"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System displays the login page.</w:t>
            </w:r>
          </w:p>
          <w:p w14:paraId="3B0B25A8"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User enters the credentials (email and password).</w:t>
            </w:r>
          </w:p>
          <w:p w14:paraId="35B06EBB"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System validates the credentials.</w:t>
            </w:r>
          </w:p>
          <w:p w14:paraId="4C94C776"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 xml:space="preserve">System checks </w:t>
            </w:r>
            <w:r>
              <w:rPr>
                <w:rFonts w:asciiTheme="majorBidi" w:hAnsiTheme="majorBidi" w:cstheme="majorBidi"/>
              </w:rPr>
              <w:t xml:space="preserve">and finds </w:t>
            </w:r>
            <w:r w:rsidRPr="00C36E6F">
              <w:rPr>
                <w:rFonts w:asciiTheme="majorBidi" w:hAnsiTheme="majorBidi" w:cstheme="majorBidi"/>
              </w:rPr>
              <w:t>that the user has</w:t>
            </w:r>
            <w:r>
              <w:rPr>
                <w:rFonts w:asciiTheme="majorBidi" w:hAnsiTheme="majorBidi" w:cstheme="majorBidi"/>
              </w:rPr>
              <w:t xml:space="preserve"> not</w:t>
            </w:r>
            <w:r w:rsidRPr="00C36E6F">
              <w:rPr>
                <w:rFonts w:asciiTheme="majorBidi" w:hAnsiTheme="majorBidi" w:cstheme="majorBidi"/>
              </w:rPr>
              <w:t xml:space="preserve"> added his additional information</w:t>
            </w:r>
            <w:r>
              <w:rPr>
                <w:rFonts w:asciiTheme="majorBidi" w:hAnsiTheme="majorBidi" w:cstheme="majorBidi"/>
              </w:rPr>
              <w:t>.</w:t>
            </w:r>
            <w:r w:rsidRPr="00C36E6F">
              <w:rPr>
                <w:rFonts w:asciiTheme="majorBidi" w:hAnsiTheme="majorBidi" w:cstheme="majorBidi"/>
              </w:rPr>
              <w:t xml:space="preserve">  </w:t>
            </w:r>
          </w:p>
          <w:p w14:paraId="02B4D74F" w14:textId="77777777" w:rsidR="005927F5" w:rsidRPr="00C36E6F" w:rsidRDefault="005927F5" w:rsidP="00EB52F9">
            <w:pPr>
              <w:pStyle w:val="ListParagraph"/>
              <w:numPr>
                <w:ilvl w:val="0"/>
                <w:numId w:val="21"/>
              </w:numPr>
              <w:tabs>
                <w:tab w:val="left" w:pos="1140"/>
              </w:tabs>
              <w:spacing w:before="0"/>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“A</w:t>
            </w:r>
            <w:r w:rsidRPr="00C36E6F">
              <w:rPr>
                <w:rFonts w:asciiTheme="majorBidi" w:hAnsiTheme="majorBidi" w:cstheme="majorBidi"/>
              </w:rPr>
              <w:t xml:space="preserve">dd </w:t>
            </w:r>
            <w:r>
              <w:rPr>
                <w:rFonts w:asciiTheme="majorBidi" w:hAnsiTheme="majorBidi" w:cstheme="majorBidi"/>
              </w:rPr>
              <w:t>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 xml:space="preserve">” </w:t>
            </w:r>
            <w:r w:rsidRPr="00C36E6F">
              <w:rPr>
                <w:rFonts w:asciiTheme="majorBidi" w:hAnsiTheme="majorBidi" w:cstheme="majorBidi"/>
              </w:rPr>
              <w:t>page.</w:t>
            </w:r>
          </w:p>
        </w:tc>
      </w:tr>
      <w:tr w:rsidR="005927F5" w:rsidRPr="00C36E6F" w14:paraId="55E06783" w14:textId="77777777" w:rsidTr="006E1144">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205A41BE"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4198E6DF" w14:textId="77777777" w:rsidR="005927F5" w:rsidRPr="00C36E6F" w:rsidRDefault="005927F5" w:rsidP="00EB52F9">
            <w:pPr>
              <w:pStyle w:val="ListParagraph"/>
              <w:numPr>
                <w:ilvl w:val="0"/>
                <w:numId w:val="22"/>
              </w:numPr>
              <w:spacing w:before="0" w:after="0" w:line="240" w:lineRule="auto"/>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 xml:space="preserve">an </w:t>
            </w:r>
            <w:r w:rsidRPr="00C36E6F">
              <w:rPr>
                <w:rFonts w:asciiTheme="majorBidi" w:hAnsiTheme="majorBidi" w:cstheme="majorBidi"/>
              </w:rPr>
              <w:t>error message.</w:t>
            </w:r>
          </w:p>
          <w:p w14:paraId="21DDD27A" w14:textId="77777777" w:rsidR="005927F5" w:rsidRPr="00C36E6F" w:rsidRDefault="005927F5" w:rsidP="00EB52F9">
            <w:pPr>
              <w:pStyle w:val="ListParagraph"/>
              <w:numPr>
                <w:ilvl w:val="0"/>
                <w:numId w:val="22"/>
              </w:numPr>
              <w:spacing w:before="0" w:after="0" w:line="240" w:lineRule="auto"/>
              <w:rPr>
                <w:rFonts w:asciiTheme="majorBidi" w:hAnsiTheme="majorBidi" w:cstheme="majorBidi"/>
              </w:rPr>
            </w:pPr>
            <w:r w:rsidRPr="00C36E6F">
              <w:rPr>
                <w:rFonts w:asciiTheme="majorBidi" w:hAnsiTheme="majorBidi" w:cstheme="majorBidi"/>
              </w:rPr>
              <w:t>System displays the login page.</w:t>
            </w:r>
          </w:p>
        </w:tc>
      </w:tr>
    </w:tbl>
    <w:p w14:paraId="1CEFFA96"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C36E6F" w14:paraId="5EBCF24B" w14:textId="77777777" w:rsidTr="006E1144">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3D6D18D8"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1D5EF3D5" w14:textId="77777777" w:rsidR="005927F5" w:rsidRPr="00C36E6F" w:rsidRDefault="005927F5" w:rsidP="00FD5086">
            <w:pPr>
              <w:pStyle w:val="Header"/>
              <w:rPr>
                <w:rFonts w:asciiTheme="majorBidi" w:hAnsiTheme="majorBidi" w:cstheme="majorBidi"/>
              </w:rPr>
            </w:pPr>
            <w:r w:rsidRPr="00C36E6F">
              <w:rPr>
                <w:rFonts w:asciiTheme="majorBidi" w:hAnsiTheme="majorBidi" w:cstheme="majorBidi"/>
              </w:rPr>
              <w:t>5</w:t>
            </w:r>
          </w:p>
        </w:tc>
      </w:tr>
      <w:tr w:rsidR="005927F5" w:rsidRPr="00C36E6F" w14:paraId="1E6DD28A"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1A7FEC4"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74E55EAC" w14:textId="77777777" w:rsidR="005927F5" w:rsidRPr="00C36E6F" w:rsidRDefault="005927F5" w:rsidP="00FD5086">
            <w:pPr>
              <w:rPr>
                <w:rFonts w:asciiTheme="majorBidi" w:hAnsiTheme="majorBidi" w:cstheme="majorBidi"/>
              </w:rPr>
            </w:pPr>
            <w:r w:rsidRPr="00C36E6F">
              <w:rPr>
                <w:rFonts w:asciiTheme="majorBidi" w:hAnsiTheme="majorBidi" w:cstheme="majorBidi"/>
              </w:rPr>
              <w:t>Log</w:t>
            </w:r>
            <w:r>
              <w:rPr>
                <w:rFonts w:asciiTheme="majorBidi" w:hAnsiTheme="majorBidi" w:cstheme="majorBidi"/>
              </w:rPr>
              <w:t xml:space="preserve"> </w:t>
            </w:r>
            <w:r w:rsidRPr="00C36E6F">
              <w:rPr>
                <w:rFonts w:asciiTheme="majorBidi" w:hAnsiTheme="majorBidi" w:cstheme="majorBidi"/>
              </w:rPr>
              <w:t>in with Google</w:t>
            </w:r>
          </w:p>
        </w:tc>
      </w:tr>
      <w:tr w:rsidR="006E1144" w:rsidRPr="00C36E6F" w14:paraId="2474B232"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B429360" w14:textId="0AC50B00" w:rsidR="006E1144" w:rsidRPr="00C36E6F" w:rsidRDefault="006E1144" w:rsidP="006E1144">
            <w:pPr>
              <w:jc w:val="center"/>
              <w:rPr>
                <w:rFonts w:asciiTheme="majorBidi" w:hAnsiTheme="majorBidi" w:cstheme="majorBidi"/>
              </w:rPr>
            </w:pPr>
            <w:r w:rsidRPr="00C36E6F">
              <w:rPr>
                <w:rFonts w:asciiTheme="majorBidi" w:hAnsiTheme="majorBidi" w:cstheme="majorBidi"/>
                <w:b w:val="0"/>
                <w:bCs w:val="0"/>
              </w:rPr>
              <w:t>Brief Description:</w:t>
            </w:r>
          </w:p>
        </w:tc>
        <w:tc>
          <w:tcPr>
            <w:cnfStyle w:val="000010000000" w:firstRow="0" w:lastRow="0" w:firstColumn="0" w:lastColumn="0" w:oddVBand="1" w:evenVBand="0" w:oddHBand="0" w:evenHBand="0" w:firstRowFirstColumn="0" w:firstRowLastColumn="0" w:lastRowFirstColumn="0" w:lastRowLastColumn="0"/>
            <w:tcW w:w="7455" w:type="dxa"/>
          </w:tcPr>
          <w:p w14:paraId="141C805A" w14:textId="4443B420" w:rsidR="006E1144" w:rsidRPr="00C36E6F" w:rsidRDefault="006E1144" w:rsidP="006E1144">
            <w:pPr>
              <w:rPr>
                <w:rFonts w:asciiTheme="majorBidi" w:hAnsiTheme="majorBidi" w:cstheme="majorBidi"/>
              </w:rPr>
            </w:pPr>
            <w:r w:rsidRPr="00C36E6F">
              <w:rPr>
                <w:rFonts w:asciiTheme="majorBidi" w:hAnsiTheme="majorBidi" w:cstheme="majorBidi"/>
              </w:rPr>
              <w:t xml:space="preserve">Actors authenticate and get into the system. </w:t>
            </w:r>
          </w:p>
        </w:tc>
      </w:tr>
      <w:tr w:rsidR="005927F5" w:rsidRPr="00C36E6F" w14:paraId="78696CBF" w14:textId="77777777" w:rsidTr="006E1144">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DA61EC1"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08F6A01F" w14:textId="77777777" w:rsidR="005927F5" w:rsidRPr="00C36E6F" w:rsidRDefault="005927F5" w:rsidP="00FD5086">
            <w:pPr>
              <w:rPr>
                <w:rFonts w:asciiTheme="majorBidi" w:hAnsiTheme="majorBidi" w:cstheme="majorBidi"/>
              </w:rPr>
            </w:pPr>
            <w:r w:rsidRPr="00C36E6F">
              <w:rPr>
                <w:rFonts w:asciiTheme="majorBidi" w:hAnsiTheme="majorBidi" w:cstheme="majorBidi"/>
              </w:rPr>
              <w:t xml:space="preserve">Normal </w:t>
            </w:r>
            <w:r>
              <w:rPr>
                <w:rFonts w:asciiTheme="majorBidi" w:hAnsiTheme="majorBidi" w:cstheme="majorBidi"/>
              </w:rPr>
              <w:t>u</w:t>
            </w:r>
            <w:r w:rsidRPr="00C36E6F">
              <w:rPr>
                <w:rFonts w:asciiTheme="majorBidi" w:hAnsiTheme="majorBidi" w:cstheme="majorBidi"/>
              </w:rPr>
              <w:t>ser, Helper (Monqez</w:t>
            </w:r>
            <w:r>
              <w:rPr>
                <w:rFonts w:asciiTheme="majorBidi" w:hAnsiTheme="majorBidi" w:cstheme="majorBidi"/>
              </w:rPr>
              <w:t>)</w:t>
            </w:r>
            <w:r w:rsidRPr="00C36E6F">
              <w:rPr>
                <w:rFonts w:asciiTheme="majorBidi" w:hAnsiTheme="majorBidi" w:cstheme="majorBidi"/>
              </w:rPr>
              <w:t xml:space="preserve">, Administrator </w:t>
            </w:r>
          </w:p>
        </w:tc>
      </w:tr>
      <w:tr w:rsidR="005927F5" w:rsidRPr="00C36E6F" w14:paraId="66AADEAA"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7F7DD105"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18C8B3EA" w14:textId="77777777" w:rsidR="005927F5" w:rsidRPr="00C36E6F" w:rsidRDefault="005927F5" w:rsidP="00FD5086">
            <w:pPr>
              <w:rPr>
                <w:rFonts w:asciiTheme="majorBidi" w:hAnsiTheme="majorBidi" w:cstheme="majorBidi"/>
              </w:rPr>
            </w:pPr>
            <w:r w:rsidRPr="008D086B">
              <w:rPr>
                <w:rFonts w:asciiTheme="majorBidi" w:hAnsiTheme="majorBidi" w:cstheme="majorBidi"/>
              </w:rPr>
              <w:t>-</w:t>
            </w:r>
          </w:p>
        </w:tc>
      </w:tr>
      <w:tr w:rsidR="005927F5" w:rsidRPr="00C36E6F" w14:paraId="1A0048EF"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42D049D"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lastRenderedPageBreak/>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0E16C13F" w14:textId="77777777" w:rsidR="005927F5" w:rsidRPr="00C36E6F" w:rsidRDefault="005927F5" w:rsidP="00FD5086">
            <w:pPr>
              <w:rPr>
                <w:rFonts w:asciiTheme="majorBidi" w:hAnsiTheme="majorBidi" w:cstheme="majorBidi"/>
              </w:rPr>
            </w:pPr>
            <w:r w:rsidRPr="00C36E6F">
              <w:rPr>
                <w:rFonts w:asciiTheme="majorBidi" w:hAnsiTheme="majorBidi" w:cstheme="majorBidi"/>
              </w:rPr>
              <w:t>User is authenticated and allowed to use the system functions</w:t>
            </w:r>
            <w:r>
              <w:rPr>
                <w:rFonts w:asciiTheme="majorBidi" w:hAnsiTheme="majorBidi" w:cstheme="majorBidi"/>
              </w:rPr>
              <w:t>.</w:t>
            </w:r>
          </w:p>
        </w:tc>
      </w:tr>
      <w:tr w:rsidR="005927F5" w:rsidRPr="00C36E6F" w14:paraId="40D07645"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7FAB166"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07744EDB"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login page.</w:t>
            </w:r>
          </w:p>
          <w:p w14:paraId="1401CEE6"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User selects his Google account.</w:t>
            </w:r>
          </w:p>
          <w:p w14:paraId="246B0EE5"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validates the credentials.</w:t>
            </w:r>
          </w:p>
          <w:p w14:paraId="3A2729A7"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checks that the user has added his additional information</w:t>
            </w:r>
            <w:r>
              <w:rPr>
                <w:rFonts w:asciiTheme="majorBidi" w:hAnsiTheme="majorBidi" w:cstheme="majorBidi"/>
              </w:rPr>
              <w:t>.</w:t>
            </w:r>
            <w:r w:rsidRPr="00C36E6F">
              <w:rPr>
                <w:rFonts w:asciiTheme="majorBidi" w:hAnsiTheme="majorBidi" w:cstheme="majorBidi"/>
              </w:rPr>
              <w:t xml:space="preserve">  </w:t>
            </w:r>
          </w:p>
          <w:p w14:paraId="0B75C9EE" w14:textId="77777777" w:rsidR="005927F5" w:rsidRPr="00C36E6F" w:rsidRDefault="005927F5" w:rsidP="00EB52F9">
            <w:pPr>
              <w:pStyle w:val="ListParagraph"/>
              <w:numPr>
                <w:ilvl w:val="0"/>
                <w:numId w:val="23"/>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displays the appropriate user home page.</w:t>
            </w:r>
          </w:p>
        </w:tc>
      </w:tr>
      <w:tr w:rsidR="005927F5" w:rsidRPr="00C36E6F" w14:paraId="075CA142"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856017F"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3684231A" w14:textId="77777777" w:rsidR="005927F5" w:rsidRPr="00C36E6F" w:rsidRDefault="005927F5" w:rsidP="00EB52F9">
            <w:pPr>
              <w:pStyle w:val="ListParagraph"/>
              <w:numPr>
                <w:ilvl w:val="0"/>
                <w:numId w:val="24"/>
              </w:numPr>
              <w:tabs>
                <w:tab w:val="left" w:pos="1140"/>
              </w:tabs>
              <w:spacing w:before="0"/>
              <w:rPr>
                <w:rFonts w:asciiTheme="majorBidi" w:hAnsiTheme="majorBidi" w:cstheme="majorBidi"/>
              </w:rPr>
            </w:pPr>
            <w:r w:rsidRPr="00C36E6F">
              <w:rPr>
                <w:rFonts w:asciiTheme="majorBidi" w:hAnsiTheme="majorBidi" w:cstheme="majorBidi"/>
              </w:rPr>
              <w:t>System displays the login page.</w:t>
            </w:r>
          </w:p>
          <w:p w14:paraId="06437E9B" w14:textId="77777777" w:rsidR="005927F5" w:rsidRPr="00C36E6F" w:rsidRDefault="005927F5" w:rsidP="00EB52F9">
            <w:pPr>
              <w:pStyle w:val="ListParagraph"/>
              <w:numPr>
                <w:ilvl w:val="0"/>
                <w:numId w:val="24"/>
              </w:numPr>
              <w:tabs>
                <w:tab w:val="left" w:pos="1140"/>
              </w:tabs>
              <w:spacing w:before="0" w:after="0" w:line="240" w:lineRule="auto"/>
              <w:rPr>
                <w:rFonts w:asciiTheme="majorBidi" w:hAnsiTheme="majorBidi" w:cstheme="majorBidi"/>
              </w:rPr>
            </w:pPr>
            <w:r w:rsidRPr="00C36E6F">
              <w:rPr>
                <w:rFonts w:asciiTheme="majorBidi" w:hAnsiTheme="majorBidi" w:cstheme="majorBidi"/>
              </w:rPr>
              <w:t>User selects his Google account.</w:t>
            </w:r>
          </w:p>
          <w:p w14:paraId="665CB1D6" w14:textId="77777777" w:rsidR="005927F5" w:rsidRPr="00C36E6F" w:rsidRDefault="005927F5" w:rsidP="00EB52F9">
            <w:pPr>
              <w:pStyle w:val="ListParagraph"/>
              <w:numPr>
                <w:ilvl w:val="0"/>
                <w:numId w:val="24"/>
              </w:numPr>
              <w:tabs>
                <w:tab w:val="left" w:pos="1140"/>
              </w:tabs>
              <w:spacing w:before="0" w:after="0" w:line="240" w:lineRule="auto"/>
              <w:rPr>
                <w:rFonts w:asciiTheme="majorBidi" w:hAnsiTheme="majorBidi" w:cstheme="majorBidi"/>
              </w:rPr>
            </w:pPr>
            <w:r w:rsidRPr="00C36E6F">
              <w:rPr>
                <w:rFonts w:asciiTheme="majorBidi" w:hAnsiTheme="majorBidi" w:cstheme="majorBidi"/>
              </w:rPr>
              <w:t>System validates the credentials.</w:t>
            </w:r>
          </w:p>
          <w:p w14:paraId="0D1F3B0F" w14:textId="77777777" w:rsidR="005927F5" w:rsidRPr="00C36E6F" w:rsidRDefault="005927F5" w:rsidP="00EB52F9">
            <w:pPr>
              <w:pStyle w:val="ListParagraph"/>
              <w:numPr>
                <w:ilvl w:val="0"/>
                <w:numId w:val="24"/>
              </w:numPr>
              <w:tabs>
                <w:tab w:val="left" w:pos="1140"/>
              </w:tabs>
              <w:spacing w:before="0" w:after="0" w:line="240" w:lineRule="auto"/>
              <w:rPr>
                <w:rFonts w:asciiTheme="majorBidi" w:hAnsiTheme="majorBidi" w:cstheme="majorBidi"/>
              </w:rPr>
            </w:pPr>
            <w:r w:rsidRPr="00C36E6F">
              <w:rPr>
                <w:rFonts w:asciiTheme="majorBidi" w:hAnsiTheme="majorBidi" w:cstheme="majorBidi"/>
              </w:rPr>
              <w:t xml:space="preserve">System checks </w:t>
            </w:r>
            <w:r>
              <w:rPr>
                <w:rFonts w:asciiTheme="majorBidi" w:hAnsiTheme="majorBidi" w:cstheme="majorBidi"/>
              </w:rPr>
              <w:t xml:space="preserve">and finds that </w:t>
            </w:r>
            <w:r w:rsidRPr="00C36E6F">
              <w:rPr>
                <w:rFonts w:asciiTheme="majorBidi" w:hAnsiTheme="majorBidi" w:cstheme="majorBidi"/>
              </w:rPr>
              <w:t>the user has</w:t>
            </w:r>
            <w:r>
              <w:rPr>
                <w:rFonts w:asciiTheme="majorBidi" w:hAnsiTheme="majorBidi" w:cstheme="majorBidi"/>
              </w:rPr>
              <w:t xml:space="preserve"> not</w:t>
            </w:r>
            <w:r w:rsidRPr="00C36E6F">
              <w:rPr>
                <w:rFonts w:asciiTheme="majorBidi" w:hAnsiTheme="majorBidi" w:cstheme="majorBidi"/>
              </w:rPr>
              <w:t xml:space="preserve"> added his additional information</w:t>
            </w:r>
            <w:r>
              <w:rPr>
                <w:rFonts w:asciiTheme="majorBidi" w:hAnsiTheme="majorBidi" w:cstheme="majorBidi"/>
              </w:rPr>
              <w:t>.</w:t>
            </w:r>
            <w:r w:rsidRPr="00C36E6F">
              <w:rPr>
                <w:rFonts w:asciiTheme="majorBidi" w:hAnsiTheme="majorBidi" w:cstheme="majorBidi"/>
              </w:rPr>
              <w:t xml:space="preserve">  </w:t>
            </w:r>
          </w:p>
          <w:p w14:paraId="02295989" w14:textId="77777777" w:rsidR="005927F5" w:rsidRPr="00C36E6F" w:rsidRDefault="005927F5" w:rsidP="00EB52F9">
            <w:pPr>
              <w:pStyle w:val="ListParagraph"/>
              <w:numPr>
                <w:ilvl w:val="0"/>
                <w:numId w:val="24"/>
              </w:numPr>
              <w:tabs>
                <w:tab w:val="left" w:pos="1140"/>
              </w:tabs>
              <w:spacing w:before="0"/>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“A</w:t>
            </w:r>
            <w:r w:rsidRPr="00C36E6F">
              <w:rPr>
                <w:rFonts w:asciiTheme="majorBidi" w:hAnsiTheme="majorBidi" w:cstheme="majorBidi"/>
              </w:rPr>
              <w:t xml:space="preserve">dd </w:t>
            </w:r>
            <w:r>
              <w:rPr>
                <w:rFonts w:asciiTheme="majorBidi" w:hAnsiTheme="majorBidi" w:cstheme="majorBidi"/>
              </w:rPr>
              <w:t>A</w:t>
            </w:r>
            <w:r w:rsidRPr="00C36E6F">
              <w:rPr>
                <w:rFonts w:asciiTheme="majorBidi" w:hAnsiTheme="majorBidi" w:cstheme="majorBidi"/>
              </w:rPr>
              <w:t xml:space="preserve">dditional </w:t>
            </w:r>
            <w:r>
              <w:rPr>
                <w:rFonts w:asciiTheme="majorBidi" w:hAnsiTheme="majorBidi" w:cstheme="majorBidi"/>
              </w:rPr>
              <w:t>I</w:t>
            </w:r>
            <w:r w:rsidRPr="00C36E6F">
              <w:rPr>
                <w:rFonts w:asciiTheme="majorBidi" w:hAnsiTheme="majorBidi" w:cstheme="majorBidi"/>
              </w:rPr>
              <w:t>nformation</w:t>
            </w:r>
            <w:r>
              <w:rPr>
                <w:rFonts w:asciiTheme="majorBidi" w:hAnsiTheme="majorBidi" w:cstheme="majorBidi"/>
              </w:rPr>
              <w:t>”</w:t>
            </w:r>
            <w:r w:rsidRPr="00C36E6F">
              <w:rPr>
                <w:rFonts w:asciiTheme="majorBidi" w:hAnsiTheme="majorBidi" w:cstheme="majorBidi"/>
              </w:rPr>
              <w:t xml:space="preserve"> page.</w:t>
            </w:r>
          </w:p>
        </w:tc>
      </w:tr>
      <w:tr w:rsidR="005927F5" w:rsidRPr="00C36E6F" w14:paraId="13B77F2D" w14:textId="77777777" w:rsidTr="006E1144">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07A31535" w14:textId="77777777" w:rsidR="005927F5" w:rsidRPr="00C36E6F" w:rsidRDefault="005927F5" w:rsidP="00FD5086">
            <w:pPr>
              <w:jc w:val="center"/>
              <w:rPr>
                <w:rFonts w:asciiTheme="majorBidi" w:hAnsiTheme="majorBidi" w:cstheme="majorBidi"/>
                <w:b w:val="0"/>
                <w:bCs w:val="0"/>
              </w:rPr>
            </w:pPr>
            <w:r w:rsidRPr="00C36E6F">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16714D84" w14:textId="77777777" w:rsidR="005927F5" w:rsidRPr="00C36E6F" w:rsidRDefault="005927F5" w:rsidP="00EB52F9">
            <w:pPr>
              <w:pStyle w:val="ListParagraph"/>
              <w:numPr>
                <w:ilvl w:val="0"/>
                <w:numId w:val="25"/>
              </w:numPr>
              <w:spacing w:before="0" w:after="0" w:line="240" w:lineRule="auto"/>
              <w:rPr>
                <w:rFonts w:asciiTheme="majorBidi" w:hAnsiTheme="majorBidi" w:cstheme="majorBidi"/>
              </w:rPr>
            </w:pPr>
            <w:r w:rsidRPr="00C36E6F">
              <w:rPr>
                <w:rFonts w:asciiTheme="majorBidi" w:hAnsiTheme="majorBidi" w:cstheme="majorBidi"/>
              </w:rPr>
              <w:t xml:space="preserve">System displays </w:t>
            </w:r>
            <w:r>
              <w:rPr>
                <w:rFonts w:asciiTheme="majorBidi" w:hAnsiTheme="majorBidi" w:cstheme="majorBidi"/>
              </w:rPr>
              <w:t xml:space="preserve">an </w:t>
            </w:r>
            <w:r w:rsidRPr="00C36E6F">
              <w:rPr>
                <w:rFonts w:asciiTheme="majorBidi" w:hAnsiTheme="majorBidi" w:cstheme="majorBidi"/>
              </w:rPr>
              <w:t>error message.</w:t>
            </w:r>
          </w:p>
        </w:tc>
      </w:tr>
    </w:tbl>
    <w:p w14:paraId="67EBF68D" w14:textId="77777777" w:rsidR="005927F5" w:rsidRPr="00C36E6F" w:rsidRDefault="005927F5" w:rsidP="005927F5">
      <w:pPr>
        <w:rPr>
          <w:rFonts w:asciiTheme="majorBidi" w:hAnsiTheme="majorBidi" w:cstheme="majorBidi"/>
        </w:rPr>
      </w:pPr>
    </w:p>
    <w:tbl>
      <w:tblPr>
        <w:tblStyle w:val="GridTable5Dark-Accent1"/>
        <w:tblW w:w="9375" w:type="dxa"/>
        <w:jc w:val="center"/>
        <w:tblBorders>
          <w:top w:val="single" w:sz="4" w:space="0" w:color="auto"/>
          <w:left w:val="single" w:sz="4" w:space="0" w:color="auto"/>
          <w:bottom w:val="single" w:sz="4" w:space="0" w:color="auto"/>
          <w:right w:val="single" w:sz="4" w:space="0" w:color="auto"/>
        </w:tblBorders>
        <w:tblLayout w:type="fixed"/>
        <w:tblLook w:val="0280" w:firstRow="0" w:lastRow="0" w:firstColumn="1" w:lastColumn="0" w:noHBand="1" w:noVBand="0"/>
      </w:tblPr>
      <w:tblGrid>
        <w:gridCol w:w="1920"/>
        <w:gridCol w:w="7455"/>
      </w:tblGrid>
      <w:tr w:rsidR="005927F5" w:rsidRPr="004B7C36" w14:paraId="312A7B3B" w14:textId="77777777" w:rsidTr="006E1144">
        <w:trPr>
          <w:trHeight w:val="300"/>
          <w:jc w:val="center"/>
        </w:trPr>
        <w:tc>
          <w:tcPr>
            <w:cnfStyle w:val="001000000000" w:firstRow="0" w:lastRow="0" w:firstColumn="1" w:lastColumn="0" w:oddVBand="0" w:evenVBand="0" w:oddHBand="0" w:evenHBand="0" w:firstRowFirstColumn="0" w:firstRowLastColumn="0" w:lastRowFirstColumn="0" w:lastRowLastColumn="0"/>
            <w:tcW w:w="1920" w:type="dxa"/>
            <w:tcBorders>
              <w:top w:val="none" w:sz="0" w:space="0" w:color="auto"/>
              <w:left w:val="none" w:sz="0" w:space="0" w:color="auto"/>
            </w:tcBorders>
          </w:tcPr>
          <w:p w14:paraId="625E7130"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t>Use Case ID:</w:t>
            </w:r>
          </w:p>
        </w:tc>
        <w:tc>
          <w:tcPr>
            <w:cnfStyle w:val="000010000000" w:firstRow="0" w:lastRow="0" w:firstColumn="0" w:lastColumn="0" w:oddVBand="1" w:evenVBand="0" w:oddHBand="0" w:evenHBand="0" w:firstRowFirstColumn="0" w:firstRowLastColumn="0" w:lastRowFirstColumn="0" w:lastRowLastColumn="0"/>
            <w:tcW w:w="7455" w:type="dxa"/>
          </w:tcPr>
          <w:p w14:paraId="5C2922D7" w14:textId="77777777" w:rsidR="005927F5" w:rsidRPr="004B7C36" w:rsidRDefault="005927F5" w:rsidP="00FD5086">
            <w:pPr>
              <w:rPr>
                <w:rFonts w:asciiTheme="majorBidi" w:hAnsiTheme="majorBidi" w:cstheme="majorBidi"/>
              </w:rPr>
            </w:pPr>
            <w:r w:rsidRPr="00C36E6F">
              <w:rPr>
                <w:rFonts w:asciiTheme="majorBidi" w:hAnsiTheme="majorBidi" w:cstheme="majorBidi"/>
              </w:rPr>
              <w:t>6</w:t>
            </w:r>
          </w:p>
        </w:tc>
      </w:tr>
      <w:tr w:rsidR="005927F5" w:rsidRPr="004B7C36" w14:paraId="619C50B0"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5C65A34"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t>Use Case Name:</w:t>
            </w:r>
          </w:p>
        </w:tc>
        <w:tc>
          <w:tcPr>
            <w:cnfStyle w:val="000010000000" w:firstRow="0" w:lastRow="0" w:firstColumn="0" w:lastColumn="0" w:oddVBand="1" w:evenVBand="0" w:oddHBand="0" w:evenHBand="0" w:firstRowFirstColumn="0" w:firstRowLastColumn="0" w:lastRowFirstColumn="0" w:lastRowLastColumn="0"/>
            <w:tcW w:w="7455" w:type="dxa"/>
          </w:tcPr>
          <w:p w14:paraId="657F5993" w14:textId="77777777" w:rsidR="005927F5" w:rsidRPr="004B7C36" w:rsidRDefault="005927F5" w:rsidP="00FD5086">
            <w:pPr>
              <w:rPr>
                <w:rFonts w:asciiTheme="majorBidi" w:hAnsiTheme="majorBidi" w:cstheme="majorBidi"/>
              </w:rPr>
            </w:pPr>
            <w:r w:rsidRPr="00A06D8D">
              <w:rPr>
                <w:rFonts w:asciiTheme="majorBidi" w:hAnsiTheme="majorBidi" w:cstheme="majorBidi"/>
                <w:highlight w:val="cyan"/>
              </w:rPr>
              <w:t>Sign up with Google</w:t>
            </w:r>
          </w:p>
        </w:tc>
      </w:tr>
      <w:tr w:rsidR="005927F5" w:rsidRPr="00C36E6F" w14:paraId="71EF5263" w14:textId="77777777" w:rsidTr="006E1144">
        <w:trPr>
          <w:trHeight w:val="24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44D06C8B"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t>Brief</w:t>
            </w:r>
            <w:r>
              <w:rPr>
                <w:rFonts w:asciiTheme="majorBidi" w:hAnsiTheme="majorBidi" w:cstheme="majorBidi"/>
                <w:b w:val="0"/>
                <w:bCs w:val="0"/>
              </w:rPr>
              <w:t xml:space="preserve"> </w:t>
            </w:r>
            <w:r w:rsidRPr="001C69A7">
              <w:rPr>
                <w:rFonts w:asciiTheme="majorBidi" w:hAnsiTheme="majorBidi" w:cstheme="majorBidi"/>
                <w:b w:val="0"/>
                <w:bCs w:val="0"/>
              </w:rPr>
              <w:t>Description:</w:t>
            </w:r>
          </w:p>
        </w:tc>
        <w:tc>
          <w:tcPr>
            <w:cnfStyle w:val="000010000000" w:firstRow="0" w:lastRow="0" w:firstColumn="0" w:lastColumn="0" w:oddVBand="1" w:evenVBand="0" w:oddHBand="0" w:evenHBand="0" w:firstRowFirstColumn="0" w:firstRowLastColumn="0" w:lastRowFirstColumn="0" w:lastRowLastColumn="0"/>
            <w:tcW w:w="7455" w:type="dxa"/>
          </w:tcPr>
          <w:p w14:paraId="0AE0ECF6" w14:textId="77777777" w:rsidR="005927F5" w:rsidRPr="00C36E6F" w:rsidRDefault="005927F5" w:rsidP="00FD5086">
            <w:pPr>
              <w:rPr>
                <w:rFonts w:asciiTheme="majorBidi" w:hAnsiTheme="majorBidi" w:cstheme="majorBidi"/>
              </w:rPr>
            </w:pPr>
            <w:r w:rsidRPr="00C36E6F">
              <w:rPr>
                <w:rFonts w:asciiTheme="majorBidi" w:hAnsiTheme="majorBidi" w:cstheme="majorBidi"/>
              </w:rPr>
              <w:t xml:space="preserve">User creates a new account in the system. </w:t>
            </w:r>
          </w:p>
        </w:tc>
      </w:tr>
      <w:tr w:rsidR="005927F5" w:rsidRPr="004B7C36" w14:paraId="6DF9AAD2" w14:textId="77777777" w:rsidTr="006E1144">
        <w:trPr>
          <w:trHeight w:val="400"/>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05388293"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t>Actors:</w:t>
            </w:r>
          </w:p>
        </w:tc>
        <w:tc>
          <w:tcPr>
            <w:cnfStyle w:val="000010000000" w:firstRow="0" w:lastRow="0" w:firstColumn="0" w:lastColumn="0" w:oddVBand="1" w:evenVBand="0" w:oddHBand="0" w:evenHBand="0" w:firstRowFirstColumn="0" w:firstRowLastColumn="0" w:lastRowFirstColumn="0" w:lastRowLastColumn="0"/>
            <w:tcW w:w="7455" w:type="dxa"/>
          </w:tcPr>
          <w:p w14:paraId="63F5F660" w14:textId="77777777" w:rsidR="005927F5" w:rsidRPr="004B7C36" w:rsidRDefault="005927F5" w:rsidP="00FD5086">
            <w:pPr>
              <w:rPr>
                <w:rFonts w:asciiTheme="majorBidi" w:hAnsiTheme="majorBidi" w:cstheme="majorBidi"/>
              </w:rPr>
            </w:pPr>
            <w:r w:rsidRPr="004B7C36">
              <w:rPr>
                <w:rFonts w:asciiTheme="majorBidi" w:hAnsiTheme="majorBidi" w:cstheme="majorBidi"/>
              </w:rPr>
              <w:t xml:space="preserve">Normal </w:t>
            </w:r>
            <w:r>
              <w:rPr>
                <w:rFonts w:asciiTheme="majorBidi" w:hAnsiTheme="majorBidi" w:cstheme="majorBidi"/>
              </w:rPr>
              <w:t>u</w:t>
            </w:r>
            <w:r w:rsidRPr="004B7C36">
              <w:rPr>
                <w:rFonts w:asciiTheme="majorBidi" w:hAnsiTheme="majorBidi" w:cstheme="majorBidi"/>
              </w:rPr>
              <w:t>ser, Helper (Monqez)</w:t>
            </w:r>
          </w:p>
        </w:tc>
      </w:tr>
      <w:tr w:rsidR="005927F5" w:rsidRPr="004B7C36" w14:paraId="5ADB74A3"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E1B345A"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t>Preconditions:</w:t>
            </w:r>
          </w:p>
        </w:tc>
        <w:tc>
          <w:tcPr>
            <w:cnfStyle w:val="000010000000" w:firstRow="0" w:lastRow="0" w:firstColumn="0" w:lastColumn="0" w:oddVBand="1" w:evenVBand="0" w:oddHBand="0" w:evenHBand="0" w:firstRowFirstColumn="0" w:firstRowLastColumn="0" w:lastRowFirstColumn="0" w:lastRowLastColumn="0"/>
            <w:tcW w:w="7455" w:type="dxa"/>
          </w:tcPr>
          <w:p w14:paraId="14B41021" w14:textId="77777777" w:rsidR="005927F5" w:rsidRPr="004B7C36" w:rsidRDefault="005927F5" w:rsidP="00FD5086">
            <w:pPr>
              <w:rPr>
                <w:rFonts w:asciiTheme="majorBidi" w:hAnsiTheme="majorBidi" w:cstheme="majorBidi"/>
              </w:rPr>
            </w:pPr>
            <w:r w:rsidRPr="00C36E6F">
              <w:rPr>
                <w:rFonts w:asciiTheme="majorBidi" w:hAnsiTheme="majorBidi" w:cstheme="majorBidi"/>
              </w:rPr>
              <w:t>No account</w:t>
            </w:r>
            <w:r>
              <w:rPr>
                <w:rFonts w:asciiTheme="majorBidi" w:hAnsiTheme="majorBidi" w:cstheme="majorBidi"/>
              </w:rPr>
              <w:t xml:space="preserve"> exists</w:t>
            </w:r>
            <w:r w:rsidRPr="00C36E6F">
              <w:rPr>
                <w:rFonts w:asciiTheme="majorBidi" w:hAnsiTheme="majorBidi" w:cstheme="majorBidi"/>
              </w:rPr>
              <w:t xml:space="preserve"> for the user in the database</w:t>
            </w:r>
            <w:r>
              <w:rPr>
                <w:rFonts w:asciiTheme="majorBidi" w:hAnsiTheme="majorBidi" w:cstheme="majorBidi"/>
              </w:rPr>
              <w:t>.</w:t>
            </w:r>
          </w:p>
        </w:tc>
      </w:tr>
      <w:tr w:rsidR="005927F5" w:rsidRPr="004B7C36" w14:paraId="51090CB1" w14:textId="77777777" w:rsidTr="006E1144">
        <w:trPr>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30168954"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t>Postconditions:</w:t>
            </w:r>
          </w:p>
        </w:tc>
        <w:tc>
          <w:tcPr>
            <w:cnfStyle w:val="000010000000" w:firstRow="0" w:lastRow="0" w:firstColumn="0" w:lastColumn="0" w:oddVBand="1" w:evenVBand="0" w:oddHBand="0" w:evenHBand="0" w:firstRowFirstColumn="0" w:firstRowLastColumn="0" w:lastRowFirstColumn="0" w:lastRowLastColumn="0"/>
            <w:tcW w:w="7455" w:type="dxa"/>
          </w:tcPr>
          <w:p w14:paraId="6B9F1582" w14:textId="77777777" w:rsidR="005927F5" w:rsidRPr="008D086B" w:rsidRDefault="005927F5" w:rsidP="00FD5086">
            <w:pPr>
              <w:rPr>
                <w:rFonts w:asciiTheme="majorBidi" w:hAnsiTheme="majorBidi" w:cstheme="majorBidi"/>
              </w:rPr>
            </w:pPr>
            <w:r w:rsidRPr="008D086B">
              <w:rPr>
                <w:rFonts w:asciiTheme="majorBidi" w:hAnsiTheme="majorBidi" w:cstheme="majorBidi"/>
              </w:rPr>
              <w:t>User is authenticated and a new account is added to the database with the user information.</w:t>
            </w:r>
          </w:p>
        </w:tc>
      </w:tr>
      <w:tr w:rsidR="005927F5" w:rsidRPr="004B7C36" w14:paraId="0CAE5ABC" w14:textId="77777777" w:rsidTr="006E1144">
        <w:trPr>
          <w:trHeight w:val="163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6338D4DD"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t>Main Scenario:</w:t>
            </w:r>
          </w:p>
        </w:tc>
        <w:tc>
          <w:tcPr>
            <w:cnfStyle w:val="000010000000" w:firstRow="0" w:lastRow="0" w:firstColumn="0" w:lastColumn="0" w:oddVBand="1" w:evenVBand="0" w:oddHBand="0" w:evenHBand="0" w:firstRowFirstColumn="0" w:firstRowLastColumn="0" w:lastRowFirstColumn="0" w:lastRowLastColumn="0"/>
            <w:tcW w:w="7455" w:type="dxa"/>
          </w:tcPr>
          <w:p w14:paraId="164B1813" w14:textId="77777777" w:rsidR="005927F5" w:rsidRPr="008D086B" w:rsidRDefault="005927F5" w:rsidP="00EB52F9">
            <w:pPr>
              <w:pStyle w:val="ListParagraph"/>
              <w:numPr>
                <w:ilvl w:val="0"/>
                <w:numId w:val="26"/>
              </w:numPr>
              <w:tabs>
                <w:tab w:val="left" w:pos="1140"/>
              </w:tabs>
              <w:spacing w:before="0"/>
              <w:rPr>
                <w:rFonts w:asciiTheme="majorBidi" w:hAnsiTheme="majorBidi" w:cstheme="majorBidi"/>
              </w:rPr>
            </w:pPr>
            <w:r w:rsidRPr="008D086B">
              <w:rPr>
                <w:rFonts w:asciiTheme="majorBidi" w:hAnsiTheme="majorBidi" w:cstheme="majorBidi"/>
              </w:rPr>
              <w:t>System displays the login page.</w:t>
            </w:r>
          </w:p>
          <w:p w14:paraId="59E7590F" w14:textId="77777777" w:rsidR="005927F5" w:rsidRPr="008D086B" w:rsidRDefault="005927F5" w:rsidP="00EB52F9">
            <w:pPr>
              <w:pStyle w:val="ListParagraph"/>
              <w:numPr>
                <w:ilvl w:val="0"/>
                <w:numId w:val="26"/>
              </w:numPr>
              <w:tabs>
                <w:tab w:val="left" w:pos="1140"/>
              </w:tabs>
              <w:spacing w:before="0" w:after="0" w:line="240" w:lineRule="auto"/>
              <w:rPr>
                <w:rFonts w:asciiTheme="majorBidi" w:hAnsiTheme="majorBidi" w:cstheme="majorBidi"/>
              </w:rPr>
            </w:pPr>
            <w:r w:rsidRPr="008D086B">
              <w:rPr>
                <w:rFonts w:asciiTheme="majorBidi" w:hAnsiTheme="majorBidi" w:cstheme="majorBidi"/>
              </w:rPr>
              <w:t>User selects his Google account.</w:t>
            </w:r>
          </w:p>
          <w:p w14:paraId="1B506B38" w14:textId="77777777" w:rsidR="005927F5" w:rsidRPr="008D086B" w:rsidRDefault="005927F5" w:rsidP="00EB52F9">
            <w:pPr>
              <w:pStyle w:val="ListParagraph"/>
              <w:numPr>
                <w:ilvl w:val="0"/>
                <w:numId w:val="26"/>
              </w:numPr>
              <w:tabs>
                <w:tab w:val="left" w:pos="1140"/>
              </w:tabs>
              <w:spacing w:before="0" w:after="0" w:line="240" w:lineRule="auto"/>
              <w:rPr>
                <w:rFonts w:asciiTheme="majorBidi" w:hAnsiTheme="majorBidi" w:cstheme="majorBidi"/>
              </w:rPr>
            </w:pPr>
            <w:r w:rsidRPr="008D086B">
              <w:rPr>
                <w:rFonts w:asciiTheme="majorBidi" w:hAnsiTheme="majorBidi" w:cstheme="majorBidi"/>
              </w:rPr>
              <w:t>System validates the credentials.</w:t>
            </w:r>
          </w:p>
          <w:p w14:paraId="772E03DB" w14:textId="77777777" w:rsidR="005927F5" w:rsidRPr="008D086B" w:rsidRDefault="005927F5" w:rsidP="00EB52F9">
            <w:pPr>
              <w:pStyle w:val="ListParagraph"/>
              <w:numPr>
                <w:ilvl w:val="0"/>
                <w:numId w:val="26"/>
              </w:numPr>
              <w:tabs>
                <w:tab w:val="left" w:pos="1140"/>
              </w:tabs>
              <w:spacing w:before="0" w:after="0" w:line="240" w:lineRule="auto"/>
              <w:rPr>
                <w:rFonts w:asciiTheme="majorBidi" w:hAnsiTheme="majorBidi" w:cstheme="majorBidi"/>
              </w:rPr>
            </w:pPr>
            <w:r w:rsidRPr="008D086B">
              <w:rPr>
                <w:rFonts w:asciiTheme="majorBidi" w:hAnsiTheme="majorBidi" w:cstheme="majorBidi"/>
              </w:rPr>
              <w:t xml:space="preserve">System checks </w:t>
            </w:r>
            <w:r>
              <w:rPr>
                <w:rFonts w:asciiTheme="majorBidi" w:hAnsiTheme="majorBidi" w:cstheme="majorBidi"/>
              </w:rPr>
              <w:t xml:space="preserve">and finds </w:t>
            </w:r>
            <w:r w:rsidRPr="008D086B">
              <w:rPr>
                <w:rFonts w:asciiTheme="majorBidi" w:hAnsiTheme="majorBidi" w:cstheme="majorBidi"/>
              </w:rPr>
              <w:t>that the user has not added his additional information</w:t>
            </w:r>
            <w:r>
              <w:rPr>
                <w:rFonts w:asciiTheme="majorBidi" w:hAnsiTheme="majorBidi" w:cstheme="majorBidi"/>
              </w:rPr>
              <w:t>.</w:t>
            </w:r>
          </w:p>
          <w:p w14:paraId="3B56D175" w14:textId="77777777" w:rsidR="005927F5" w:rsidRPr="008D086B" w:rsidRDefault="005927F5" w:rsidP="00EB52F9">
            <w:pPr>
              <w:numPr>
                <w:ilvl w:val="0"/>
                <w:numId w:val="26"/>
              </w:numPr>
              <w:spacing w:before="0" w:after="0" w:line="240" w:lineRule="auto"/>
              <w:rPr>
                <w:rFonts w:asciiTheme="majorBidi" w:hAnsiTheme="majorBidi" w:cstheme="majorBidi"/>
              </w:rPr>
            </w:pPr>
            <w:r w:rsidRPr="008D086B">
              <w:rPr>
                <w:rFonts w:asciiTheme="majorBidi" w:hAnsiTheme="majorBidi" w:cstheme="majorBidi"/>
              </w:rPr>
              <w:t>System displays the “Add Additional Information” page.</w:t>
            </w:r>
          </w:p>
        </w:tc>
      </w:tr>
      <w:tr w:rsidR="005927F5" w:rsidRPr="004B7C36" w14:paraId="040783F1" w14:textId="77777777" w:rsidTr="006E1144">
        <w:trPr>
          <w:trHeight w:val="1407"/>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tcBorders>
          </w:tcPr>
          <w:p w14:paraId="17DBA0FC"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lastRenderedPageBreak/>
              <w:t>Alternative Scenario:</w:t>
            </w:r>
          </w:p>
        </w:tc>
        <w:tc>
          <w:tcPr>
            <w:cnfStyle w:val="000010000000" w:firstRow="0" w:lastRow="0" w:firstColumn="0" w:lastColumn="0" w:oddVBand="1" w:evenVBand="0" w:oddHBand="0" w:evenHBand="0" w:firstRowFirstColumn="0" w:firstRowLastColumn="0" w:lastRowFirstColumn="0" w:lastRowLastColumn="0"/>
            <w:tcW w:w="7455" w:type="dxa"/>
          </w:tcPr>
          <w:p w14:paraId="5FBBB059" w14:textId="77777777" w:rsidR="005927F5" w:rsidRPr="008D086B" w:rsidRDefault="005927F5" w:rsidP="00EB52F9">
            <w:pPr>
              <w:pStyle w:val="ListParagraph"/>
              <w:numPr>
                <w:ilvl w:val="0"/>
                <w:numId w:val="27"/>
              </w:numPr>
              <w:spacing w:before="0" w:after="0" w:line="240" w:lineRule="auto"/>
              <w:rPr>
                <w:rFonts w:asciiTheme="majorBidi" w:hAnsiTheme="majorBidi" w:cstheme="majorBidi"/>
              </w:rPr>
            </w:pPr>
            <w:r w:rsidRPr="008D086B">
              <w:rPr>
                <w:rFonts w:asciiTheme="majorBidi" w:hAnsiTheme="majorBidi" w:cstheme="majorBidi"/>
              </w:rPr>
              <w:t>System displays the login page.</w:t>
            </w:r>
          </w:p>
          <w:p w14:paraId="3E692724" w14:textId="77777777" w:rsidR="005927F5" w:rsidRPr="008D086B" w:rsidRDefault="005927F5" w:rsidP="00EB52F9">
            <w:pPr>
              <w:pStyle w:val="ListParagraph"/>
              <w:numPr>
                <w:ilvl w:val="0"/>
                <w:numId w:val="27"/>
              </w:numPr>
              <w:spacing w:before="0" w:after="0" w:line="240" w:lineRule="auto"/>
              <w:rPr>
                <w:rFonts w:asciiTheme="majorBidi" w:hAnsiTheme="majorBidi" w:cstheme="majorBidi"/>
              </w:rPr>
            </w:pPr>
            <w:r w:rsidRPr="008D086B">
              <w:rPr>
                <w:rFonts w:asciiTheme="majorBidi" w:hAnsiTheme="majorBidi" w:cstheme="majorBidi"/>
              </w:rPr>
              <w:t>User selects his Google account.</w:t>
            </w:r>
          </w:p>
          <w:p w14:paraId="630F5DA1" w14:textId="77777777" w:rsidR="005927F5" w:rsidRPr="008D086B" w:rsidRDefault="005927F5" w:rsidP="00EB52F9">
            <w:pPr>
              <w:pStyle w:val="ListParagraph"/>
              <w:numPr>
                <w:ilvl w:val="0"/>
                <w:numId w:val="27"/>
              </w:numPr>
              <w:spacing w:before="0"/>
              <w:rPr>
                <w:rFonts w:asciiTheme="majorBidi" w:hAnsiTheme="majorBidi" w:cstheme="majorBidi"/>
              </w:rPr>
            </w:pPr>
            <w:r w:rsidRPr="008D086B">
              <w:rPr>
                <w:rFonts w:asciiTheme="majorBidi" w:hAnsiTheme="majorBidi" w:cstheme="majorBidi"/>
              </w:rPr>
              <w:t>System validates the credentials.</w:t>
            </w:r>
          </w:p>
          <w:p w14:paraId="5F87C340" w14:textId="77777777" w:rsidR="005927F5" w:rsidRPr="008D086B" w:rsidRDefault="005927F5" w:rsidP="00EB52F9">
            <w:pPr>
              <w:pStyle w:val="ListParagraph"/>
              <w:numPr>
                <w:ilvl w:val="0"/>
                <w:numId w:val="27"/>
              </w:numPr>
              <w:spacing w:before="0" w:after="0" w:line="240" w:lineRule="auto"/>
              <w:rPr>
                <w:rFonts w:asciiTheme="majorBidi" w:hAnsiTheme="majorBidi" w:cstheme="majorBidi"/>
              </w:rPr>
            </w:pPr>
            <w:r w:rsidRPr="008D086B">
              <w:rPr>
                <w:rFonts w:asciiTheme="majorBidi" w:hAnsiTheme="majorBidi" w:cstheme="majorBidi"/>
              </w:rPr>
              <w:t>System checks that the user has added his additional information</w:t>
            </w:r>
            <w:r>
              <w:rPr>
                <w:rFonts w:asciiTheme="majorBidi" w:hAnsiTheme="majorBidi" w:cstheme="majorBidi"/>
              </w:rPr>
              <w:t>.</w:t>
            </w:r>
            <w:r w:rsidRPr="008D086B">
              <w:rPr>
                <w:rFonts w:asciiTheme="majorBidi" w:hAnsiTheme="majorBidi" w:cstheme="majorBidi"/>
              </w:rPr>
              <w:t xml:space="preserve"> </w:t>
            </w:r>
          </w:p>
          <w:p w14:paraId="765A5F50" w14:textId="77777777" w:rsidR="005927F5" w:rsidRPr="008D086B" w:rsidRDefault="005927F5" w:rsidP="00EB52F9">
            <w:pPr>
              <w:numPr>
                <w:ilvl w:val="0"/>
                <w:numId w:val="27"/>
              </w:numPr>
              <w:spacing w:before="0" w:after="0" w:line="240" w:lineRule="auto"/>
              <w:rPr>
                <w:rFonts w:asciiTheme="majorBidi" w:hAnsiTheme="majorBidi" w:cstheme="majorBidi"/>
              </w:rPr>
            </w:pPr>
            <w:r w:rsidRPr="008D086B">
              <w:rPr>
                <w:rFonts w:asciiTheme="majorBidi" w:hAnsiTheme="majorBidi" w:cstheme="majorBidi"/>
              </w:rPr>
              <w:t>System displays the appropriate user home page.</w:t>
            </w:r>
          </w:p>
        </w:tc>
      </w:tr>
      <w:tr w:rsidR="005927F5" w:rsidRPr="004B7C36" w14:paraId="502F36DD" w14:textId="77777777" w:rsidTr="006E1144">
        <w:trPr>
          <w:trHeight w:val="885"/>
          <w:jc w:val="center"/>
        </w:trPr>
        <w:tc>
          <w:tcPr>
            <w:cnfStyle w:val="001000000000" w:firstRow="0" w:lastRow="0" w:firstColumn="1" w:lastColumn="0" w:oddVBand="0" w:evenVBand="0" w:oddHBand="0" w:evenHBand="0" w:firstRowFirstColumn="0" w:firstRowLastColumn="0" w:lastRowFirstColumn="0" w:lastRowLastColumn="0"/>
            <w:tcW w:w="1920" w:type="dxa"/>
            <w:tcBorders>
              <w:left w:val="none" w:sz="0" w:space="0" w:color="auto"/>
              <w:bottom w:val="none" w:sz="0" w:space="0" w:color="auto"/>
            </w:tcBorders>
          </w:tcPr>
          <w:p w14:paraId="2F5D5C0A" w14:textId="77777777" w:rsidR="005927F5" w:rsidRPr="001C69A7" w:rsidRDefault="005927F5" w:rsidP="00FD5086">
            <w:pPr>
              <w:jc w:val="center"/>
              <w:rPr>
                <w:rFonts w:asciiTheme="majorBidi" w:hAnsiTheme="majorBidi" w:cstheme="majorBidi"/>
                <w:b w:val="0"/>
                <w:bCs w:val="0"/>
              </w:rPr>
            </w:pPr>
            <w:r w:rsidRPr="001C69A7">
              <w:rPr>
                <w:rFonts w:asciiTheme="majorBidi" w:hAnsiTheme="majorBidi" w:cstheme="majorBidi"/>
                <w:b w:val="0"/>
                <w:bCs w:val="0"/>
              </w:rPr>
              <w:t>Exception</w:t>
            </w:r>
            <w:r>
              <w:rPr>
                <w:rFonts w:asciiTheme="majorBidi" w:hAnsiTheme="majorBidi" w:cstheme="majorBidi"/>
                <w:b w:val="0"/>
                <w:bCs w:val="0"/>
              </w:rPr>
              <w:t xml:space="preserve"> Flow:</w:t>
            </w:r>
          </w:p>
        </w:tc>
        <w:tc>
          <w:tcPr>
            <w:cnfStyle w:val="000010000000" w:firstRow="0" w:lastRow="0" w:firstColumn="0" w:lastColumn="0" w:oddVBand="1" w:evenVBand="0" w:oddHBand="0" w:evenHBand="0" w:firstRowFirstColumn="0" w:firstRowLastColumn="0" w:lastRowFirstColumn="0" w:lastRowLastColumn="0"/>
            <w:tcW w:w="7455" w:type="dxa"/>
          </w:tcPr>
          <w:p w14:paraId="2BA0BAE9" w14:textId="77777777" w:rsidR="005927F5" w:rsidRPr="008D086B" w:rsidRDefault="005927F5" w:rsidP="00EB52F9">
            <w:pPr>
              <w:pStyle w:val="ListParagraph"/>
              <w:numPr>
                <w:ilvl w:val="0"/>
                <w:numId w:val="28"/>
              </w:numPr>
              <w:spacing w:before="0" w:after="0" w:line="240" w:lineRule="auto"/>
              <w:rPr>
                <w:rFonts w:asciiTheme="majorBidi" w:hAnsiTheme="majorBidi" w:cstheme="majorBidi"/>
              </w:rPr>
            </w:pPr>
            <w:r w:rsidRPr="008D086B">
              <w:rPr>
                <w:rFonts w:asciiTheme="majorBidi" w:hAnsiTheme="majorBidi" w:cstheme="majorBidi"/>
              </w:rPr>
              <w:t>System displays an error message.</w:t>
            </w:r>
          </w:p>
        </w:tc>
      </w:tr>
    </w:tbl>
    <w:p w14:paraId="3E589B4B" w14:textId="77777777" w:rsidR="005927F5" w:rsidRDefault="005927F5" w:rsidP="005927F5"/>
    <w:p w14:paraId="684A725F" w14:textId="77777777" w:rsidR="005927F5" w:rsidRDefault="005927F5" w:rsidP="006E1144">
      <w:pPr>
        <w:pStyle w:val="List"/>
        <w:spacing w:after="200"/>
      </w:pPr>
    </w:p>
    <w:p w14:paraId="4D1BAD40" w14:textId="77777777" w:rsidR="002208A5" w:rsidRDefault="002208A5">
      <w:pPr>
        <w:spacing w:before="0" w:after="0" w:line="240" w:lineRule="auto"/>
        <w:rPr>
          <w:rFonts w:ascii="Verdana" w:hAnsi="Verdana" w:cs="Verdana"/>
          <w:color w:val="0000FF"/>
          <w:sz w:val="16"/>
          <w:szCs w:val="16"/>
        </w:rPr>
      </w:pPr>
      <w:r>
        <w:rPr>
          <w:rFonts w:ascii="Verdana" w:hAnsi="Verdana" w:cs="Verdana"/>
          <w:color w:val="0000FF"/>
          <w:sz w:val="16"/>
          <w:szCs w:val="16"/>
        </w:rPr>
        <w:br w:type="page"/>
      </w:r>
    </w:p>
    <w:p w14:paraId="39D24A17" w14:textId="77777777" w:rsidR="006B7E58" w:rsidRDefault="00040B02" w:rsidP="000E4D3F">
      <w:pPr>
        <w:pStyle w:val="Heading2"/>
      </w:pPr>
      <w:bookmarkStart w:id="21" w:name="_Toc57053431"/>
      <w:r>
        <w:lastRenderedPageBreak/>
        <w:t>2</w:t>
      </w:r>
      <w:r w:rsidR="006B7E58">
        <w:tab/>
        <w:t>Reports</w:t>
      </w:r>
      <w:bookmarkEnd w:id="21"/>
    </w:p>
    <w:p w14:paraId="53712607" w14:textId="77777777" w:rsidR="006B7E58" w:rsidRDefault="006B7E58" w:rsidP="00E72B88">
      <w:pPr>
        <w:spacing w:before="120" w:after="120"/>
        <w:rPr>
          <w:rFonts w:ascii="Verdana" w:hAnsi="Verdana" w:cs="Verdana"/>
          <w:color w:val="0000FF"/>
          <w:sz w:val="16"/>
          <w:szCs w:val="16"/>
        </w:rPr>
      </w:pPr>
      <w:r>
        <w:rPr>
          <w:rFonts w:ascii="Verdana" w:hAnsi="Verdana" w:cs="Verdana"/>
          <w:color w:val="0000FF"/>
          <w:sz w:val="16"/>
          <w:szCs w:val="16"/>
        </w:rPr>
        <w:t>Mention common requirements that apply to all</w:t>
      </w:r>
      <w:r w:rsidR="00F14510">
        <w:rPr>
          <w:rFonts w:ascii="Verdana" w:hAnsi="Verdana" w:cs="Verdana"/>
          <w:color w:val="0000FF"/>
          <w:sz w:val="16"/>
          <w:szCs w:val="16"/>
        </w:rPr>
        <w:t xml:space="preserve"> the</w:t>
      </w:r>
      <w:r>
        <w:rPr>
          <w:rFonts w:ascii="Verdana" w:hAnsi="Verdana" w:cs="Verdana"/>
          <w:color w:val="0000FF"/>
          <w:sz w:val="16"/>
          <w:szCs w:val="16"/>
        </w:rPr>
        <w:t xml:space="preserve"> reports</w:t>
      </w:r>
      <w:r w:rsidR="00F14510">
        <w:rPr>
          <w:rFonts w:ascii="Verdana" w:hAnsi="Verdana" w:cs="Verdana"/>
          <w:color w:val="0000FF"/>
          <w:sz w:val="16"/>
          <w:szCs w:val="16"/>
        </w:rPr>
        <w:t xml:space="preserve"> in the system</w:t>
      </w:r>
      <w:r>
        <w:rPr>
          <w:rFonts w:ascii="Verdana" w:hAnsi="Verdana" w:cs="Verdana"/>
          <w:color w:val="0000FF"/>
          <w:sz w:val="16"/>
          <w:szCs w:val="16"/>
        </w:rPr>
        <w:t xml:space="preserve"> here. Ex: All reports must be exportable to Excel format.</w:t>
      </w:r>
    </w:p>
    <w:p w14:paraId="36CCB3EF" w14:textId="77777777" w:rsidR="00A903EC" w:rsidRPr="004043B7" w:rsidRDefault="00A903EC" w:rsidP="00E72B88">
      <w:pPr>
        <w:spacing w:before="120" w:after="120"/>
        <w:rPr>
          <w:rFonts w:ascii="Verdana" w:hAnsi="Verdana" w:cs="Verdana"/>
          <w:sz w:val="16"/>
          <w:szCs w:val="16"/>
        </w:rPr>
      </w:pPr>
      <w:r w:rsidRPr="004043B7">
        <w:rPr>
          <w:rFonts w:ascii="Verdana" w:hAnsi="Verdana" w:cs="Verdana"/>
          <w:sz w:val="16"/>
          <w:szCs w:val="16"/>
        </w:rPr>
        <w:t>[REP-01] All reports shall be …</w:t>
      </w:r>
    </w:p>
    <w:p w14:paraId="661FA60C" w14:textId="77777777" w:rsidR="00A903EC" w:rsidRPr="004043B7" w:rsidRDefault="00A903EC" w:rsidP="00A903EC">
      <w:pPr>
        <w:spacing w:before="120" w:after="120"/>
        <w:rPr>
          <w:rFonts w:ascii="Verdana" w:hAnsi="Verdana" w:cs="Verdana"/>
          <w:sz w:val="16"/>
          <w:szCs w:val="16"/>
        </w:rPr>
      </w:pPr>
      <w:r w:rsidRPr="004043B7">
        <w:rPr>
          <w:rFonts w:ascii="Verdana" w:hAnsi="Verdana" w:cs="Verdana"/>
          <w:sz w:val="16"/>
          <w:szCs w:val="16"/>
        </w:rPr>
        <w:t>[REP-02] All reports shall show the username in their headings.</w:t>
      </w:r>
    </w:p>
    <w:p w14:paraId="67320C79" w14:textId="77777777" w:rsidR="006B7E58" w:rsidRDefault="00040B02" w:rsidP="004043B7">
      <w:pPr>
        <w:pStyle w:val="Heading3"/>
      </w:pPr>
      <w:bookmarkStart w:id="22" w:name="_Toc57053432"/>
      <w:r>
        <w:t>2</w:t>
      </w:r>
      <w:r w:rsidR="006B7E58">
        <w:t>.1</w:t>
      </w:r>
      <w:r w:rsidR="006B7E58">
        <w:tab/>
      </w:r>
      <w:r w:rsidR="000E4D3F">
        <w:t>[</w:t>
      </w:r>
      <w:r w:rsidR="004043B7">
        <w:t>REP-01: Sales Commission total per month</w:t>
      </w:r>
      <w:r w:rsidR="000E4D3F">
        <w:t>]</w:t>
      </w:r>
      <w:bookmarkEnd w:id="22"/>
    </w:p>
    <w:p w14:paraId="0615704D"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Use the name that the client uses (if available). Include the following where applicable:</w:t>
      </w:r>
    </w:p>
    <w:p w14:paraId="7F81F47D"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Description – why do users need this report?</w:t>
      </w:r>
    </w:p>
    <w:p w14:paraId="378D5A4B"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Distribution method: Will the report be printed? Will it be automatically generated and emailed to customer? Will a notification be emailed and the report placed on a specific path?</w:t>
      </w:r>
    </w:p>
    <w:p w14:paraId="44CDC4E4" w14:textId="77777777" w:rsidR="006B7E58" w:rsidRPr="007D0097" w:rsidRDefault="006B7E58" w:rsidP="000E4D3F">
      <w:pPr>
        <w:spacing w:before="120" w:after="120"/>
        <w:ind w:left="709"/>
        <w:rPr>
          <w:rFonts w:ascii="Verdana" w:hAnsi="Verdana"/>
          <w:color w:val="0000CC"/>
          <w:sz w:val="16"/>
        </w:rPr>
      </w:pPr>
      <w:r w:rsidRPr="007D0097">
        <w:rPr>
          <w:rFonts w:ascii="Verdana" w:hAnsi="Verdana"/>
          <w:color w:val="0000CC"/>
          <w:sz w:val="16"/>
        </w:rPr>
        <w:t>Specific output format: PDF, Excel, else?</w:t>
      </w:r>
    </w:p>
    <w:p w14:paraId="250729E9"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Report usage frequency: daily, monthly, yearly?</w:t>
      </w:r>
    </w:p>
    <w:p w14:paraId="1EDF8346"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Filtering: what search criteria will the user use to limit the report data? How will these criteria be ordered on the search criteria screen?</w:t>
      </w:r>
    </w:p>
    <w:p w14:paraId="7FBBCDAC" w14:textId="77777777" w:rsidR="006B7E58" w:rsidRPr="007D0097" w:rsidRDefault="006B7E58" w:rsidP="000E4D3F">
      <w:pPr>
        <w:spacing w:before="120" w:after="120"/>
        <w:ind w:left="709"/>
        <w:rPr>
          <w:rFonts w:ascii="Verdana" w:hAnsi="Verdana" w:cs="Verdana"/>
          <w:color w:val="0000CC"/>
          <w:sz w:val="16"/>
          <w:szCs w:val="16"/>
        </w:rPr>
      </w:pPr>
      <w:r w:rsidRPr="007D0097">
        <w:rPr>
          <w:rFonts w:ascii="Verdana" w:hAnsi="Verdana" w:cs="Verdana"/>
          <w:color w:val="0000CC"/>
          <w:sz w:val="16"/>
          <w:szCs w:val="16"/>
        </w:rPr>
        <w:t>Filtering Validations: If an error occurs in filtering, which message will be displayed? Ex: Record does not exist.</w:t>
      </w:r>
    </w:p>
    <w:p w14:paraId="62CE36FE" w14:textId="77777777" w:rsidR="00A312C0" w:rsidRDefault="00A312C0" w:rsidP="000E4D3F">
      <w:pPr>
        <w:spacing w:before="120" w:after="120"/>
        <w:ind w:left="709"/>
        <w:rPr>
          <w:rFonts w:ascii="Verdana" w:hAnsi="Verdana"/>
          <w:color w:val="0000CC"/>
          <w:sz w:val="16"/>
        </w:rPr>
      </w:pPr>
    </w:p>
    <w:p w14:paraId="1C20A3B0" w14:textId="77777777" w:rsidR="00A312C0" w:rsidRPr="007D0097" w:rsidRDefault="00A312C0" w:rsidP="00A312C0">
      <w:r>
        <w:t>Report Structure</w:t>
      </w:r>
    </w:p>
    <w:tbl>
      <w:tblPr>
        <w:tblW w:w="0" w:type="auto"/>
        <w:tblInd w:w="1398" w:type="dxa"/>
        <w:tblLayout w:type="fixed"/>
        <w:tblLook w:val="0000" w:firstRow="0" w:lastRow="0" w:firstColumn="0" w:lastColumn="0" w:noHBand="0" w:noVBand="0"/>
      </w:tblPr>
      <w:tblGrid>
        <w:gridCol w:w="1140"/>
        <w:gridCol w:w="6210"/>
      </w:tblGrid>
      <w:tr w:rsidR="009169B1" w:rsidRPr="00BA15D4" w14:paraId="16C0D6CA" w14:textId="77777777" w:rsidTr="008C748E">
        <w:tc>
          <w:tcPr>
            <w:tcW w:w="1140" w:type="dxa"/>
            <w:tcBorders>
              <w:top w:val="single" w:sz="4" w:space="0" w:color="000000"/>
              <w:left w:val="single" w:sz="4" w:space="0" w:color="000000"/>
              <w:bottom w:val="single" w:sz="4" w:space="0" w:color="000000"/>
              <w:right w:val="nil"/>
            </w:tcBorders>
            <w:shd w:val="clear" w:color="auto" w:fill="C4BC96" w:themeFill="background2" w:themeFillShade="BF"/>
          </w:tcPr>
          <w:p w14:paraId="2B34629E" w14:textId="77777777" w:rsidR="009169B1" w:rsidRPr="00BA15D4" w:rsidRDefault="009169B1" w:rsidP="008C748E">
            <w:pPr>
              <w:spacing w:before="0" w:after="0"/>
              <w:rPr>
                <w:rFonts w:ascii="Verdana" w:hAnsi="Verdana"/>
                <w:b/>
                <w:bCs/>
                <w:sz w:val="16"/>
                <w:szCs w:val="16"/>
              </w:rPr>
            </w:pPr>
            <w:r w:rsidRPr="00BA15D4">
              <w:rPr>
                <w:rFonts w:ascii="Verdana" w:hAnsi="Verdana"/>
                <w:b/>
                <w:bCs/>
                <w:sz w:val="16"/>
                <w:szCs w:val="16"/>
              </w:rPr>
              <w:t>Column</w:t>
            </w:r>
          </w:p>
        </w:tc>
        <w:tc>
          <w:tcPr>
            <w:tcW w:w="6210" w:type="dxa"/>
            <w:tcBorders>
              <w:top w:val="single" w:sz="4" w:space="0" w:color="000000"/>
              <w:left w:val="single" w:sz="4" w:space="0" w:color="000000"/>
              <w:bottom w:val="single" w:sz="4" w:space="0" w:color="000000"/>
              <w:right w:val="single" w:sz="4" w:space="0" w:color="000000"/>
            </w:tcBorders>
            <w:shd w:val="clear" w:color="auto" w:fill="C4BC96" w:themeFill="background2" w:themeFillShade="BF"/>
          </w:tcPr>
          <w:p w14:paraId="13B80C69" w14:textId="77777777" w:rsidR="009169B1" w:rsidRPr="00BA15D4" w:rsidRDefault="009169B1" w:rsidP="008C748E">
            <w:pPr>
              <w:spacing w:before="0" w:after="0"/>
              <w:rPr>
                <w:rFonts w:ascii="Verdana" w:hAnsi="Verdana"/>
                <w:b/>
                <w:bCs/>
                <w:sz w:val="16"/>
                <w:szCs w:val="16"/>
              </w:rPr>
            </w:pPr>
            <w:r w:rsidRPr="00BA15D4">
              <w:rPr>
                <w:rFonts w:ascii="Verdana" w:hAnsi="Verdana"/>
                <w:b/>
                <w:bCs/>
                <w:sz w:val="16"/>
                <w:szCs w:val="16"/>
              </w:rPr>
              <w:t>Specification</w:t>
            </w:r>
          </w:p>
        </w:tc>
      </w:tr>
      <w:tr w:rsidR="009169B1" w:rsidRPr="00BA15D4" w14:paraId="3F25716C"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EFCB129"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HEADER</w:t>
            </w:r>
          </w:p>
        </w:tc>
      </w:tr>
      <w:tr w:rsidR="009169B1" w:rsidRPr="005E3C61" w14:paraId="333E411C" w14:textId="77777777" w:rsidTr="008C748E">
        <w:tc>
          <w:tcPr>
            <w:tcW w:w="1140" w:type="dxa"/>
            <w:tcBorders>
              <w:top w:val="single" w:sz="4" w:space="0" w:color="000000"/>
              <w:left w:val="single" w:sz="4" w:space="0" w:color="000000"/>
              <w:bottom w:val="single" w:sz="4" w:space="0" w:color="000000"/>
              <w:right w:val="nil"/>
            </w:tcBorders>
          </w:tcPr>
          <w:p w14:paraId="1A7D1C12" w14:textId="77777777" w:rsidR="00F17833" w:rsidRDefault="00F17833" w:rsidP="008C748E">
            <w:pPr>
              <w:spacing w:before="0" w:after="0"/>
              <w:ind w:left="288"/>
              <w:rPr>
                <w:rFonts w:ascii="Verdana" w:hAnsi="Verdana"/>
                <w:color w:val="0000FF"/>
                <w:sz w:val="16"/>
                <w:szCs w:val="16"/>
              </w:rPr>
            </w:pPr>
          </w:p>
          <w:p w14:paraId="4CAA9E3A" w14:textId="77777777" w:rsidR="009169B1" w:rsidRPr="005E3C61" w:rsidRDefault="009169B1" w:rsidP="008C748E">
            <w:pPr>
              <w:spacing w:before="0" w:after="0"/>
              <w:ind w:left="288"/>
              <w:rPr>
                <w:rFonts w:ascii="Verdana" w:hAnsi="Verdana"/>
                <w:color w:val="0000FF"/>
                <w:sz w:val="16"/>
                <w:szCs w:val="16"/>
              </w:rPr>
            </w:pPr>
            <w:r>
              <w:rPr>
                <w:rFonts w:ascii="Verdana" w:hAnsi="Verdana"/>
                <w:color w:val="0000FF"/>
                <w:sz w:val="16"/>
                <w:szCs w:val="16"/>
              </w:rPr>
              <w:t>Field</w:t>
            </w:r>
          </w:p>
        </w:tc>
        <w:tc>
          <w:tcPr>
            <w:tcW w:w="6210" w:type="dxa"/>
            <w:tcBorders>
              <w:top w:val="single" w:sz="4" w:space="0" w:color="000000"/>
              <w:left w:val="single" w:sz="4" w:space="0" w:color="000000"/>
              <w:bottom w:val="single" w:sz="4" w:space="0" w:color="000000"/>
              <w:right w:val="single" w:sz="4" w:space="0" w:color="000000"/>
            </w:tcBorders>
          </w:tcPr>
          <w:p w14:paraId="4885000B" w14:textId="77777777" w:rsidR="00F17833" w:rsidRDefault="00F17833" w:rsidP="001A5616">
            <w:pPr>
              <w:spacing w:before="0" w:after="0"/>
              <w:rPr>
                <w:rFonts w:ascii="Verdana" w:hAnsi="Verdana"/>
                <w:color w:val="0000FF"/>
                <w:sz w:val="16"/>
                <w:szCs w:val="16"/>
              </w:rPr>
            </w:pPr>
          </w:p>
          <w:p w14:paraId="315F9232" w14:textId="77777777" w:rsidR="009169B1" w:rsidRDefault="009169B1" w:rsidP="001A5616">
            <w:pPr>
              <w:spacing w:before="0" w:after="0"/>
              <w:rPr>
                <w:rFonts w:ascii="Verdana" w:hAnsi="Verdana"/>
                <w:color w:val="0000FF"/>
                <w:sz w:val="16"/>
                <w:szCs w:val="16"/>
              </w:rPr>
            </w:pPr>
            <w:r>
              <w:rPr>
                <w:rFonts w:ascii="Verdana" w:hAnsi="Verdana"/>
                <w:color w:val="0000FF"/>
                <w:sz w:val="16"/>
                <w:szCs w:val="16"/>
              </w:rPr>
              <w:t>Value populated from data structure/element</w:t>
            </w:r>
          </w:p>
          <w:p w14:paraId="3A7846BB" w14:textId="77777777" w:rsidR="00043B6D" w:rsidRPr="005E3C61" w:rsidRDefault="00043B6D" w:rsidP="001A5616">
            <w:pPr>
              <w:spacing w:before="0" w:after="0"/>
              <w:rPr>
                <w:rFonts w:ascii="Verdana" w:hAnsi="Verdana"/>
                <w:color w:val="0000FF"/>
                <w:sz w:val="16"/>
                <w:szCs w:val="16"/>
              </w:rPr>
            </w:pPr>
          </w:p>
        </w:tc>
      </w:tr>
      <w:tr w:rsidR="009169B1" w:rsidRPr="00BA15D4" w14:paraId="2968E3D0"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654AC74"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BODY</w:t>
            </w:r>
          </w:p>
        </w:tc>
      </w:tr>
      <w:tr w:rsidR="009169B1" w:rsidRPr="005E3C61" w14:paraId="4BCC7459" w14:textId="77777777" w:rsidTr="008C748E">
        <w:tc>
          <w:tcPr>
            <w:tcW w:w="1140" w:type="dxa"/>
            <w:tcBorders>
              <w:top w:val="single" w:sz="4" w:space="0" w:color="000000"/>
              <w:left w:val="single" w:sz="4" w:space="0" w:color="000000"/>
              <w:bottom w:val="single" w:sz="4" w:space="0" w:color="000000"/>
              <w:right w:val="nil"/>
            </w:tcBorders>
          </w:tcPr>
          <w:p w14:paraId="37F87E33" w14:textId="77777777" w:rsidR="00F17833" w:rsidRDefault="00F17833" w:rsidP="008C748E">
            <w:pPr>
              <w:spacing w:before="0" w:after="0"/>
              <w:ind w:left="288"/>
              <w:rPr>
                <w:rFonts w:ascii="Verdana" w:hAnsi="Verdana"/>
                <w:color w:val="0000FF"/>
                <w:sz w:val="16"/>
                <w:szCs w:val="16"/>
              </w:rPr>
            </w:pPr>
          </w:p>
          <w:p w14:paraId="530E49FC" w14:textId="77777777" w:rsidR="009169B1" w:rsidRPr="005E3C61" w:rsidRDefault="009169B1" w:rsidP="008C748E">
            <w:pPr>
              <w:spacing w:before="0" w:after="0"/>
              <w:ind w:left="288"/>
              <w:rPr>
                <w:rFonts w:ascii="Verdana" w:hAnsi="Verdana"/>
                <w:color w:val="0000FF"/>
                <w:sz w:val="16"/>
                <w:szCs w:val="16"/>
              </w:rPr>
            </w:pPr>
            <w:r>
              <w:rPr>
                <w:rFonts w:ascii="Verdana" w:hAnsi="Verdana"/>
                <w:color w:val="0000FF"/>
                <w:sz w:val="16"/>
                <w:szCs w:val="16"/>
              </w:rPr>
              <w:t>Field</w:t>
            </w:r>
          </w:p>
        </w:tc>
        <w:tc>
          <w:tcPr>
            <w:tcW w:w="6210" w:type="dxa"/>
            <w:tcBorders>
              <w:top w:val="single" w:sz="4" w:space="0" w:color="000000"/>
              <w:left w:val="single" w:sz="4" w:space="0" w:color="000000"/>
              <w:bottom w:val="single" w:sz="4" w:space="0" w:color="000000"/>
              <w:right w:val="single" w:sz="4" w:space="0" w:color="000000"/>
            </w:tcBorders>
          </w:tcPr>
          <w:p w14:paraId="6639321E" w14:textId="77777777" w:rsidR="00F17833" w:rsidRDefault="00F17833" w:rsidP="008C748E">
            <w:pPr>
              <w:spacing w:before="0" w:after="0"/>
              <w:rPr>
                <w:rFonts w:ascii="Verdana" w:hAnsi="Verdana"/>
                <w:color w:val="0000FF"/>
                <w:sz w:val="16"/>
                <w:szCs w:val="16"/>
              </w:rPr>
            </w:pPr>
          </w:p>
          <w:p w14:paraId="3B44A67B" w14:textId="77777777" w:rsidR="009169B1" w:rsidRDefault="009169B1" w:rsidP="008C748E">
            <w:pPr>
              <w:spacing w:before="0" w:after="0"/>
              <w:rPr>
                <w:rFonts w:ascii="Verdana" w:hAnsi="Verdana"/>
                <w:color w:val="0000FF"/>
                <w:sz w:val="16"/>
                <w:szCs w:val="16"/>
              </w:rPr>
            </w:pPr>
            <w:r>
              <w:rPr>
                <w:rFonts w:ascii="Verdana" w:hAnsi="Verdana"/>
                <w:color w:val="0000FF"/>
                <w:sz w:val="16"/>
                <w:szCs w:val="16"/>
              </w:rPr>
              <w:t>Value populated from data structure/element</w:t>
            </w:r>
          </w:p>
          <w:p w14:paraId="53B380A5" w14:textId="77777777" w:rsidR="00A903EC" w:rsidRPr="00A312C0"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Sorting: Which of the report columns will be used to sort data?</w:t>
            </w:r>
          </w:p>
          <w:p w14:paraId="285B0A1E" w14:textId="77777777" w:rsidR="00A903EC" w:rsidRPr="00A312C0"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 xml:space="preserve">Grouping rules: </w:t>
            </w:r>
            <w:r>
              <w:rPr>
                <w:rFonts w:ascii="Verdana" w:hAnsi="Verdana" w:cs="Verdana"/>
                <w:color w:val="0000FF"/>
                <w:sz w:val="16"/>
                <w:szCs w:val="16"/>
              </w:rPr>
              <w:t xml:space="preserve">Mention if the report data will be grouped by this field. </w:t>
            </w:r>
          </w:p>
          <w:p w14:paraId="479FE203" w14:textId="77777777" w:rsidR="00A903EC" w:rsidRDefault="00A903EC" w:rsidP="00A903EC">
            <w:pPr>
              <w:spacing w:before="0" w:after="0"/>
              <w:rPr>
                <w:rFonts w:ascii="Verdana" w:hAnsi="Verdana" w:cs="Verdana"/>
                <w:color w:val="0000FF"/>
                <w:sz w:val="16"/>
                <w:szCs w:val="16"/>
              </w:rPr>
            </w:pPr>
            <w:r w:rsidRPr="00A312C0">
              <w:rPr>
                <w:rFonts w:ascii="Verdana" w:hAnsi="Verdana" w:cs="Verdana"/>
                <w:color w:val="0000FF"/>
                <w:sz w:val="16"/>
                <w:szCs w:val="16"/>
              </w:rPr>
              <w:t>Calculations: Include the formula of producing the report data (if any)</w:t>
            </w:r>
          </w:p>
          <w:p w14:paraId="5BAE6102" w14:textId="77777777" w:rsidR="00043B6D" w:rsidRPr="005E3C61" w:rsidRDefault="00043B6D" w:rsidP="00A903EC">
            <w:pPr>
              <w:spacing w:before="0" w:after="0"/>
              <w:rPr>
                <w:rFonts w:ascii="Verdana" w:hAnsi="Verdana"/>
                <w:color w:val="0000FF"/>
                <w:sz w:val="16"/>
                <w:szCs w:val="16"/>
              </w:rPr>
            </w:pPr>
          </w:p>
        </w:tc>
      </w:tr>
      <w:tr w:rsidR="009169B1" w:rsidRPr="00BA15D4" w14:paraId="5A9C6E3B" w14:textId="77777777" w:rsidTr="008C748E">
        <w:tc>
          <w:tcPr>
            <w:tcW w:w="7350" w:type="dxa"/>
            <w:gridSpan w:val="2"/>
            <w:tcBorders>
              <w:top w:val="single" w:sz="4" w:space="0" w:color="000000"/>
              <w:left w:val="single" w:sz="4" w:space="0" w:color="000000"/>
              <w:bottom w:val="single" w:sz="4" w:space="0" w:color="000000"/>
              <w:right w:val="single" w:sz="4" w:space="0" w:color="000000"/>
            </w:tcBorders>
            <w:shd w:val="clear" w:color="auto" w:fill="EEECE1" w:themeFill="background2"/>
          </w:tcPr>
          <w:p w14:paraId="7D986660" w14:textId="77777777" w:rsidR="009169B1" w:rsidRPr="00BA15D4" w:rsidRDefault="009169B1" w:rsidP="008C748E">
            <w:pPr>
              <w:spacing w:before="0" w:after="0"/>
              <w:ind w:left="288"/>
              <w:jc w:val="center"/>
              <w:rPr>
                <w:rFonts w:ascii="Verdana" w:hAnsi="Verdana"/>
                <w:b/>
                <w:bCs/>
                <w:sz w:val="16"/>
                <w:szCs w:val="16"/>
              </w:rPr>
            </w:pPr>
            <w:r w:rsidRPr="00BA15D4">
              <w:rPr>
                <w:rFonts w:ascii="Verdana" w:hAnsi="Verdana"/>
                <w:b/>
                <w:bCs/>
                <w:sz w:val="16"/>
                <w:szCs w:val="16"/>
              </w:rPr>
              <w:t>REPORT FOOTER</w:t>
            </w:r>
          </w:p>
        </w:tc>
      </w:tr>
      <w:tr w:rsidR="009169B1" w:rsidRPr="005E3C61" w14:paraId="5310529B" w14:textId="77777777" w:rsidTr="008C748E">
        <w:tc>
          <w:tcPr>
            <w:tcW w:w="1140" w:type="dxa"/>
            <w:tcBorders>
              <w:top w:val="single" w:sz="4" w:space="0" w:color="000000"/>
              <w:left w:val="single" w:sz="4" w:space="0" w:color="000000"/>
              <w:bottom w:val="single" w:sz="4" w:space="0" w:color="000000"/>
              <w:right w:val="nil"/>
            </w:tcBorders>
          </w:tcPr>
          <w:p w14:paraId="3E3DA2ED" w14:textId="77777777" w:rsidR="00F17833" w:rsidRDefault="00F17833" w:rsidP="008C748E">
            <w:pPr>
              <w:spacing w:before="0" w:after="0"/>
              <w:ind w:left="288"/>
              <w:rPr>
                <w:rFonts w:ascii="Verdana" w:hAnsi="Verdana"/>
                <w:color w:val="0000FF"/>
                <w:sz w:val="16"/>
                <w:szCs w:val="16"/>
              </w:rPr>
            </w:pPr>
          </w:p>
          <w:p w14:paraId="5DA0419A" w14:textId="77777777" w:rsidR="009169B1" w:rsidRPr="005E3C61" w:rsidRDefault="00A903EC" w:rsidP="008C748E">
            <w:pPr>
              <w:spacing w:before="0" w:after="0"/>
              <w:ind w:left="288"/>
              <w:rPr>
                <w:rFonts w:ascii="Verdana" w:hAnsi="Verdana"/>
                <w:color w:val="0000FF"/>
                <w:sz w:val="16"/>
                <w:szCs w:val="16"/>
              </w:rPr>
            </w:pPr>
            <w:r>
              <w:rPr>
                <w:rFonts w:ascii="Verdana" w:hAnsi="Verdana"/>
                <w:color w:val="0000FF"/>
                <w:sz w:val="16"/>
                <w:szCs w:val="16"/>
              </w:rPr>
              <w:t>F</w:t>
            </w:r>
            <w:r w:rsidR="009169B1">
              <w:rPr>
                <w:rFonts w:ascii="Verdana" w:hAnsi="Verdana"/>
                <w:color w:val="0000FF"/>
                <w:sz w:val="16"/>
                <w:szCs w:val="16"/>
              </w:rPr>
              <w:t>ield</w:t>
            </w:r>
          </w:p>
        </w:tc>
        <w:tc>
          <w:tcPr>
            <w:tcW w:w="6210" w:type="dxa"/>
            <w:tcBorders>
              <w:top w:val="single" w:sz="4" w:space="0" w:color="000000"/>
              <w:left w:val="single" w:sz="4" w:space="0" w:color="000000"/>
              <w:bottom w:val="single" w:sz="4" w:space="0" w:color="000000"/>
              <w:right w:val="single" w:sz="4" w:space="0" w:color="000000"/>
            </w:tcBorders>
          </w:tcPr>
          <w:p w14:paraId="6801932D" w14:textId="77777777" w:rsidR="00043B6D" w:rsidRDefault="00043B6D" w:rsidP="008C748E">
            <w:pPr>
              <w:spacing w:before="0" w:after="0"/>
              <w:rPr>
                <w:rFonts w:ascii="Verdana" w:hAnsi="Verdana"/>
                <w:color w:val="0000FF"/>
                <w:sz w:val="16"/>
                <w:szCs w:val="16"/>
              </w:rPr>
            </w:pPr>
          </w:p>
          <w:p w14:paraId="1F780436" w14:textId="77777777" w:rsidR="009169B1" w:rsidRPr="00A312C0" w:rsidRDefault="009169B1" w:rsidP="008C748E">
            <w:pPr>
              <w:spacing w:before="0" w:after="0"/>
              <w:rPr>
                <w:rFonts w:ascii="Verdana" w:hAnsi="Verdana"/>
                <w:color w:val="0000FF"/>
                <w:sz w:val="16"/>
                <w:szCs w:val="16"/>
              </w:rPr>
            </w:pPr>
            <w:r w:rsidRPr="00A312C0">
              <w:rPr>
                <w:rFonts w:ascii="Verdana" w:hAnsi="Verdana"/>
                <w:color w:val="0000FF"/>
                <w:sz w:val="16"/>
                <w:szCs w:val="16"/>
              </w:rPr>
              <w:t>Value populated from data structure/element</w:t>
            </w:r>
          </w:p>
          <w:p w14:paraId="5A463D71" w14:textId="77777777" w:rsidR="009169B1" w:rsidRPr="00A312C0" w:rsidRDefault="009169B1" w:rsidP="008C748E">
            <w:pPr>
              <w:spacing w:before="0" w:after="0"/>
              <w:rPr>
                <w:rFonts w:ascii="Verdana" w:hAnsi="Verdana" w:cs="Verdana"/>
                <w:color w:val="0000FF"/>
                <w:sz w:val="16"/>
                <w:szCs w:val="16"/>
              </w:rPr>
            </w:pPr>
            <w:r w:rsidRPr="00A312C0">
              <w:rPr>
                <w:rFonts w:ascii="Verdana" w:hAnsi="Verdana" w:cs="Verdana"/>
                <w:color w:val="0000FF"/>
                <w:sz w:val="16"/>
                <w:szCs w:val="16"/>
              </w:rPr>
              <w:t>Sum: Should the report provide subtotals? Grand total?</w:t>
            </w:r>
          </w:p>
          <w:p w14:paraId="53B0103C" w14:textId="77777777" w:rsidR="009169B1" w:rsidRDefault="009169B1" w:rsidP="008C748E">
            <w:pPr>
              <w:spacing w:before="0" w:after="0"/>
              <w:rPr>
                <w:rFonts w:ascii="Verdana" w:hAnsi="Verdana"/>
                <w:color w:val="0000FF"/>
                <w:sz w:val="16"/>
              </w:rPr>
            </w:pPr>
            <w:r w:rsidRPr="00A312C0">
              <w:rPr>
                <w:rFonts w:ascii="Verdana" w:hAnsi="Verdana"/>
                <w:color w:val="0000FF"/>
                <w:sz w:val="16"/>
              </w:rPr>
              <w:t>Average: Should the report provide averages for any values in the report?</w:t>
            </w:r>
          </w:p>
          <w:p w14:paraId="246BB520" w14:textId="77777777" w:rsidR="00043B6D" w:rsidRPr="00A312C0" w:rsidRDefault="00043B6D" w:rsidP="008C748E">
            <w:pPr>
              <w:spacing w:before="0" w:after="0"/>
              <w:rPr>
                <w:rFonts w:ascii="Verdana" w:hAnsi="Verdana"/>
                <w:color w:val="0000CC"/>
                <w:sz w:val="16"/>
              </w:rPr>
            </w:pPr>
          </w:p>
        </w:tc>
      </w:tr>
    </w:tbl>
    <w:p w14:paraId="343DF72D" w14:textId="77777777" w:rsidR="00A312C0" w:rsidRDefault="00A312C0" w:rsidP="00E72B88">
      <w:pPr>
        <w:spacing w:before="120" w:after="120"/>
        <w:ind w:firstLine="563"/>
      </w:pPr>
    </w:p>
    <w:p w14:paraId="48403E48" w14:textId="77777777" w:rsidR="006B7E58" w:rsidRDefault="006B7E58" w:rsidP="00E72B88">
      <w:pPr>
        <w:spacing w:before="120" w:after="120"/>
        <w:ind w:firstLine="563"/>
      </w:pPr>
      <w:r>
        <w:t>Screenshot</w:t>
      </w:r>
    </w:p>
    <w:p w14:paraId="63A22E30" w14:textId="77777777" w:rsidR="006B7E58" w:rsidRDefault="006B7E58" w:rsidP="000E4D3F">
      <w:pPr>
        <w:spacing w:before="120" w:after="120"/>
        <w:ind w:left="563"/>
        <w:rPr>
          <w:rFonts w:ascii="Verdana" w:hAnsi="Verdana" w:cs="Verdana"/>
          <w:color w:val="0000FF"/>
          <w:sz w:val="16"/>
          <w:szCs w:val="16"/>
        </w:rPr>
      </w:pPr>
      <w:r>
        <w:rPr>
          <w:rFonts w:ascii="Verdana" w:hAnsi="Verdana" w:cs="Verdana"/>
          <w:color w:val="0000FF"/>
          <w:sz w:val="16"/>
          <w:szCs w:val="16"/>
        </w:rPr>
        <w:t>Put a rough report layout, or include the actual one when it is ready.</w:t>
      </w:r>
    </w:p>
    <w:p w14:paraId="5FD2E611" w14:textId="77777777" w:rsidR="00E72B88" w:rsidRPr="004043B7" w:rsidRDefault="006B7E58" w:rsidP="00021257">
      <w:pPr>
        <w:spacing w:before="120" w:after="120"/>
        <w:ind w:left="550" w:firstLine="550"/>
        <w:rPr>
          <w:rFonts w:ascii="Verdana"/>
          <w:sz w:val="16"/>
        </w:rPr>
      </w:pPr>
      <w:r w:rsidRPr="004043B7">
        <w:rPr>
          <w:rFonts w:ascii="Verdana"/>
          <w:sz w:val="16"/>
        </w:rPr>
        <w:t>Example:</w:t>
      </w:r>
    </w:p>
    <w:p w14:paraId="38D0F2F7" w14:textId="77777777" w:rsidR="006B7E58" w:rsidRPr="004043B7" w:rsidRDefault="006B7E58" w:rsidP="00021257">
      <w:pPr>
        <w:spacing w:before="120" w:after="120"/>
        <w:ind w:left="550" w:firstLine="550"/>
      </w:pPr>
      <w:r w:rsidRPr="004043B7">
        <w:rPr>
          <w:rFonts w:ascii="Verdana"/>
          <w:sz w:val="16"/>
        </w:rPr>
        <w:t>[RP-01] Users shall be allowed to print or to export all reports to PDF or XLS.</w:t>
      </w:r>
    </w:p>
    <w:p w14:paraId="4305D0F0" w14:textId="77777777" w:rsidR="006B7E58" w:rsidRPr="004043B7" w:rsidRDefault="006B7E58" w:rsidP="00021257">
      <w:pPr>
        <w:spacing w:before="120" w:after="120"/>
        <w:ind w:left="1100"/>
        <w:rPr>
          <w:rFonts w:ascii="Verdana" w:hAnsi="Verdana"/>
          <w:sz w:val="16"/>
          <w:szCs w:val="16"/>
        </w:rPr>
      </w:pPr>
      <w:r w:rsidRPr="004043B7">
        <w:rPr>
          <w:rFonts w:ascii="Verdana" w:hAnsi="Verdana"/>
          <w:sz w:val="16"/>
          <w:szCs w:val="16"/>
        </w:rPr>
        <w:t>Report</w:t>
      </w:r>
      <w:r w:rsidR="00E72B88" w:rsidRPr="004043B7">
        <w:rPr>
          <w:rFonts w:ascii="Verdana" w:hAnsi="Verdana"/>
          <w:sz w:val="16"/>
          <w:szCs w:val="16"/>
        </w:rPr>
        <w:t xml:space="preserve"> XYZ</w:t>
      </w:r>
    </w:p>
    <w:p w14:paraId="512D4D8B" w14:textId="77777777" w:rsidR="006B7E58" w:rsidRPr="004043B7" w:rsidRDefault="00E72B88" w:rsidP="006C700B">
      <w:pPr>
        <w:spacing w:before="120" w:after="120"/>
        <w:ind w:left="1100"/>
      </w:pPr>
      <w:r w:rsidRPr="004043B7">
        <w:rPr>
          <w:rFonts w:ascii="Verdana"/>
          <w:sz w:val="16"/>
        </w:rPr>
        <w:lastRenderedPageBreak/>
        <w:t xml:space="preserve">[RP-XYZ-01] </w:t>
      </w:r>
      <w:r w:rsidR="006B7E58" w:rsidRPr="004043B7">
        <w:rPr>
          <w:rFonts w:ascii="Verdana"/>
          <w:sz w:val="16"/>
        </w:rPr>
        <w:t xml:space="preserve">The </w:t>
      </w:r>
      <w:r w:rsidR="006C700B" w:rsidRPr="004043B7">
        <w:rPr>
          <w:rFonts w:ascii="Verdana"/>
          <w:sz w:val="16"/>
        </w:rPr>
        <w:t>XYZ</w:t>
      </w:r>
      <w:r w:rsidR="006B7E58" w:rsidRPr="004043B7">
        <w:rPr>
          <w:rFonts w:ascii="Verdana"/>
          <w:sz w:val="16"/>
        </w:rPr>
        <w:t xml:space="preserve"> report </w:t>
      </w:r>
      <w:r w:rsidRPr="004043B7">
        <w:rPr>
          <w:rFonts w:ascii="Verdana"/>
          <w:sz w:val="16"/>
        </w:rPr>
        <w:t>shall be</w:t>
      </w:r>
      <w:r w:rsidR="006B7E58" w:rsidRPr="004043B7">
        <w:rPr>
          <w:rFonts w:ascii="Verdana"/>
          <w:sz w:val="16"/>
        </w:rPr>
        <w:t xml:space="preserve"> generated by the system administrator to check the numbers of </w:t>
      </w:r>
      <w:r w:rsidR="006C700B" w:rsidRPr="004043B7">
        <w:rPr>
          <w:rFonts w:ascii="Verdana"/>
          <w:sz w:val="16"/>
        </w:rPr>
        <w:t>XYZ</w:t>
      </w:r>
      <w:r w:rsidR="001F7F2F" w:rsidRPr="004043B7">
        <w:rPr>
          <w:rFonts w:ascii="Verdana"/>
          <w:sz w:val="16"/>
        </w:rPr>
        <w:t xml:space="preserve"> </w:t>
      </w:r>
      <w:r w:rsidR="006C700B" w:rsidRPr="004043B7">
        <w:rPr>
          <w:rFonts w:ascii="Verdana"/>
          <w:sz w:val="16"/>
        </w:rPr>
        <w:t xml:space="preserve">recorded </w:t>
      </w:r>
      <w:r w:rsidR="006B7E58" w:rsidRPr="004043B7">
        <w:rPr>
          <w:rFonts w:ascii="Verdana"/>
          <w:sz w:val="16"/>
        </w:rPr>
        <w:t>in a certain period.</w:t>
      </w:r>
    </w:p>
    <w:p w14:paraId="5204BCD7" w14:textId="77777777" w:rsidR="006B7E58" w:rsidRPr="004043B7" w:rsidRDefault="006B7E58" w:rsidP="00021257">
      <w:pPr>
        <w:spacing w:before="120" w:after="120"/>
        <w:ind w:left="550" w:firstLine="550"/>
      </w:pPr>
      <w:r w:rsidRPr="004043B7">
        <w:rPr>
          <w:rFonts w:ascii="Verdana"/>
          <w:sz w:val="16"/>
          <w:u w:val="single"/>
        </w:rPr>
        <w:t>[RP-XYZ-0</w:t>
      </w:r>
      <w:r w:rsidR="005746E6" w:rsidRPr="004043B7">
        <w:rPr>
          <w:rFonts w:ascii="Verdana"/>
          <w:sz w:val="16"/>
          <w:u w:val="single"/>
        </w:rPr>
        <w:t>2</w:t>
      </w:r>
      <w:r w:rsidRPr="004043B7">
        <w:rPr>
          <w:rFonts w:ascii="Verdana"/>
          <w:sz w:val="16"/>
          <w:u w:val="single"/>
        </w:rPr>
        <w:t>]</w:t>
      </w:r>
      <w:r w:rsidRPr="004043B7">
        <w:rPr>
          <w:rFonts w:ascii="Verdana"/>
          <w:sz w:val="16"/>
        </w:rPr>
        <w:t xml:space="preserve"> Search Criteria:</w:t>
      </w:r>
    </w:p>
    <w:tbl>
      <w:tblPr>
        <w:tblW w:w="7350" w:type="dxa"/>
        <w:tblInd w:w="1948" w:type="dxa"/>
        <w:tblLayout w:type="fixed"/>
        <w:tblLook w:val="0000" w:firstRow="0" w:lastRow="0" w:firstColumn="0" w:lastColumn="0" w:noHBand="0" w:noVBand="0"/>
      </w:tblPr>
      <w:tblGrid>
        <w:gridCol w:w="2348"/>
        <w:gridCol w:w="5002"/>
      </w:tblGrid>
      <w:tr w:rsidR="006B7E58" w:rsidRPr="004043B7" w14:paraId="396F9A79" w14:textId="77777777" w:rsidTr="00021257">
        <w:tc>
          <w:tcPr>
            <w:tcW w:w="2348" w:type="dxa"/>
            <w:tcBorders>
              <w:top w:val="single" w:sz="4" w:space="0" w:color="000000"/>
              <w:left w:val="single" w:sz="4" w:space="0" w:color="000000"/>
              <w:bottom w:val="single" w:sz="4" w:space="0" w:color="000000"/>
              <w:right w:val="nil"/>
            </w:tcBorders>
          </w:tcPr>
          <w:p w14:paraId="1ACD5ACD"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Criterion</w:t>
            </w:r>
          </w:p>
        </w:tc>
        <w:tc>
          <w:tcPr>
            <w:tcW w:w="5002" w:type="dxa"/>
            <w:tcBorders>
              <w:top w:val="single" w:sz="4" w:space="0" w:color="000000"/>
              <w:left w:val="single" w:sz="4" w:space="0" w:color="000000"/>
              <w:bottom w:val="single" w:sz="4" w:space="0" w:color="000000"/>
              <w:right w:val="single" w:sz="4" w:space="0" w:color="000000"/>
            </w:tcBorders>
          </w:tcPr>
          <w:p w14:paraId="53212404"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Validations</w:t>
            </w:r>
          </w:p>
        </w:tc>
      </w:tr>
      <w:tr w:rsidR="006B7E58" w:rsidRPr="004043B7" w14:paraId="1B884E65" w14:textId="77777777" w:rsidTr="00021257">
        <w:tc>
          <w:tcPr>
            <w:tcW w:w="2348" w:type="dxa"/>
            <w:tcBorders>
              <w:top w:val="single" w:sz="4" w:space="0" w:color="000000"/>
              <w:left w:val="single" w:sz="4" w:space="0" w:color="000000"/>
              <w:bottom w:val="single" w:sz="4" w:space="0" w:color="000000"/>
              <w:right w:val="nil"/>
            </w:tcBorders>
          </w:tcPr>
          <w:p w14:paraId="0985F8D0"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XYZ Period</w:t>
            </w:r>
          </w:p>
        </w:tc>
        <w:tc>
          <w:tcPr>
            <w:tcW w:w="5002" w:type="dxa"/>
            <w:tcBorders>
              <w:top w:val="single" w:sz="4" w:space="0" w:color="000000"/>
              <w:left w:val="single" w:sz="4" w:space="0" w:color="000000"/>
              <w:bottom w:val="single" w:sz="4" w:space="0" w:color="000000"/>
              <w:right w:val="single" w:sz="4" w:space="0" w:color="000000"/>
            </w:tcBorders>
          </w:tcPr>
          <w:p w14:paraId="73A709C4"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 Mandatory</w:t>
            </w:r>
          </w:p>
          <w:p w14:paraId="6A2EABF9" w14:textId="77777777" w:rsidR="006B7E58" w:rsidRPr="004043B7" w:rsidRDefault="006B7E58" w:rsidP="00F20FD9">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 xml:space="preserve">- From/To Date: </w:t>
            </w:r>
            <w:proofErr w:type="spellStart"/>
            <w:r w:rsidRPr="004043B7">
              <w:rPr>
                <w:rFonts w:ascii="Verdana" w:eastAsiaTheme="minorEastAsia" w:hAnsi="Verdana" w:cstheme="minorBidi"/>
                <w:sz w:val="16"/>
                <w:szCs w:val="16"/>
              </w:rPr>
              <w:t>dd</w:t>
            </w:r>
            <w:proofErr w:type="spellEnd"/>
            <w:r w:rsidRPr="004043B7">
              <w:rPr>
                <w:rFonts w:ascii="Verdana" w:eastAsiaTheme="minorEastAsia" w:hAnsi="Verdana" w:cstheme="minorBidi"/>
                <w:sz w:val="16"/>
                <w:szCs w:val="16"/>
              </w:rPr>
              <w:t>/mm/</w:t>
            </w:r>
            <w:proofErr w:type="spellStart"/>
            <w:r w:rsidRPr="004043B7">
              <w:rPr>
                <w:rFonts w:ascii="Verdana" w:eastAsiaTheme="minorEastAsia" w:hAnsi="Verdana" w:cstheme="minorBidi"/>
                <w:sz w:val="16"/>
                <w:szCs w:val="16"/>
              </w:rPr>
              <w:t>yyyy</w:t>
            </w:r>
            <w:proofErr w:type="spellEnd"/>
          </w:p>
        </w:tc>
      </w:tr>
    </w:tbl>
    <w:p w14:paraId="5734317C" w14:textId="77777777" w:rsidR="00A312C0" w:rsidRPr="004043B7" w:rsidRDefault="00A312C0" w:rsidP="00021257">
      <w:pPr>
        <w:spacing w:before="120" w:after="120"/>
        <w:ind w:left="550"/>
        <w:rPr>
          <w:rFonts w:ascii="Verdana" w:hAnsi="Verdana"/>
          <w:sz w:val="16"/>
          <w:szCs w:val="16"/>
        </w:rPr>
      </w:pPr>
    </w:p>
    <w:p w14:paraId="085B561D" w14:textId="77777777" w:rsidR="006B7E58" w:rsidRPr="004043B7" w:rsidRDefault="005746E6" w:rsidP="00021257">
      <w:pPr>
        <w:spacing w:before="120" w:after="120"/>
        <w:ind w:left="550"/>
        <w:rPr>
          <w:rFonts w:ascii="Verdana"/>
          <w:sz w:val="16"/>
        </w:rPr>
      </w:pPr>
      <w:r w:rsidRPr="004043B7">
        <w:rPr>
          <w:rFonts w:ascii="Verdana"/>
          <w:sz w:val="16"/>
        </w:rPr>
        <w:t>[RP-XYZ-03</w:t>
      </w:r>
      <w:r w:rsidR="006B7E58" w:rsidRPr="004043B7">
        <w:rPr>
          <w:rFonts w:ascii="Verdana"/>
          <w:sz w:val="16"/>
        </w:rPr>
        <w:t>] The report shall contain the following information:</w:t>
      </w:r>
    </w:p>
    <w:tbl>
      <w:tblPr>
        <w:tblW w:w="7350" w:type="dxa"/>
        <w:tblInd w:w="1948" w:type="dxa"/>
        <w:tblLayout w:type="fixed"/>
        <w:tblLook w:val="0000" w:firstRow="0" w:lastRow="0" w:firstColumn="0" w:lastColumn="0" w:noHBand="0" w:noVBand="0"/>
      </w:tblPr>
      <w:tblGrid>
        <w:gridCol w:w="2348"/>
        <w:gridCol w:w="5002"/>
      </w:tblGrid>
      <w:tr w:rsidR="00A312C0" w:rsidRPr="004043B7" w14:paraId="492D6600" w14:textId="77777777" w:rsidTr="00021257">
        <w:tc>
          <w:tcPr>
            <w:tcW w:w="2348" w:type="dxa"/>
            <w:tcBorders>
              <w:top w:val="single" w:sz="4" w:space="0" w:color="000000"/>
              <w:left w:val="single" w:sz="4" w:space="0" w:color="000000"/>
              <w:bottom w:val="single" w:sz="4" w:space="0" w:color="000000"/>
              <w:right w:val="nil"/>
            </w:tcBorders>
          </w:tcPr>
          <w:p w14:paraId="330357E0" w14:textId="77777777" w:rsidR="00A312C0" w:rsidRPr="004043B7" w:rsidRDefault="00A312C0"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Column</w:t>
            </w:r>
          </w:p>
        </w:tc>
        <w:tc>
          <w:tcPr>
            <w:tcW w:w="5002" w:type="dxa"/>
            <w:tcBorders>
              <w:top w:val="single" w:sz="4" w:space="0" w:color="000000"/>
              <w:left w:val="single" w:sz="4" w:space="0" w:color="000000"/>
              <w:bottom w:val="single" w:sz="4" w:space="0" w:color="000000"/>
              <w:right w:val="single" w:sz="4" w:space="0" w:color="000000"/>
            </w:tcBorders>
          </w:tcPr>
          <w:p w14:paraId="224EEED7" w14:textId="77777777" w:rsidR="00A312C0" w:rsidRPr="004043B7" w:rsidRDefault="00A312C0"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Specification</w:t>
            </w:r>
          </w:p>
        </w:tc>
      </w:tr>
      <w:tr w:rsidR="00A312C0" w:rsidRPr="004043B7" w14:paraId="6CE69369"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6DAEFB2B"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HEADER</w:t>
            </w:r>
          </w:p>
        </w:tc>
      </w:tr>
      <w:tr w:rsidR="00A312C0" w:rsidRPr="004043B7" w14:paraId="47E3034C" w14:textId="77777777" w:rsidTr="00021257">
        <w:tc>
          <w:tcPr>
            <w:tcW w:w="2348" w:type="dxa"/>
            <w:tcBorders>
              <w:top w:val="single" w:sz="4" w:space="0" w:color="000000"/>
              <w:left w:val="single" w:sz="4" w:space="0" w:color="000000"/>
              <w:bottom w:val="single" w:sz="4" w:space="0" w:color="000000"/>
              <w:right w:val="nil"/>
            </w:tcBorders>
          </w:tcPr>
          <w:p w14:paraId="64B20779"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User Name</w:t>
            </w:r>
          </w:p>
        </w:tc>
        <w:tc>
          <w:tcPr>
            <w:tcW w:w="5002" w:type="dxa"/>
            <w:tcBorders>
              <w:top w:val="single" w:sz="4" w:space="0" w:color="000000"/>
              <w:left w:val="single" w:sz="4" w:space="0" w:color="000000"/>
              <w:bottom w:val="single" w:sz="4" w:space="0" w:color="000000"/>
              <w:right w:val="single" w:sz="4" w:space="0" w:color="000000"/>
            </w:tcBorders>
          </w:tcPr>
          <w:p w14:paraId="1CD58F31" w14:textId="77777777" w:rsidR="00A312C0" w:rsidRPr="004043B7" w:rsidRDefault="001F7F2F" w:rsidP="00A312C0">
            <w:pPr>
              <w:spacing w:before="120" w:after="120"/>
              <w:rPr>
                <w:rFonts w:ascii="Verdana" w:hAnsi="Verdana" w:cs="Verdana"/>
                <w:sz w:val="16"/>
                <w:szCs w:val="16"/>
              </w:rPr>
            </w:pPr>
            <w:r w:rsidRPr="004043B7">
              <w:rPr>
                <w:rFonts w:ascii="Verdana" w:hAnsi="Verdana" w:cs="Verdana"/>
                <w:sz w:val="16"/>
                <w:szCs w:val="16"/>
              </w:rPr>
              <w:t xml:space="preserve">Populated from the </w:t>
            </w:r>
            <w:proofErr w:type="spellStart"/>
            <w:r w:rsidRPr="004043B7">
              <w:rPr>
                <w:rFonts w:ascii="Verdana" w:hAnsi="Verdana" w:cs="Verdana"/>
                <w:sz w:val="16"/>
                <w:szCs w:val="16"/>
              </w:rPr>
              <w:t>User_Name</w:t>
            </w:r>
            <w:proofErr w:type="spellEnd"/>
            <w:r w:rsidRPr="004043B7">
              <w:rPr>
                <w:rFonts w:ascii="Verdana" w:hAnsi="Verdana" w:cs="Verdana"/>
                <w:sz w:val="16"/>
                <w:szCs w:val="16"/>
              </w:rPr>
              <w:t xml:space="preserve"> of the logged in user</w:t>
            </w:r>
          </w:p>
        </w:tc>
      </w:tr>
      <w:tr w:rsidR="00A312C0" w:rsidRPr="004043B7" w14:paraId="532F544B"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6B0252CC"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BODY</w:t>
            </w:r>
          </w:p>
        </w:tc>
      </w:tr>
      <w:tr w:rsidR="00A312C0" w:rsidRPr="004043B7" w14:paraId="78A1054A" w14:textId="77777777" w:rsidTr="00021257">
        <w:tc>
          <w:tcPr>
            <w:tcW w:w="2348" w:type="dxa"/>
            <w:tcBorders>
              <w:top w:val="single" w:sz="4" w:space="0" w:color="000000"/>
              <w:left w:val="single" w:sz="4" w:space="0" w:color="000000"/>
              <w:bottom w:val="single" w:sz="4" w:space="0" w:color="000000"/>
              <w:right w:val="nil"/>
            </w:tcBorders>
          </w:tcPr>
          <w:p w14:paraId="59C1A892" w14:textId="77777777" w:rsidR="00A312C0" w:rsidRPr="004043B7" w:rsidRDefault="006C700B"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XYZ</w:t>
            </w:r>
            <w:r w:rsidR="001F7F2F" w:rsidRPr="004043B7">
              <w:rPr>
                <w:rFonts w:ascii="Verdana" w:eastAsiaTheme="minorEastAsia" w:hAnsi="Verdana" w:cstheme="minorBidi"/>
                <w:sz w:val="16"/>
                <w:szCs w:val="16"/>
              </w:rPr>
              <w:t xml:space="preserve"> Number</w:t>
            </w:r>
          </w:p>
          <w:p w14:paraId="756CD562" w14:textId="77777777" w:rsidR="00F17833" w:rsidRPr="004043B7" w:rsidRDefault="00F17833"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Subscription Date</w:t>
            </w:r>
          </w:p>
        </w:tc>
        <w:tc>
          <w:tcPr>
            <w:tcW w:w="5002" w:type="dxa"/>
            <w:tcBorders>
              <w:top w:val="single" w:sz="4" w:space="0" w:color="000000"/>
              <w:left w:val="single" w:sz="4" w:space="0" w:color="000000"/>
              <w:bottom w:val="single" w:sz="4" w:space="0" w:color="000000"/>
              <w:right w:val="single" w:sz="4" w:space="0" w:color="000000"/>
            </w:tcBorders>
          </w:tcPr>
          <w:p w14:paraId="6B430377" w14:textId="77777777" w:rsidR="00A312C0" w:rsidRPr="004043B7" w:rsidRDefault="001F7F2F" w:rsidP="006C700B">
            <w:pPr>
              <w:spacing w:before="0" w:after="0"/>
              <w:rPr>
                <w:rFonts w:ascii="Verdana" w:eastAsiaTheme="minorEastAsia" w:hAnsi="Verdana" w:cstheme="minorBidi"/>
                <w:sz w:val="16"/>
                <w:szCs w:val="16"/>
              </w:rPr>
            </w:pPr>
            <w:r w:rsidRPr="004043B7">
              <w:rPr>
                <w:rFonts w:ascii="Verdana" w:eastAsiaTheme="minorEastAsia" w:hAnsi="Verdana" w:cstheme="minorBidi"/>
                <w:sz w:val="16"/>
                <w:szCs w:val="16"/>
              </w:rPr>
              <w:t xml:space="preserve">Populated from the </w:t>
            </w:r>
            <w:r w:rsidR="006C700B" w:rsidRPr="004043B7">
              <w:rPr>
                <w:rFonts w:ascii="Verdana" w:eastAsiaTheme="minorEastAsia" w:hAnsi="Verdana" w:cstheme="minorBidi"/>
                <w:sz w:val="16"/>
                <w:szCs w:val="16"/>
              </w:rPr>
              <w:t>XYZ</w:t>
            </w:r>
            <w:r w:rsidRPr="004043B7">
              <w:rPr>
                <w:rFonts w:ascii="Verdana" w:eastAsiaTheme="minorEastAsia" w:hAnsi="Verdana" w:cstheme="minorBidi"/>
                <w:sz w:val="16"/>
                <w:szCs w:val="16"/>
              </w:rPr>
              <w:t xml:space="preserve"> data element in </w:t>
            </w:r>
            <w:r w:rsidR="006C700B" w:rsidRPr="004043B7">
              <w:rPr>
                <w:rFonts w:ascii="Verdana" w:eastAsiaTheme="minorEastAsia" w:hAnsi="Verdana" w:cstheme="minorBidi"/>
                <w:sz w:val="16"/>
                <w:szCs w:val="16"/>
              </w:rPr>
              <w:t xml:space="preserve">XYZ </w:t>
            </w:r>
            <w:r w:rsidRPr="004043B7">
              <w:rPr>
                <w:rFonts w:ascii="Verdana" w:eastAsiaTheme="minorEastAsia" w:hAnsi="Verdana" w:cstheme="minorBidi"/>
                <w:sz w:val="16"/>
                <w:szCs w:val="16"/>
              </w:rPr>
              <w:t>Profile</w:t>
            </w:r>
          </w:p>
          <w:p w14:paraId="04E8D79B" w14:textId="77777777" w:rsidR="00F17833" w:rsidRPr="004043B7" w:rsidRDefault="00F17833" w:rsidP="006C700B">
            <w:pPr>
              <w:spacing w:before="0" w:after="0"/>
              <w:rPr>
                <w:rFonts w:ascii="Verdana" w:eastAsiaTheme="minorEastAsia" w:hAnsi="Verdana" w:cstheme="minorBidi"/>
                <w:sz w:val="16"/>
                <w:szCs w:val="16"/>
              </w:rPr>
            </w:pPr>
            <w:r w:rsidRPr="004043B7">
              <w:rPr>
                <w:rFonts w:ascii="Verdana" w:eastAsiaTheme="minorEastAsia" w:hAnsi="Verdana" w:cstheme="minorBidi"/>
                <w:sz w:val="16"/>
                <w:szCs w:val="16"/>
              </w:rPr>
              <w:t>Format=</w:t>
            </w:r>
            <w:proofErr w:type="spellStart"/>
            <w:r w:rsidRPr="004043B7">
              <w:rPr>
                <w:rFonts w:ascii="Verdana" w:eastAsiaTheme="minorEastAsia" w:hAnsi="Verdana" w:cstheme="minorBidi"/>
                <w:sz w:val="16"/>
                <w:szCs w:val="16"/>
              </w:rPr>
              <w:t>dd</w:t>
            </w:r>
            <w:proofErr w:type="spellEnd"/>
            <w:r w:rsidRPr="004043B7">
              <w:rPr>
                <w:rFonts w:ascii="Verdana" w:eastAsiaTheme="minorEastAsia" w:hAnsi="Verdana" w:cstheme="minorBidi"/>
                <w:sz w:val="16"/>
                <w:szCs w:val="16"/>
              </w:rPr>
              <w:t>-mm-</w:t>
            </w:r>
            <w:proofErr w:type="spellStart"/>
            <w:r w:rsidRPr="004043B7">
              <w:rPr>
                <w:rFonts w:ascii="Verdana" w:eastAsiaTheme="minorEastAsia" w:hAnsi="Verdana" w:cstheme="minorBidi"/>
                <w:sz w:val="16"/>
                <w:szCs w:val="16"/>
              </w:rPr>
              <w:t>yyyy</w:t>
            </w:r>
            <w:proofErr w:type="spellEnd"/>
          </w:p>
          <w:p w14:paraId="73A41405" w14:textId="77777777" w:rsidR="00F17833" w:rsidRPr="004043B7" w:rsidRDefault="00F17833" w:rsidP="006C700B">
            <w:pPr>
              <w:spacing w:before="0" w:after="0"/>
              <w:rPr>
                <w:rFonts w:ascii="Verdana" w:eastAsiaTheme="minorEastAsia" w:hAnsi="Verdana" w:cstheme="minorBidi"/>
                <w:sz w:val="16"/>
                <w:szCs w:val="16"/>
              </w:rPr>
            </w:pPr>
          </w:p>
        </w:tc>
      </w:tr>
      <w:tr w:rsidR="00A312C0" w:rsidRPr="004043B7" w14:paraId="57A06E04" w14:textId="77777777" w:rsidTr="00021257">
        <w:tc>
          <w:tcPr>
            <w:tcW w:w="7350" w:type="dxa"/>
            <w:gridSpan w:val="2"/>
            <w:tcBorders>
              <w:top w:val="single" w:sz="4" w:space="0" w:color="000000"/>
              <w:left w:val="single" w:sz="4" w:space="0" w:color="000000"/>
              <w:bottom w:val="single" w:sz="4" w:space="0" w:color="000000"/>
              <w:right w:val="single" w:sz="4" w:space="0" w:color="000000"/>
            </w:tcBorders>
          </w:tcPr>
          <w:p w14:paraId="5454E34A" w14:textId="77777777" w:rsidR="00A312C0" w:rsidRPr="004043B7" w:rsidRDefault="00A312C0" w:rsidP="008C748E">
            <w:pPr>
              <w:spacing w:before="0" w:after="0"/>
              <w:ind w:left="550"/>
              <w:jc w:val="center"/>
              <w:rPr>
                <w:rFonts w:ascii="Verdana" w:eastAsiaTheme="minorEastAsia" w:hAnsi="Verdana" w:cstheme="minorBidi"/>
                <w:sz w:val="16"/>
                <w:szCs w:val="16"/>
              </w:rPr>
            </w:pPr>
            <w:r w:rsidRPr="004043B7">
              <w:rPr>
                <w:rFonts w:ascii="Verdana" w:eastAsiaTheme="minorEastAsia" w:hAnsi="Verdana" w:cstheme="minorBidi"/>
                <w:sz w:val="16"/>
                <w:szCs w:val="16"/>
              </w:rPr>
              <w:t>REPORT FOOTER</w:t>
            </w:r>
          </w:p>
        </w:tc>
      </w:tr>
      <w:tr w:rsidR="00A312C0" w:rsidRPr="004043B7" w14:paraId="1BDD1B40" w14:textId="77777777" w:rsidTr="00021257">
        <w:tc>
          <w:tcPr>
            <w:tcW w:w="2348" w:type="dxa"/>
            <w:tcBorders>
              <w:top w:val="single" w:sz="4" w:space="0" w:color="000000"/>
              <w:left w:val="single" w:sz="4" w:space="0" w:color="000000"/>
              <w:bottom w:val="single" w:sz="4" w:space="0" w:color="000000"/>
              <w:right w:val="nil"/>
            </w:tcBorders>
          </w:tcPr>
          <w:p w14:paraId="40A96B04"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Total</w:t>
            </w:r>
          </w:p>
        </w:tc>
        <w:tc>
          <w:tcPr>
            <w:tcW w:w="5002" w:type="dxa"/>
            <w:tcBorders>
              <w:top w:val="single" w:sz="4" w:space="0" w:color="000000"/>
              <w:left w:val="single" w:sz="4" w:space="0" w:color="000000"/>
              <w:bottom w:val="single" w:sz="4" w:space="0" w:color="000000"/>
              <w:right w:val="single" w:sz="4" w:space="0" w:color="000000"/>
            </w:tcBorders>
          </w:tcPr>
          <w:p w14:paraId="3E7B50F2" w14:textId="77777777" w:rsidR="00A312C0" w:rsidRPr="004043B7" w:rsidRDefault="001F7F2F" w:rsidP="008C748E">
            <w:pPr>
              <w:spacing w:before="0" w:after="0"/>
              <w:ind w:left="550"/>
              <w:rPr>
                <w:rFonts w:ascii="Verdana" w:eastAsiaTheme="minorEastAsia" w:hAnsi="Verdana" w:cstheme="minorBidi"/>
                <w:sz w:val="16"/>
                <w:szCs w:val="16"/>
              </w:rPr>
            </w:pPr>
            <w:r w:rsidRPr="004043B7">
              <w:rPr>
                <w:rFonts w:ascii="Verdana" w:eastAsiaTheme="minorEastAsia" w:hAnsi="Verdana" w:cstheme="minorBidi"/>
                <w:sz w:val="16"/>
                <w:szCs w:val="16"/>
              </w:rPr>
              <w:t>Total = grand total of all records in the report</w:t>
            </w:r>
          </w:p>
        </w:tc>
      </w:tr>
    </w:tbl>
    <w:p w14:paraId="0C6B16BB" w14:textId="77777777" w:rsidR="00F20FD9" w:rsidRPr="004043B7" w:rsidRDefault="00F20FD9" w:rsidP="00021257">
      <w:pPr>
        <w:spacing w:before="120" w:after="120"/>
        <w:ind w:left="550"/>
      </w:pPr>
    </w:p>
    <w:p w14:paraId="0353CB6B" w14:textId="77777777" w:rsidR="006B7E58" w:rsidRPr="004043B7" w:rsidRDefault="006B7E58" w:rsidP="00021257">
      <w:pPr>
        <w:spacing w:before="120" w:after="120"/>
        <w:ind w:left="550" w:firstLine="720"/>
        <w:rPr>
          <w:rFonts w:ascii="Verdana" w:hAnsi="Verdana"/>
          <w:sz w:val="16"/>
          <w:szCs w:val="16"/>
        </w:rPr>
      </w:pPr>
      <w:r w:rsidRPr="004043B7">
        <w:rPr>
          <w:rFonts w:ascii="Verdana" w:hAnsi="Verdana"/>
          <w:sz w:val="16"/>
          <w:szCs w:val="16"/>
        </w:rPr>
        <w:t>Exception Handling</w:t>
      </w:r>
    </w:p>
    <w:tbl>
      <w:tblPr>
        <w:tblW w:w="7717" w:type="dxa"/>
        <w:tblInd w:w="1648" w:type="dxa"/>
        <w:tblLayout w:type="fixed"/>
        <w:tblLook w:val="0000" w:firstRow="0" w:lastRow="0" w:firstColumn="0" w:lastColumn="0" w:noHBand="0" w:noVBand="0"/>
      </w:tblPr>
      <w:tblGrid>
        <w:gridCol w:w="1375"/>
        <w:gridCol w:w="3201"/>
        <w:gridCol w:w="3141"/>
      </w:tblGrid>
      <w:tr w:rsidR="006B7E58" w:rsidRPr="004043B7" w14:paraId="6D4B623D" w14:textId="77777777" w:rsidTr="00021257">
        <w:trPr>
          <w:trHeight w:val="590"/>
        </w:trPr>
        <w:tc>
          <w:tcPr>
            <w:tcW w:w="1375" w:type="dxa"/>
            <w:tcBorders>
              <w:top w:val="single" w:sz="4" w:space="0" w:color="000000"/>
              <w:left w:val="single" w:sz="4" w:space="0" w:color="000000"/>
              <w:bottom w:val="single" w:sz="4" w:space="0" w:color="000000"/>
              <w:right w:val="nil"/>
            </w:tcBorders>
          </w:tcPr>
          <w:p w14:paraId="40AF8649"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Number</w:t>
            </w:r>
          </w:p>
        </w:tc>
        <w:tc>
          <w:tcPr>
            <w:tcW w:w="3201" w:type="dxa"/>
            <w:tcBorders>
              <w:top w:val="single" w:sz="4" w:space="0" w:color="000000"/>
              <w:left w:val="single" w:sz="4" w:space="0" w:color="000000"/>
              <w:bottom w:val="single" w:sz="4" w:space="0" w:color="000000"/>
              <w:right w:val="nil"/>
            </w:tcBorders>
          </w:tcPr>
          <w:p w14:paraId="28BF8420"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Condition</w:t>
            </w:r>
          </w:p>
        </w:tc>
        <w:tc>
          <w:tcPr>
            <w:tcW w:w="3141" w:type="dxa"/>
            <w:tcBorders>
              <w:top w:val="single" w:sz="4" w:space="0" w:color="000000"/>
              <w:left w:val="single" w:sz="4" w:space="0" w:color="000000"/>
              <w:bottom w:val="single" w:sz="4" w:space="0" w:color="000000"/>
              <w:right w:val="single" w:sz="4" w:space="0" w:color="000000"/>
            </w:tcBorders>
          </w:tcPr>
          <w:p w14:paraId="563C95CB"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Response/Message</w:t>
            </w:r>
          </w:p>
        </w:tc>
      </w:tr>
      <w:tr w:rsidR="006B7E58" w:rsidRPr="004043B7" w14:paraId="5E78AB9E" w14:textId="77777777" w:rsidTr="00021257">
        <w:trPr>
          <w:trHeight w:val="835"/>
        </w:trPr>
        <w:tc>
          <w:tcPr>
            <w:tcW w:w="1375" w:type="dxa"/>
            <w:tcBorders>
              <w:top w:val="single" w:sz="4" w:space="0" w:color="000000"/>
              <w:left w:val="single" w:sz="4" w:space="0" w:color="000000"/>
              <w:bottom w:val="single" w:sz="4" w:space="0" w:color="000000"/>
              <w:right w:val="nil"/>
            </w:tcBorders>
          </w:tcPr>
          <w:p w14:paraId="0004A1AB"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RP-XYZ-05</w:t>
            </w:r>
          </w:p>
        </w:tc>
        <w:tc>
          <w:tcPr>
            <w:tcW w:w="3201" w:type="dxa"/>
            <w:tcBorders>
              <w:top w:val="single" w:sz="4" w:space="0" w:color="000000"/>
              <w:left w:val="single" w:sz="4" w:space="0" w:color="000000"/>
              <w:bottom w:val="single" w:sz="4" w:space="0" w:color="000000"/>
              <w:right w:val="nil"/>
            </w:tcBorders>
          </w:tcPr>
          <w:p w14:paraId="4CBAD8FD"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If no XYZ records are found</w:t>
            </w:r>
          </w:p>
        </w:tc>
        <w:tc>
          <w:tcPr>
            <w:tcW w:w="3141" w:type="dxa"/>
            <w:tcBorders>
              <w:top w:val="single" w:sz="4" w:space="0" w:color="000000"/>
              <w:left w:val="single" w:sz="4" w:space="0" w:color="000000"/>
              <w:bottom w:val="single" w:sz="4" w:space="0" w:color="000000"/>
              <w:right w:val="single" w:sz="4" w:space="0" w:color="000000"/>
            </w:tcBorders>
          </w:tcPr>
          <w:p w14:paraId="372340C6" w14:textId="77777777" w:rsidR="006B7E58" w:rsidRPr="004043B7" w:rsidRDefault="006B7E58" w:rsidP="00611940">
            <w:pPr>
              <w:spacing w:before="100" w:beforeAutospacing="1" w:after="100" w:afterAutospacing="1"/>
              <w:rPr>
                <w:rFonts w:ascii="Verdana" w:eastAsiaTheme="minorEastAsia" w:hAnsi="Verdana" w:cstheme="minorBidi"/>
                <w:sz w:val="16"/>
                <w:szCs w:val="16"/>
              </w:rPr>
            </w:pPr>
            <w:r w:rsidRPr="004043B7">
              <w:rPr>
                <w:rFonts w:ascii="Verdana" w:eastAsiaTheme="minorEastAsia" w:hAnsi="Verdana" w:cstheme="minorBidi"/>
                <w:sz w:val="16"/>
                <w:szCs w:val="16"/>
              </w:rPr>
              <w:t xml:space="preserve">Stop and show </w:t>
            </w:r>
            <w:r w:rsidR="00276B06" w:rsidRPr="004043B7">
              <w:rPr>
                <w:rFonts w:ascii="Verdana" w:eastAsiaTheme="minorEastAsia" w:hAnsi="Verdana" w:cstheme="minorBidi"/>
                <w:sz w:val="16"/>
                <w:szCs w:val="16"/>
              </w:rPr>
              <w:t xml:space="preserve">message: There are no XYZ in the </w:t>
            </w:r>
            <w:r w:rsidR="00611940" w:rsidRPr="004043B7">
              <w:rPr>
                <w:rFonts w:ascii="Verdana" w:eastAsiaTheme="minorEastAsia" w:hAnsi="Verdana" w:cstheme="minorBidi"/>
                <w:sz w:val="16"/>
                <w:szCs w:val="16"/>
              </w:rPr>
              <w:t>selected</w:t>
            </w:r>
            <w:r w:rsidRPr="004043B7">
              <w:rPr>
                <w:rFonts w:ascii="Verdana" w:eastAsiaTheme="minorEastAsia" w:hAnsi="Verdana" w:cstheme="minorBidi"/>
                <w:sz w:val="16"/>
                <w:szCs w:val="16"/>
              </w:rPr>
              <w:t xml:space="preserve"> period.</w:t>
            </w:r>
          </w:p>
        </w:tc>
      </w:tr>
    </w:tbl>
    <w:p w14:paraId="565CB55F" w14:textId="77777777" w:rsidR="00675A69" w:rsidRDefault="00675A69" w:rsidP="000E4D3F">
      <w:pPr>
        <w:spacing w:before="120" w:after="120"/>
      </w:pPr>
    </w:p>
    <w:p w14:paraId="7D275A40" w14:textId="39C9AE42" w:rsidR="00675A69" w:rsidRPr="00162728" w:rsidRDefault="00675A69" w:rsidP="00162728">
      <w:pPr>
        <w:spacing w:before="120" w:after="120"/>
      </w:pPr>
      <w:r>
        <w:rPr>
          <w:rFonts w:ascii="Verdana" w:hAnsi="Verdana" w:cs="Verdana"/>
          <w:color w:val="0000FF"/>
          <w:sz w:val="16"/>
          <w:szCs w:val="16"/>
        </w:rPr>
        <w:br w:type="page"/>
      </w:r>
    </w:p>
    <w:p w14:paraId="69BE5630" w14:textId="6704E4D9" w:rsidR="006B7E58" w:rsidRDefault="00162728" w:rsidP="00040B02">
      <w:pPr>
        <w:pStyle w:val="Heading2"/>
      </w:pPr>
      <w:bookmarkStart w:id="23" w:name="_Toc57053435"/>
      <w:r>
        <w:lastRenderedPageBreak/>
        <w:t>3</w:t>
      </w:r>
      <w:r w:rsidR="006B7E58">
        <w:tab/>
        <w:t>Integration/Interfaces</w:t>
      </w:r>
      <w:bookmarkEnd w:id="23"/>
    </w:p>
    <w:p w14:paraId="41CC512B" w14:textId="3CD7AB6C" w:rsidR="00162728" w:rsidRPr="00162728" w:rsidRDefault="00162728" w:rsidP="000E4D3F">
      <w:pPr>
        <w:spacing w:before="120" w:after="120"/>
        <w:rPr>
          <w:rFonts w:ascii="Verdana" w:hAnsi="Verdana" w:cs="Verdana"/>
          <w:sz w:val="16"/>
          <w:szCs w:val="16"/>
        </w:rPr>
      </w:pPr>
      <w:r w:rsidRPr="00162728">
        <w:rPr>
          <w:rFonts w:ascii="Verdana" w:hAnsi="Verdana" w:cs="Verdana"/>
          <w:sz w:val="16"/>
          <w:szCs w:val="16"/>
        </w:rPr>
        <w:t>The system will interact with Google Maps API:</w:t>
      </w:r>
    </w:p>
    <w:p w14:paraId="5652AD85" w14:textId="3BCE44FE" w:rsidR="00162728" w:rsidRPr="00162728" w:rsidRDefault="00162728" w:rsidP="00EB52F9">
      <w:pPr>
        <w:pStyle w:val="ListParagraph"/>
        <w:numPr>
          <w:ilvl w:val="0"/>
          <w:numId w:val="29"/>
        </w:numPr>
        <w:spacing w:before="120" w:after="120"/>
        <w:rPr>
          <w:rFonts w:ascii="Verdana" w:hAnsi="Verdana" w:cs="Verdana"/>
          <w:sz w:val="16"/>
          <w:szCs w:val="16"/>
        </w:rPr>
      </w:pPr>
      <w:r w:rsidRPr="00162728">
        <w:rPr>
          <w:rFonts w:ascii="Verdana" w:hAnsi="Verdana" w:cs="Verdana"/>
          <w:sz w:val="16"/>
          <w:szCs w:val="16"/>
        </w:rPr>
        <w:t>Displaying the normal user’s home page initializes the connection between the software and the Google maps API and when the Monqez user receives a request to go to a specific location.</w:t>
      </w:r>
    </w:p>
    <w:p w14:paraId="09F373F3" w14:textId="3E5372B1" w:rsidR="00162728" w:rsidRDefault="00162728" w:rsidP="00EB52F9">
      <w:pPr>
        <w:pStyle w:val="ListParagraph"/>
        <w:numPr>
          <w:ilvl w:val="0"/>
          <w:numId w:val="29"/>
        </w:numPr>
        <w:spacing w:before="120" w:after="120"/>
        <w:rPr>
          <w:rFonts w:ascii="Verdana" w:hAnsi="Verdana" w:cs="Verdana"/>
          <w:sz w:val="16"/>
          <w:szCs w:val="16"/>
        </w:rPr>
      </w:pPr>
      <w:r w:rsidRPr="00162728">
        <w:rPr>
          <w:rFonts w:ascii="Verdana" w:hAnsi="Verdana" w:cs="Verdana"/>
          <w:sz w:val="16"/>
          <w:szCs w:val="16"/>
        </w:rPr>
        <w:t>The longitude and latitude data of the user’s current position will be received as double from the API as well as the map.</w:t>
      </w:r>
    </w:p>
    <w:p w14:paraId="2ADF590B" w14:textId="4FC4A2A3" w:rsidR="00D426ED" w:rsidRDefault="00D426ED" w:rsidP="00D426ED">
      <w:pPr>
        <w:spacing w:before="120" w:after="120"/>
        <w:ind w:left="360"/>
        <w:rPr>
          <w:rFonts w:ascii="Verdana" w:hAnsi="Verdana" w:cs="Verdana"/>
          <w:sz w:val="16"/>
          <w:szCs w:val="16"/>
        </w:rPr>
      </w:pPr>
      <w:r>
        <w:rPr>
          <w:rFonts w:ascii="Verdana" w:hAnsi="Verdana" w:cs="Verdana"/>
          <w:sz w:val="16"/>
          <w:szCs w:val="16"/>
        </w:rPr>
        <w:t>Exception handling:</w:t>
      </w:r>
    </w:p>
    <w:p w14:paraId="4121FBC6" w14:textId="77777777" w:rsidR="00D426ED" w:rsidRPr="00D426ED" w:rsidRDefault="00D426ED" w:rsidP="00D426ED">
      <w:pPr>
        <w:spacing w:before="120" w:after="120"/>
        <w:ind w:left="360"/>
        <w:rPr>
          <w:rFonts w:ascii="Verdana" w:hAnsi="Verdana" w:cs="Verdana"/>
          <w:sz w:val="16"/>
          <w:szCs w:val="16"/>
        </w:rPr>
      </w:pPr>
    </w:p>
    <w:p w14:paraId="2263D89A" w14:textId="0A6200A2" w:rsidR="00162728" w:rsidRDefault="00162728" w:rsidP="00162728">
      <w:pPr>
        <w:spacing w:before="120" w:after="120"/>
        <w:rPr>
          <w:rFonts w:ascii="Verdana" w:hAnsi="Verdana" w:cs="Verdana"/>
          <w:sz w:val="16"/>
          <w:szCs w:val="16"/>
        </w:rPr>
      </w:pPr>
      <w:r>
        <w:rPr>
          <w:rFonts w:ascii="Verdana" w:hAnsi="Verdana" w:cs="Verdana"/>
          <w:sz w:val="16"/>
          <w:szCs w:val="16"/>
        </w:rPr>
        <w:t>The system will interact with Google’s Firebase</w:t>
      </w:r>
      <w:r w:rsidR="00D426ED">
        <w:rPr>
          <w:rFonts w:ascii="Verdana" w:hAnsi="Verdana" w:cs="Verdana"/>
          <w:sz w:val="16"/>
          <w:szCs w:val="16"/>
        </w:rPr>
        <w:t xml:space="preserve"> Authentication</w:t>
      </w:r>
      <w:r>
        <w:rPr>
          <w:rFonts w:ascii="Verdana" w:hAnsi="Verdana" w:cs="Verdana"/>
          <w:sz w:val="16"/>
          <w:szCs w:val="16"/>
        </w:rPr>
        <w:t xml:space="preserve"> API:</w:t>
      </w:r>
    </w:p>
    <w:p w14:paraId="06481079" w14:textId="56C309B4" w:rsidR="00162728" w:rsidRDefault="00162728" w:rsidP="00EB52F9">
      <w:pPr>
        <w:pStyle w:val="ListParagraph"/>
        <w:numPr>
          <w:ilvl w:val="0"/>
          <w:numId w:val="29"/>
        </w:numPr>
        <w:spacing w:before="120" w:after="120"/>
        <w:rPr>
          <w:rFonts w:ascii="Verdana" w:hAnsi="Verdana" w:cs="Verdana"/>
          <w:sz w:val="16"/>
          <w:szCs w:val="16"/>
        </w:rPr>
      </w:pPr>
      <w:r>
        <w:rPr>
          <w:rFonts w:ascii="Verdana" w:hAnsi="Verdana" w:cs="Verdana"/>
          <w:sz w:val="16"/>
          <w:szCs w:val="16"/>
        </w:rPr>
        <w:t>The connection will be initiated with the firebase as soon as the application starts running.</w:t>
      </w:r>
    </w:p>
    <w:p w14:paraId="03AFF20C" w14:textId="20302CFD" w:rsidR="00D426ED" w:rsidRDefault="00D426ED" w:rsidP="00EB52F9">
      <w:pPr>
        <w:pStyle w:val="ListParagraph"/>
        <w:numPr>
          <w:ilvl w:val="0"/>
          <w:numId w:val="29"/>
        </w:numPr>
        <w:spacing w:before="120" w:after="120"/>
        <w:rPr>
          <w:rFonts w:ascii="Verdana" w:hAnsi="Verdana" w:cs="Verdana"/>
          <w:sz w:val="16"/>
          <w:szCs w:val="16"/>
        </w:rPr>
      </w:pPr>
      <w:r>
        <w:rPr>
          <w:rFonts w:ascii="Verdana" w:hAnsi="Verdana" w:cs="Verdana"/>
          <w:sz w:val="16"/>
          <w:szCs w:val="16"/>
        </w:rPr>
        <w:t xml:space="preserve">The data elements exchanged will be either an access token in case of choosing Google authentication that will be sent to the Firebase </w:t>
      </w:r>
      <w:bookmarkStart w:id="24" w:name="_GoBack"/>
      <w:bookmarkEnd w:id="24"/>
      <w:r>
        <w:rPr>
          <w:rFonts w:ascii="Verdana" w:hAnsi="Verdana" w:cs="Verdana"/>
          <w:sz w:val="16"/>
          <w:szCs w:val="16"/>
        </w:rPr>
        <w:t>Authentication server, or it could be email and password as strings and receives an access token.</w:t>
      </w:r>
    </w:p>
    <w:p w14:paraId="388851BD" w14:textId="7D0C8EDB" w:rsidR="006B7E58" w:rsidRDefault="00D426ED" w:rsidP="00EB52F9">
      <w:pPr>
        <w:pStyle w:val="ListParagraph"/>
        <w:numPr>
          <w:ilvl w:val="0"/>
          <w:numId w:val="29"/>
        </w:numPr>
        <w:spacing w:before="120" w:after="120"/>
        <w:rPr>
          <w:rFonts w:ascii="Verdana" w:hAnsi="Verdana" w:cs="Verdana"/>
          <w:sz w:val="16"/>
          <w:szCs w:val="16"/>
        </w:rPr>
      </w:pPr>
      <w:r>
        <w:rPr>
          <w:rFonts w:ascii="Verdana" w:hAnsi="Verdana" w:cs="Verdana"/>
          <w:sz w:val="16"/>
          <w:szCs w:val="16"/>
        </w:rPr>
        <w:t xml:space="preserve">The system will write the last login date into the Firebase Authentication server as well as writes the username and password (encrypted) to the Firebase Authentication server in case of signing up. </w:t>
      </w:r>
    </w:p>
    <w:p w14:paraId="45A01A89" w14:textId="3CF2713F" w:rsidR="00D426ED" w:rsidRDefault="00D426ED" w:rsidP="00D426ED">
      <w:pPr>
        <w:spacing w:before="120" w:after="120"/>
        <w:ind w:left="360"/>
        <w:rPr>
          <w:rFonts w:ascii="Verdana" w:hAnsi="Verdana" w:cs="Verdana"/>
          <w:sz w:val="16"/>
          <w:szCs w:val="16"/>
        </w:rPr>
      </w:pPr>
      <w:r>
        <w:rPr>
          <w:rFonts w:ascii="Verdana" w:hAnsi="Verdana" w:cs="Verdana"/>
          <w:sz w:val="16"/>
          <w:szCs w:val="16"/>
        </w:rPr>
        <w:t>Exception handling:</w:t>
      </w:r>
    </w:p>
    <w:p w14:paraId="11A90514" w14:textId="6D8F4E93" w:rsidR="00D426ED" w:rsidRDefault="00D426ED" w:rsidP="00EB52F9">
      <w:pPr>
        <w:pStyle w:val="ListParagraph"/>
        <w:numPr>
          <w:ilvl w:val="0"/>
          <w:numId w:val="30"/>
        </w:numPr>
        <w:spacing w:before="120" w:after="120"/>
        <w:rPr>
          <w:rFonts w:ascii="Verdana" w:hAnsi="Verdana" w:cs="Verdana"/>
          <w:sz w:val="16"/>
          <w:szCs w:val="16"/>
        </w:rPr>
      </w:pPr>
      <w:r>
        <w:rPr>
          <w:rFonts w:ascii="Verdana" w:hAnsi="Verdana" w:cs="Verdana"/>
          <w:sz w:val="16"/>
          <w:szCs w:val="16"/>
        </w:rPr>
        <w:t>If login credentials not correct, an error message is returned.</w:t>
      </w:r>
    </w:p>
    <w:p w14:paraId="19339A47" w14:textId="77777777" w:rsidR="00D426ED" w:rsidRPr="00D426ED" w:rsidRDefault="00D426ED" w:rsidP="00D426ED">
      <w:pPr>
        <w:spacing w:before="120" w:after="120"/>
        <w:rPr>
          <w:rFonts w:ascii="Verdana" w:hAnsi="Verdana" w:cs="Verdana"/>
          <w:sz w:val="16"/>
          <w:szCs w:val="16"/>
        </w:rPr>
      </w:pPr>
    </w:p>
    <w:p w14:paraId="6250621E" w14:textId="236DED1E" w:rsidR="006B7E58" w:rsidRDefault="005C17CA" w:rsidP="00040B02">
      <w:pPr>
        <w:pStyle w:val="Heading2"/>
      </w:pPr>
      <w:bookmarkStart w:id="25" w:name="_Toc57053436"/>
      <w:r>
        <w:t>4</w:t>
      </w:r>
      <w:r w:rsidR="006B7E58">
        <w:tab/>
        <w:t>Logging Requirements</w:t>
      </w:r>
      <w:bookmarkEnd w:id="25"/>
    </w:p>
    <w:p w14:paraId="40D0FC7A" w14:textId="67A31C85" w:rsidR="006B7E58" w:rsidRPr="005C17CA" w:rsidRDefault="005C17CA" w:rsidP="005C17CA">
      <w:pPr>
        <w:pStyle w:val="BodyText2"/>
      </w:pPr>
      <w:r>
        <w:t xml:space="preserve">The system stores all the requests made by the Normal user, its date, its location, the Normal user’s rating, the Monqez that accepted the request as well as any complaint made on that specific request. These data will be stored in real-time as soon as the request is fulfilled.  </w:t>
      </w:r>
    </w:p>
    <w:p w14:paraId="2C72BD85" w14:textId="77777777" w:rsidR="0053036A" w:rsidRDefault="0053036A" w:rsidP="000E4D3F">
      <w:pPr>
        <w:spacing w:before="120" w:after="120"/>
        <w:rPr>
          <w:rFonts w:ascii="Verdana" w:hAnsi="Verdana" w:cs="Verdana"/>
          <w:color w:val="0000FF"/>
          <w:sz w:val="16"/>
          <w:szCs w:val="16"/>
        </w:rPr>
      </w:pPr>
    </w:p>
    <w:p w14:paraId="48DD720E" w14:textId="4F9A73A9" w:rsidR="006B7E58" w:rsidRPr="000E4D3F" w:rsidRDefault="005C17CA" w:rsidP="00040B02">
      <w:pPr>
        <w:pStyle w:val="Heading2"/>
        <w:rPr>
          <w:szCs w:val="32"/>
        </w:rPr>
      </w:pPr>
      <w:bookmarkStart w:id="26" w:name="_Toc57053437"/>
      <w:r>
        <w:t>5</w:t>
      </w:r>
      <w:r w:rsidR="006B7E58">
        <w:tab/>
        <w:t>Quality Requirements</w:t>
      </w:r>
      <w:bookmarkEnd w:id="26"/>
    </w:p>
    <w:p w14:paraId="726D5BA6"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Quality requirements are the non-functional requirements. Make sure these requirements are measurable so that testers can verify if they were satisfied.</w:t>
      </w:r>
    </w:p>
    <w:p w14:paraId="6861E3F7" w14:textId="765A78A4" w:rsidR="006B7E58" w:rsidRDefault="005C17CA" w:rsidP="00040B02">
      <w:pPr>
        <w:pStyle w:val="Heading3"/>
      </w:pPr>
      <w:bookmarkStart w:id="27" w:name="_Toc57053438"/>
      <w:r>
        <w:t>5</w:t>
      </w:r>
      <w:r w:rsidR="006B7E58">
        <w:t>.1 Capacity and Performance</w:t>
      </w:r>
      <w:bookmarkEnd w:id="27"/>
    </w:p>
    <w:p w14:paraId="0E7373E5"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Capacity and performance are essential in any project. Put these requirements in a table format:</w:t>
      </w:r>
    </w:p>
    <w:p w14:paraId="7E31C0A6" w14:textId="77777777" w:rsidR="006B7E58" w:rsidRDefault="006B7E58" w:rsidP="001106AA">
      <w:pPr>
        <w:spacing w:before="120" w:after="120"/>
        <w:ind w:left="540"/>
        <w:rPr>
          <w:rFonts w:ascii="Verdana" w:hAnsi="Verdana" w:cs="Verdana"/>
          <w:color w:val="0000FF"/>
          <w:sz w:val="16"/>
          <w:szCs w:val="16"/>
        </w:rPr>
      </w:pPr>
      <w:r>
        <w:rPr>
          <w:rFonts w:ascii="Verdana" w:hAnsi="Verdana" w:cs="Verdana"/>
          <w:color w:val="0000FF"/>
          <w:sz w:val="16"/>
          <w:szCs w:val="16"/>
        </w:rPr>
        <w:t xml:space="preserve">You can ask the PM on the customer side to provide this information from the customer’s IS department. Note that if the customer has an existing system, you might ask </w:t>
      </w:r>
      <w:r w:rsidR="001106AA">
        <w:rPr>
          <w:rFonts w:ascii="Verdana" w:hAnsi="Verdana" w:cs="Verdana"/>
          <w:color w:val="0000FF"/>
          <w:sz w:val="16"/>
          <w:szCs w:val="16"/>
        </w:rPr>
        <w:t>t</w:t>
      </w:r>
      <w:r>
        <w:rPr>
          <w:rFonts w:ascii="Verdana" w:hAnsi="Verdana" w:cs="Verdana"/>
          <w:color w:val="0000FF"/>
          <w:sz w:val="16"/>
          <w:szCs w:val="16"/>
        </w:rPr>
        <w:t>h</w:t>
      </w:r>
      <w:r w:rsidR="001106AA">
        <w:rPr>
          <w:rFonts w:ascii="Verdana" w:hAnsi="Verdana" w:cs="Verdana"/>
          <w:color w:val="0000FF"/>
          <w:sz w:val="16"/>
          <w:szCs w:val="16"/>
        </w:rPr>
        <w:t>e</w:t>
      </w:r>
      <w:r>
        <w:rPr>
          <w:rFonts w:ascii="Verdana" w:hAnsi="Verdana" w:cs="Verdana"/>
          <w:color w:val="0000FF"/>
          <w:sz w:val="16"/>
          <w:szCs w:val="16"/>
        </w:rPr>
        <w:t>m to provide you with the IS log for a certain period of time (ex: one week).</w:t>
      </w:r>
    </w:p>
    <w:tbl>
      <w:tblPr>
        <w:tblW w:w="0" w:type="auto"/>
        <w:tblInd w:w="1458" w:type="dxa"/>
        <w:tblLayout w:type="fixed"/>
        <w:tblLook w:val="0000" w:firstRow="0" w:lastRow="0" w:firstColumn="0" w:lastColumn="0" w:noHBand="0" w:noVBand="0"/>
      </w:tblPr>
      <w:tblGrid>
        <w:gridCol w:w="4207"/>
        <w:gridCol w:w="3083"/>
      </w:tblGrid>
      <w:tr w:rsidR="006B7E58" w:rsidRPr="005E3C61" w14:paraId="3165A001" w14:textId="77777777">
        <w:tc>
          <w:tcPr>
            <w:tcW w:w="4207" w:type="dxa"/>
            <w:tcBorders>
              <w:top w:val="single" w:sz="2" w:space="0" w:color="000000"/>
              <w:left w:val="single" w:sz="2" w:space="0" w:color="000000"/>
              <w:bottom w:val="single" w:sz="2" w:space="0" w:color="000000"/>
              <w:right w:val="single" w:sz="2" w:space="0" w:color="000000"/>
            </w:tcBorders>
          </w:tcPr>
          <w:p w14:paraId="55B8A3CE" w14:textId="77777777" w:rsidR="006B7E58" w:rsidRPr="005E3C61" w:rsidRDefault="006B7E58" w:rsidP="005A1799">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Factor</w:t>
            </w:r>
          </w:p>
        </w:tc>
        <w:tc>
          <w:tcPr>
            <w:tcW w:w="3083" w:type="dxa"/>
            <w:tcBorders>
              <w:top w:val="single" w:sz="2" w:space="0" w:color="000000"/>
              <w:left w:val="single" w:sz="2" w:space="0" w:color="000000"/>
              <w:bottom w:val="single" w:sz="2" w:space="0" w:color="000000"/>
              <w:right w:val="single" w:sz="2" w:space="0" w:color="000000"/>
            </w:tcBorders>
          </w:tcPr>
          <w:p w14:paraId="2770E749" w14:textId="77777777" w:rsidR="006B7E58" w:rsidRPr="005E3C61" w:rsidRDefault="006B7E58" w:rsidP="005A1799">
            <w:pPr>
              <w:spacing w:before="0" w:after="0"/>
              <w:jc w:val="center"/>
              <w:rPr>
                <w:rFonts w:asciiTheme="minorHAnsi" w:eastAsiaTheme="minorEastAsia" w:hAnsiTheme="minorHAnsi" w:cstheme="minorBidi"/>
                <w:b/>
                <w:bCs/>
                <w:sz w:val="18"/>
                <w:szCs w:val="18"/>
              </w:rPr>
            </w:pPr>
            <w:r w:rsidRPr="005E3C61">
              <w:rPr>
                <w:rFonts w:asciiTheme="minorHAnsi" w:eastAsiaTheme="minorEastAsia" w:hAnsiTheme="minorHAnsi" w:cstheme="minorBidi"/>
                <w:b/>
                <w:bCs/>
                <w:sz w:val="18"/>
                <w:szCs w:val="18"/>
              </w:rPr>
              <w:t>Requirement</w:t>
            </w:r>
          </w:p>
        </w:tc>
      </w:tr>
      <w:tr w:rsidR="006B7E58" w14:paraId="61B85C9B" w14:textId="77777777">
        <w:tc>
          <w:tcPr>
            <w:tcW w:w="4207" w:type="dxa"/>
            <w:tcBorders>
              <w:top w:val="single" w:sz="2" w:space="0" w:color="000000"/>
              <w:left w:val="single" w:sz="2" w:space="0" w:color="000000"/>
              <w:bottom w:val="single" w:sz="2" w:space="0" w:color="000000"/>
              <w:right w:val="single" w:sz="2" w:space="0" w:color="000000"/>
            </w:tcBorders>
          </w:tcPr>
          <w:p w14:paraId="22B820F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users will use the system?</w:t>
            </w:r>
          </w:p>
        </w:tc>
        <w:tc>
          <w:tcPr>
            <w:tcW w:w="3083" w:type="dxa"/>
            <w:tcBorders>
              <w:top w:val="single" w:sz="2" w:space="0" w:color="000000"/>
              <w:left w:val="single" w:sz="2" w:space="0" w:color="000000"/>
              <w:bottom w:val="single" w:sz="2" w:space="0" w:color="000000"/>
              <w:right w:val="single" w:sz="2" w:space="0" w:color="000000"/>
            </w:tcBorders>
          </w:tcPr>
          <w:p w14:paraId="0CD4FB46"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w:t>
            </w:r>
          </w:p>
        </w:tc>
      </w:tr>
      <w:tr w:rsidR="006B7E58" w:rsidRPr="005E3C61" w14:paraId="23CECEBE" w14:textId="77777777">
        <w:tc>
          <w:tcPr>
            <w:tcW w:w="4207" w:type="dxa"/>
            <w:tcBorders>
              <w:top w:val="single" w:sz="2" w:space="0" w:color="000000"/>
              <w:left w:val="single" w:sz="2" w:space="0" w:color="000000"/>
              <w:bottom w:val="single" w:sz="2" w:space="0" w:color="000000"/>
              <w:right w:val="single" w:sz="2" w:space="0" w:color="000000"/>
            </w:tcBorders>
          </w:tcPr>
          <w:p w14:paraId="78C59EA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times a particular transaction will be performed per unit of time?</w:t>
            </w:r>
          </w:p>
        </w:tc>
        <w:tc>
          <w:tcPr>
            <w:tcW w:w="3083" w:type="dxa"/>
            <w:tcBorders>
              <w:top w:val="single" w:sz="2" w:space="0" w:color="000000"/>
              <w:left w:val="single" w:sz="2" w:space="0" w:color="000000"/>
              <w:bottom w:val="single" w:sz="2" w:space="0" w:color="000000"/>
              <w:right w:val="single" w:sz="2" w:space="0" w:color="000000"/>
            </w:tcBorders>
          </w:tcPr>
          <w:p w14:paraId="5063EED7"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 searches per hour</w:t>
            </w:r>
          </w:p>
          <w:p w14:paraId="24CE9249" w14:textId="77777777" w:rsidR="006B7E58" w:rsidRPr="005E3C61" w:rsidRDefault="006B7E58" w:rsidP="005A1799">
            <w:pPr>
              <w:spacing w:before="0" w:after="0"/>
              <w:rPr>
                <w:rFonts w:asciiTheme="minorHAnsi" w:eastAsiaTheme="minorEastAsia" w:hAnsiTheme="minorHAnsi" w:cstheme="minorBidi"/>
              </w:rPr>
            </w:pPr>
          </w:p>
        </w:tc>
      </w:tr>
      <w:tr w:rsidR="006B7E58" w14:paraId="7F97C230" w14:textId="77777777">
        <w:tc>
          <w:tcPr>
            <w:tcW w:w="4207" w:type="dxa"/>
            <w:tcBorders>
              <w:top w:val="single" w:sz="2" w:space="0" w:color="000000"/>
              <w:left w:val="single" w:sz="2" w:space="0" w:color="000000"/>
              <w:bottom w:val="single" w:sz="2" w:space="0" w:color="000000"/>
              <w:right w:val="single" w:sz="2" w:space="0" w:color="000000"/>
            </w:tcBorders>
          </w:tcPr>
          <w:p w14:paraId="4FDE08CB"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many records will be stored in the database of the main business entities (such as customers)?</w:t>
            </w:r>
          </w:p>
        </w:tc>
        <w:tc>
          <w:tcPr>
            <w:tcW w:w="3083" w:type="dxa"/>
            <w:tcBorders>
              <w:top w:val="single" w:sz="2" w:space="0" w:color="000000"/>
              <w:left w:val="single" w:sz="2" w:space="0" w:color="000000"/>
              <w:bottom w:val="single" w:sz="2" w:space="0" w:color="000000"/>
              <w:right w:val="single" w:sz="2" w:space="0" w:color="000000"/>
            </w:tcBorders>
          </w:tcPr>
          <w:p w14:paraId="14042F50"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10,000</w:t>
            </w:r>
          </w:p>
        </w:tc>
      </w:tr>
      <w:tr w:rsidR="006B7E58" w14:paraId="4C4839B8" w14:textId="77777777">
        <w:tc>
          <w:tcPr>
            <w:tcW w:w="4207" w:type="dxa"/>
            <w:tcBorders>
              <w:top w:val="single" w:sz="2" w:space="0" w:color="000000"/>
              <w:left w:val="single" w:sz="2" w:space="0" w:color="000000"/>
              <w:bottom w:val="single" w:sz="2" w:space="0" w:color="000000"/>
              <w:right w:val="single" w:sz="2" w:space="0" w:color="000000"/>
            </w:tcBorders>
          </w:tcPr>
          <w:p w14:paraId="7C019921"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 xml:space="preserve">Any potential growth in the coming few years: records and users? What is it? (Ex: if the customer plans on providing a promotional event, this may increase the </w:t>
            </w:r>
            <w:r w:rsidRPr="005E3C61">
              <w:rPr>
                <w:rFonts w:asciiTheme="minorHAnsi" w:eastAsiaTheme="minorEastAsia" w:hAnsiTheme="minorHAnsi" w:cstheme="minorBidi"/>
                <w:sz w:val="18"/>
                <w:szCs w:val="18"/>
              </w:rPr>
              <w:lastRenderedPageBreak/>
              <w:t>number of users/records).</w:t>
            </w:r>
          </w:p>
        </w:tc>
        <w:tc>
          <w:tcPr>
            <w:tcW w:w="3083" w:type="dxa"/>
            <w:tcBorders>
              <w:top w:val="single" w:sz="2" w:space="0" w:color="000000"/>
              <w:left w:val="single" w:sz="2" w:space="0" w:color="000000"/>
              <w:bottom w:val="single" w:sz="2" w:space="0" w:color="000000"/>
              <w:right w:val="single" w:sz="2" w:space="0" w:color="000000"/>
            </w:tcBorders>
          </w:tcPr>
          <w:p w14:paraId="645C843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lastRenderedPageBreak/>
              <w:t>Ex: 10% yearly growth in the coming 5 years</w:t>
            </w:r>
          </w:p>
        </w:tc>
      </w:tr>
      <w:tr w:rsidR="006B7E58" w14:paraId="5B0E0E25" w14:textId="77777777">
        <w:tc>
          <w:tcPr>
            <w:tcW w:w="4207" w:type="dxa"/>
            <w:tcBorders>
              <w:top w:val="single" w:sz="2" w:space="0" w:color="000000"/>
              <w:left w:val="single" w:sz="2" w:space="0" w:color="000000"/>
              <w:bottom w:val="single" w:sz="2" w:space="0" w:color="000000"/>
              <w:right w:val="single" w:sz="2" w:space="0" w:color="000000"/>
            </w:tcBorders>
          </w:tcPr>
          <w:p w14:paraId="09DB3398"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lastRenderedPageBreak/>
              <w:t>How many users will concurrently use the system (find the worst case scenario)? And optionally, how much tim</w:t>
            </w:r>
            <w:r w:rsidR="001106AA">
              <w:rPr>
                <w:rFonts w:asciiTheme="minorHAnsi" w:eastAsiaTheme="minorEastAsia" w:hAnsiTheme="minorHAnsi" w:cstheme="minorBidi"/>
                <w:sz w:val="18"/>
                <w:szCs w:val="18"/>
              </w:rPr>
              <w:t>e they expect</w:t>
            </w:r>
            <w:r w:rsidRPr="005E3C61">
              <w:rPr>
                <w:rFonts w:asciiTheme="minorHAnsi" w:eastAsiaTheme="minorEastAsia" w:hAnsiTheme="minorHAnsi" w:cstheme="minorBidi"/>
                <w:sz w:val="18"/>
                <w:szCs w:val="18"/>
              </w:rPr>
              <w:t xml:space="preserve"> to reach the peak traffic and for how long it remains?</w:t>
            </w:r>
          </w:p>
        </w:tc>
        <w:tc>
          <w:tcPr>
            <w:tcW w:w="3083" w:type="dxa"/>
            <w:tcBorders>
              <w:top w:val="single" w:sz="2" w:space="0" w:color="000000"/>
              <w:left w:val="single" w:sz="2" w:space="0" w:color="000000"/>
              <w:bottom w:val="single" w:sz="2" w:space="0" w:color="000000"/>
              <w:right w:val="single" w:sz="2" w:space="0" w:color="000000"/>
            </w:tcBorders>
          </w:tcPr>
          <w:p w14:paraId="39570957"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1,000 reached after one hour and remains for 5 hours</w:t>
            </w:r>
          </w:p>
        </w:tc>
      </w:tr>
      <w:tr w:rsidR="006B7E58" w14:paraId="55611EA8" w14:textId="77777777">
        <w:tc>
          <w:tcPr>
            <w:tcW w:w="4207" w:type="dxa"/>
            <w:tcBorders>
              <w:top w:val="single" w:sz="2" w:space="0" w:color="000000"/>
              <w:left w:val="single" w:sz="2" w:space="0" w:color="000000"/>
              <w:bottom w:val="single" w:sz="2" w:space="0" w:color="000000"/>
              <w:right w:val="single" w:sz="2" w:space="0" w:color="000000"/>
            </w:tcBorders>
          </w:tcPr>
          <w:p w14:paraId="45417C7B"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What is the acceptable system response time?</w:t>
            </w:r>
          </w:p>
        </w:tc>
        <w:tc>
          <w:tcPr>
            <w:tcW w:w="3083" w:type="dxa"/>
            <w:tcBorders>
              <w:top w:val="single" w:sz="2" w:space="0" w:color="000000"/>
              <w:left w:val="single" w:sz="2" w:space="0" w:color="000000"/>
              <w:bottom w:val="single" w:sz="2" w:space="0" w:color="000000"/>
              <w:right w:val="single" w:sz="2" w:space="0" w:color="000000"/>
            </w:tcBorders>
          </w:tcPr>
          <w:p w14:paraId="7C5148C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 xml:space="preserve">Ex: 5 </w:t>
            </w:r>
            <w:proofErr w:type="spellStart"/>
            <w:r>
              <w:rPr>
                <w:rFonts w:ascii="Verdana" w:hAnsi="Verdana" w:cs="Verdana"/>
                <w:color w:val="0000FF"/>
                <w:sz w:val="16"/>
                <w:szCs w:val="16"/>
              </w:rPr>
              <w:t>secs</w:t>
            </w:r>
            <w:proofErr w:type="spellEnd"/>
          </w:p>
        </w:tc>
      </w:tr>
      <w:tr w:rsidR="006B7E58" w14:paraId="191E8F0F" w14:textId="77777777">
        <w:tc>
          <w:tcPr>
            <w:tcW w:w="4207" w:type="dxa"/>
            <w:tcBorders>
              <w:top w:val="single" w:sz="2" w:space="0" w:color="000000"/>
              <w:left w:val="single" w:sz="2" w:space="0" w:color="000000"/>
              <w:bottom w:val="single" w:sz="2" w:space="0" w:color="000000"/>
              <w:right w:val="single" w:sz="2" w:space="0" w:color="000000"/>
            </w:tcBorders>
          </w:tcPr>
          <w:p w14:paraId="09E1E754"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What is the pages hit ratio (which pages are more likely to be used by the users)?</w:t>
            </w:r>
          </w:p>
        </w:tc>
        <w:tc>
          <w:tcPr>
            <w:tcW w:w="3083" w:type="dxa"/>
            <w:tcBorders>
              <w:top w:val="single" w:sz="2" w:space="0" w:color="000000"/>
              <w:left w:val="single" w:sz="2" w:space="0" w:color="000000"/>
              <w:bottom w:val="single" w:sz="2" w:space="0" w:color="000000"/>
              <w:right w:val="single" w:sz="2" w:space="0" w:color="000000"/>
            </w:tcBorders>
          </w:tcPr>
          <w:p w14:paraId="3A744241"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Login – 10 per minute</w:t>
            </w:r>
          </w:p>
        </w:tc>
      </w:tr>
      <w:tr w:rsidR="006B7E58" w14:paraId="1E7AAC61" w14:textId="77777777">
        <w:tc>
          <w:tcPr>
            <w:tcW w:w="4207" w:type="dxa"/>
            <w:tcBorders>
              <w:top w:val="single" w:sz="2" w:space="0" w:color="000000"/>
              <w:left w:val="single" w:sz="2" w:space="0" w:color="000000"/>
              <w:bottom w:val="single" w:sz="2" w:space="0" w:color="000000"/>
              <w:right w:val="single" w:sz="2" w:space="0" w:color="000000"/>
            </w:tcBorders>
          </w:tcPr>
          <w:p w14:paraId="4462E4F3"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How much resources will the system use of the machine?</w:t>
            </w:r>
          </w:p>
        </w:tc>
        <w:tc>
          <w:tcPr>
            <w:tcW w:w="3083" w:type="dxa"/>
            <w:tcBorders>
              <w:top w:val="single" w:sz="2" w:space="0" w:color="000000"/>
              <w:left w:val="single" w:sz="2" w:space="0" w:color="000000"/>
              <w:bottom w:val="single" w:sz="2" w:space="0" w:color="000000"/>
              <w:right w:val="single" w:sz="2" w:space="0" w:color="000000"/>
            </w:tcBorders>
          </w:tcPr>
          <w:p w14:paraId="20F62874" w14:textId="77777777" w:rsidR="006B7E58" w:rsidRDefault="006B7E58" w:rsidP="005A1799">
            <w:pPr>
              <w:spacing w:before="0" w:after="0"/>
              <w:rPr>
                <w:rFonts w:ascii="Verdana" w:hAnsi="Verdana" w:cs="Verdana"/>
                <w:color w:val="0000FF"/>
                <w:sz w:val="16"/>
                <w:szCs w:val="16"/>
              </w:rPr>
            </w:pPr>
            <w:r>
              <w:rPr>
                <w:rFonts w:ascii="Verdana" w:hAnsi="Verdana" w:cs="Verdana"/>
                <w:color w:val="0000FF"/>
                <w:sz w:val="16"/>
                <w:szCs w:val="16"/>
              </w:rPr>
              <w:t>Ex: 25% of the server memory</w:t>
            </w:r>
          </w:p>
        </w:tc>
      </w:tr>
      <w:tr w:rsidR="006B7E58" w14:paraId="14A977A2" w14:textId="77777777">
        <w:tc>
          <w:tcPr>
            <w:tcW w:w="4207" w:type="dxa"/>
            <w:tcBorders>
              <w:top w:val="single" w:sz="2" w:space="0" w:color="000000"/>
              <w:left w:val="single" w:sz="2" w:space="0" w:color="000000"/>
              <w:bottom w:val="single" w:sz="2" w:space="0" w:color="000000"/>
              <w:right w:val="single" w:sz="2" w:space="0" w:color="000000"/>
            </w:tcBorders>
          </w:tcPr>
          <w:p w14:paraId="6333CE97"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Will users use a LAN or a WAN?</w:t>
            </w:r>
          </w:p>
        </w:tc>
        <w:tc>
          <w:tcPr>
            <w:tcW w:w="3083" w:type="dxa"/>
            <w:tcBorders>
              <w:top w:val="single" w:sz="2" w:space="0" w:color="000000"/>
              <w:left w:val="single" w:sz="2" w:space="0" w:color="000000"/>
              <w:bottom w:val="single" w:sz="2" w:space="0" w:color="000000"/>
              <w:right w:val="single" w:sz="2" w:space="0" w:color="000000"/>
            </w:tcBorders>
          </w:tcPr>
          <w:p w14:paraId="55897063" w14:textId="77777777" w:rsidR="006B7E58" w:rsidRDefault="006B7E58" w:rsidP="005A1799">
            <w:pPr>
              <w:spacing w:before="0" w:after="0"/>
              <w:rPr>
                <w:rFonts w:ascii="Verdana" w:hAnsi="Verdana" w:cs="Verdana"/>
                <w:color w:val="0000FF"/>
                <w:sz w:val="16"/>
                <w:szCs w:val="16"/>
              </w:rPr>
            </w:pPr>
          </w:p>
        </w:tc>
      </w:tr>
      <w:tr w:rsidR="006B7E58" w14:paraId="47EAAB1A" w14:textId="77777777">
        <w:tc>
          <w:tcPr>
            <w:tcW w:w="4207" w:type="dxa"/>
            <w:tcBorders>
              <w:top w:val="single" w:sz="2" w:space="0" w:color="000000"/>
              <w:left w:val="single" w:sz="2" w:space="0" w:color="000000"/>
              <w:bottom w:val="single" w:sz="2" w:space="0" w:color="000000"/>
              <w:right w:val="single" w:sz="2" w:space="0" w:color="000000"/>
            </w:tcBorders>
          </w:tcPr>
          <w:p w14:paraId="445F4A62"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If WAN, Internet or leased line?</w:t>
            </w:r>
          </w:p>
        </w:tc>
        <w:tc>
          <w:tcPr>
            <w:tcW w:w="3083" w:type="dxa"/>
            <w:tcBorders>
              <w:top w:val="single" w:sz="2" w:space="0" w:color="000000"/>
              <w:left w:val="single" w:sz="2" w:space="0" w:color="000000"/>
              <w:bottom w:val="single" w:sz="2" w:space="0" w:color="000000"/>
              <w:right w:val="single" w:sz="2" w:space="0" w:color="000000"/>
            </w:tcBorders>
          </w:tcPr>
          <w:p w14:paraId="16B564DA" w14:textId="77777777" w:rsidR="006B7E58" w:rsidRDefault="006B7E58" w:rsidP="005A1799">
            <w:pPr>
              <w:spacing w:before="0" w:after="0"/>
              <w:rPr>
                <w:rFonts w:ascii="Verdana" w:hAnsi="Verdana" w:cs="Verdana"/>
                <w:color w:val="0000FF"/>
                <w:sz w:val="16"/>
                <w:szCs w:val="16"/>
              </w:rPr>
            </w:pPr>
          </w:p>
        </w:tc>
      </w:tr>
      <w:tr w:rsidR="006B7E58" w14:paraId="2001747B" w14:textId="77777777">
        <w:tc>
          <w:tcPr>
            <w:tcW w:w="4207" w:type="dxa"/>
            <w:tcBorders>
              <w:top w:val="single" w:sz="2" w:space="0" w:color="000000"/>
              <w:left w:val="single" w:sz="2" w:space="0" w:color="000000"/>
              <w:bottom w:val="single" w:sz="2" w:space="0" w:color="000000"/>
              <w:right w:val="single" w:sz="2" w:space="0" w:color="000000"/>
            </w:tcBorders>
          </w:tcPr>
          <w:p w14:paraId="10B2EF39" w14:textId="77777777" w:rsidR="006B7E58" w:rsidRPr="005E3C61" w:rsidRDefault="006B7E58" w:rsidP="005A1799">
            <w:pPr>
              <w:spacing w:before="0" w:after="0"/>
              <w:rPr>
                <w:rFonts w:asciiTheme="minorHAnsi" w:eastAsiaTheme="minorEastAsia" w:hAnsiTheme="minorHAnsi" w:cstheme="minorBidi"/>
                <w:sz w:val="18"/>
                <w:szCs w:val="18"/>
              </w:rPr>
            </w:pPr>
            <w:r w:rsidRPr="005E3C61">
              <w:rPr>
                <w:rFonts w:asciiTheme="minorHAnsi" w:eastAsiaTheme="minorEastAsia" w:hAnsiTheme="minorHAnsi" w:cstheme="minorBidi"/>
                <w:sz w:val="18"/>
                <w:szCs w:val="18"/>
              </w:rPr>
              <w:t>What is the bandwidth, latency, and packet loss?</w:t>
            </w:r>
          </w:p>
        </w:tc>
        <w:tc>
          <w:tcPr>
            <w:tcW w:w="3083" w:type="dxa"/>
            <w:tcBorders>
              <w:top w:val="single" w:sz="2" w:space="0" w:color="000000"/>
              <w:left w:val="single" w:sz="2" w:space="0" w:color="000000"/>
              <w:bottom w:val="single" w:sz="2" w:space="0" w:color="000000"/>
              <w:right w:val="single" w:sz="2" w:space="0" w:color="000000"/>
            </w:tcBorders>
          </w:tcPr>
          <w:p w14:paraId="3B900AF7" w14:textId="77777777" w:rsidR="006B7E58" w:rsidRDefault="006B7E58" w:rsidP="005A1799">
            <w:pPr>
              <w:spacing w:before="0" w:after="0"/>
              <w:rPr>
                <w:rFonts w:ascii="Verdana" w:hAnsi="Verdana" w:cs="Verdana"/>
                <w:color w:val="0000FF"/>
                <w:sz w:val="16"/>
                <w:szCs w:val="16"/>
              </w:rPr>
            </w:pPr>
          </w:p>
        </w:tc>
      </w:tr>
    </w:tbl>
    <w:p w14:paraId="72DE68D9" w14:textId="77777777" w:rsidR="0053036A" w:rsidRDefault="0053036A" w:rsidP="000E4D3F">
      <w:pPr>
        <w:spacing w:before="120" w:after="120"/>
      </w:pPr>
    </w:p>
    <w:p w14:paraId="596948B0" w14:textId="77777777" w:rsidR="006B7E58" w:rsidRDefault="006B7E58" w:rsidP="000E4D3F">
      <w:pPr>
        <w:spacing w:before="120" w:after="120"/>
      </w:pPr>
      <w:r>
        <w:t>Exception Handling</w:t>
      </w:r>
    </w:p>
    <w:p w14:paraId="37166B85"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If an exception occurs (such as if the number of users exceeds the maximum, a message may appear: System is tempora</w:t>
      </w:r>
      <w:r w:rsidR="001106AA">
        <w:rPr>
          <w:rFonts w:ascii="Verdana" w:hAnsi="Verdana" w:cs="Verdana"/>
          <w:color w:val="0000FF"/>
          <w:sz w:val="16"/>
          <w:szCs w:val="16"/>
        </w:rPr>
        <w:t>rily unavailable, try again lat</w:t>
      </w:r>
      <w:r>
        <w:rPr>
          <w:rFonts w:ascii="Verdana" w:hAnsi="Verdana" w:cs="Verdana"/>
          <w:color w:val="0000FF"/>
          <w:sz w:val="16"/>
          <w:szCs w:val="16"/>
        </w:rPr>
        <w:t>er).</w:t>
      </w:r>
    </w:p>
    <w:p w14:paraId="72279026" w14:textId="77777777" w:rsidR="006B7E58" w:rsidRDefault="006B7E58" w:rsidP="000E4D3F">
      <w:pPr>
        <w:spacing w:before="120" w:after="120"/>
      </w:pPr>
    </w:p>
    <w:p w14:paraId="72D202E7" w14:textId="472D187A" w:rsidR="006B7E58" w:rsidRDefault="005C17CA" w:rsidP="000E4D3F">
      <w:pPr>
        <w:pStyle w:val="Heading3"/>
      </w:pPr>
      <w:bookmarkStart w:id="28" w:name="_Toc57053439"/>
      <w:r>
        <w:t>5</w:t>
      </w:r>
      <w:r w:rsidR="006B7E58">
        <w:t>.2 Security</w:t>
      </w:r>
      <w:bookmarkEnd w:id="28"/>
    </w:p>
    <w:p w14:paraId="7DC656EB"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When applicable, document the following:</w:t>
      </w:r>
    </w:p>
    <w:p w14:paraId="3D017114" w14:textId="77777777" w:rsidR="006B7E58" w:rsidRDefault="006B7E58" w:rsidP="000E4D3F">
      <w:pPr>
        <w:spacing w:before="120" w:after="120"/>
        <w:ind w:left="513"/>
        <w:rPr>
          <w:rFonts w:ascii="Verdana" w:hAnsi="Verdana" w:cs="Verdana"/>
          <w:color w:val="0000FF"/>
          <w:sz w:val="16"/>
          <w:szCs w:val="16"/>
        </w:rPr>
      </w:pPr>
      <w:r>
        <w:rPr>
          <w:rFonts w:ascii="Verdana" w:hAnsi="Verdana" w:cs="Verdana"/>
          <w:color w:val="0000FF"/>
          <w:sz w:val="16"/>
          <w:szCs w:val="16"/>
        </w:rPr>
        <w:t>Authentication</w:t>
      </w:r>
    </w:p>
    <w:p w14:paraId="7B5BE1E8" w14:textId="77777777" w:rsidR="006B7E58" w:rsidRPr="006153A3" w:rsidRDefault="006B7E58" w:rsidP="00EB52F9">
      <w:pPr>
        <w:numPr>
          <w:ilvl w:val="0"/>
          <w:numId w:val="3"/>
        </w:numPr>
        <w:spacing w:before="120" w:after="120"/>
        <w:rPr>
          <w:rFonts w:ascii="Verdana" w:hAnsi="Verdana" w:cs="Verdana"/>
          <w:color w:val="0000FF"/>
          <w:sz w:val="16"/>
          <w:szCs w:val="16"/>
        </w:rPr>
      </w:pPr>
      <w:r w:rsidRPr="006153A3">
        <w:rPr>
          <w:rFonts w:ascii="Verdana" w:hAnsi="Verdana" w:cs="Verdana"/>
          <w:color w:val="0000FF"/>
          <w:sz w:val="16"/>
          <w:szCs w:val="16"/>
        </w:rPr>
        <w:t>How will the system authenticate users? Passwords are the commonly used method. But sometimes users are authenticated using smart cards, photos, fingerprints, or else.</w:t>
      </w:r>
    </w:p>
    <w:p w14:paraId="0EF672BA" w14:textId="77777777" w:rsidR="006B7E58" w:rsidRPr="006153A3" w:rsidRDefault="006B7E58" w:rsidP="00EB52F9">
      <w:pPr>
        <w:numPr>
          <w:ilvl w:val="0"/>
          <w:numId w:val="3"/>
        </w:numPr>
        <w:spacing w:before="120" w:after="120"/>
        <w:rPr>
          <w:rFonts w:ascii="Verdana" w:hAnsi="Verdana" w:cs="Verdana"/>
          <w:color w:val="0000FF"/>
          <w:sz w:val="16"/>
          <w:szCs w:val="16"/>
        </w:rPr>
      </w:pPr>
      <w:r w:rsidRPr="006153A3">
        <w:rPr>
          <w:rFonts w:ascii="Verdana" w:hAnsi="Verdana" w:cs="Verdana"/>
          <w:color w:val="0000FF"/>
          <w:sz w:val="16"/>
          <w:szCs w:val="16"/>
        </w:rPr>
        <w:t>How will passwords be structured? Are there any specific characteristics for the passwords? For example, must they be of particular length, contain numbers with letters, or mix capital with small letters (case sensitive)?</w:t>
      </w:r>
    </w:p>
    <w:p w14:paraId="1F9BFD59" w14:textId="77777777" w:rsidR="006B7E58" w:rsidRPr="006153A3" w:rsidRDefault="006B7E58" w:rsidP="00EB52F9">
      <w:pPr>
        <w:numPr>
          <w:ilvl w:val="0"/>
          <w:numId w:val="3"/>
        </w:numPr>
        <w:spacing w:before="120" w:after="120"/>
        <w:rPr>
          <w:rFonts w:ascii="Verdana" w:hAnsi="Verdana"/>
          <w:color w:val="0000FF"/>
          <w:sz w:val="16"/>
        </w:rPr>
      </w:pPr>
      <w:r w:rsidRPr="006153A3">
        <w:rPr>
          <w:rFonts w:ascii="Verdana" w:hAnsi="Verdana"/>
          <w:color w:val="0000FF"/>
          <w:sz w:val="16"/>
        </w:rPr>
        <w:t>How many failure attempts will be allowed? Will the system allow the user to retry login using wrong passwords endless times or will it stop him after certain number of attempts?</w:t>
      </w:r>
    </w:p>
    <w:p w14:paraId="3E530684" w14:textId="77777777" w:rsidR="006B7E58" w:rsidRPr="006153A3" w:rsidRDefault="006B7E58" w:rsidP="00EB52F9">
      <w:pPr>
        <w:numPr>
          <w:ilvl w:val="0"/>
          <w:numId w:val="3"/>
        </w:numPr>
        <w:spacing w:before="120" w:after="120"/>
        <w:rPr>
          <w:color w:val="0000FF"/>
        </w:rPr>
      </w:pPr>
      <w:r w:rsidRPr="006153A3">
        <w:rPr>
          <w:rFonts w:ascii="Verdana"/>
          <w:color w:val="0000FF"/>
          <w:sz w:val="16"/>
        </w:rPr>
        <w:t>If the system will stop users after a number of invalid trials, what happens next? How will the user recover the password? Will the system send him a new password for example?</w:t>
      </w:r>
    </w:p>
    <w:p w14:paraId="122DBEDD" w14:textId="77777777" w:rsidR="006B7E58" w:rsidRPr="006153A3" w:rsidRDefault="006B7E58" w:rsidP="000E4D3F">
      <w:pPr>
        <w:spacing w:before="120" w:after="120"/>
        <w:ind w:left="513"/>
        <w:rPr>
          <w:rFonts w:ascii="Verdana" w:hAnsi="Verdana" w:cs="Verdana"/>
          <w:color w:val="0000FF"/>
          <w:sz w:val="16"/>
          <w:szCs w:val="16"/>
        </w:rPr>
      </w:pPr>
      <w:r w:rsidRPr="006153A3">
        <w:rPr>
          <w:rFonts w:ascii="Verdana" w:hAnsi="Verdana" w:cs="Verdana"/>
          <w:color w:val="0000FF"/>
          <w:sz w:val="16"/>
          <w:szCs w:val="16"/>
        </w:rPr>
        <w:t>Sensitive Data</w:t>
      </w:r>
    </w:p>
    <w:p w14:paraId="7FFFCDA4" w14:textId="77777777" w:rsidR="006B7E58" w:rsidRPr="006153A3" w:rsidRDefault="006B7E58" w:rsidP="00EB52F9">
      <w:pPr>
        <w:numPr>
          <w:ilvl w:val="0"/>
          <w:numId w:val="2"/>
        </w:numPr>
        <w:spacing w:before="120" w:after="120"/>
        <w:rPr>
          <w:rFonts w:ascii="Verdana" w:hAnsi="Verdana" w:cs="Verdana"/>
          <w:color w:val="0000FF"/>
          <w:sz w:val="16"/>
          <w:szCs w:val="16"/>
        </w:rPr>
      </w:pPr>
      <w:r w:rsidRPr="006153A3">
        <w:rPr>
          <w:rFonts w:ascii="Verdana" w:hAnsi="Verdana" w:cs="Verdana"/>
          <w:color w:val="0000FF"/>
          <w:sz w:val="16"/>
          <w:szCs w:val="16"/>
        </w:rPr>
        <w:t>Is there and sensitive data that the system needs to protect (ex: royal personal data or credit card numbers)?</w:t>
      </w:r>
    </w:p>
    <w:p w14:paraId="138116F9" w14:textId="77777777" w:rsidR="006B7E58" w:rsidRPr="006153A3" w:rsidRDefault="006B7E58" w:rsidP="00EB52F9">
      <w:pPr>
        <w:numPr>
          <w:ilvl w:val="0"/>
          <w:numId w:val="2"/>
        </w:numPr>
        <w:spacing w:before="120" w:after="120"/>
        <w:rPr>
          <w:rFonts w:ascii="Verdana" w:hAnsi="Verdana" w:cs="Verdana"/>
          <w:color w:val="0000FF"/>
          <w:sz w:val="16"/>
          <w:szCs w:val="16"/>
        </w:rPr>
      </w:pPr>
      <w:r w:rsidRPr="006153A3">
        <w:rPr>
          <w:rFonts w:ascii="Verdana" w:hAnsi="Verdana" w:cs="Verdana"/>
          <w:color w:val="0000FF"/>
          <w:sz w:val="16"/>
          <w:szCs w:val="16"/>
        </w:rPr>
        <w:t>Against what should the data be protected: only update or delete; or even viewing?</w:t>
      </w:r>
    </w:p>
    <w:p w14:paraId="5A5B14D0" w14:textId="77777777" w:rsidR="006B7E58" w:rsidRPr="006153A3" w:rsidRDefault="006B7E58" w:rsidP="00EB52F9">
      <w:pPr>
        <w:numPr>
          <w:ilvl w:val="0"/>
          <w:numId w:val="2"/>
        </w:numPr>
        <w:spacing w:before="120" w:after="120"/>
        <w:rPr>
          <w:rFonts w:ascii="Verdana" w:hAnsi="Verdana"/>
          <w:color w:val="0000FF"/>
          <w:sz w:val="16"/>
        </w:rPr>
      </w:pPr>
      <w:r w:rsidRPr="006153A3">
        <w:rPr>
          <w:rFonts w:ascii="Verdana" w:hAnsi="Verdana"/>
          <w:color w:val="0000FF"/>
          <w:sz w:val="16"/>
        </w:rPr>
        <w:t>How serious is the threat risk? How important it is for the client’s business to protect th</w:t>
      </w:r>
      <w:r w:rsidR="005701CD">
        <w:rPr>
          <w:rFonts w:ascii="Verdana" w:hAnsi="Verdana"/>
          <w:color w:val="0000FF"/>
          <w:sz w:val="16"/>
        </w:rPr>
        <w:t>e data? What will the client lo</w:t>
      </w:r>
      <w:r w:rsidRPr="006153A3">
        <w:rPr>
          <w:rFonts w:ascii="Verdana" w:hAnsi="Verdana"/>
          <w:color w:val="0000FF"/>
          <w:sz w:val="16"/>
        </w:rPr>
        <w:t>se?</w:t>
      </w:r>
    </w:p>
    <w:p w14:paraId="733A5EE7" w14:textId="77777777" w:rsidR="006B7E58" w:rsidRPr="006153A3" w:rsidRDefault="006B7E58" w:rsidP="00EB52F9">
      <w:pPr>
        <w:numPr>
          <w:ilvl w:val="0"/>
          <w:numId w:val="2"/>
        </w:numPr>
        <w:spacing w:before="120" w:after="120"/>
        <w:rPr>
          <w:rFonts w:ascii="Verdana" w:hAnsi="Verdana" w:cs="Verdana"/>
          <w:color w:val="0000FF"/>
          <w:sz w:val="16"/>
          <w:szCs w:val="16"/>
        </w:rPr>
      </w:pPr>
      <w:r w:rsidRPr="006153A3">
        <w:rPr>
          <w:rFonts w:ascii="Verdana" w:hAnsi="Verdana" w:cs="Verdana"/>
          <w:color w:val="0000FF"/>
          <w:sz w:val="16"/>
          <w:szCs w:val="16"/>
        </w:rPr>
        <w:t>Communicate with the technical team to know the solution they are providing for these issues and document them here to ensure the customer is happy with the solutions. Solutions can be: HTTPS, SSO, encryption, certificates, etc.</w:t>
      </w:r>
    </w:p>
    <w:p w14:paraId="2157C0FA" w14:textId="77777777" w:rsidR="001106AA" w:rsidRDefault="001106AA" w:rsidP="000E4D3F">
      <w:pPr>
        <w:tabs>
          <w:tab w:val="left" w:pos="540"/>
        </w:tabs>
        <w:spacing w:before="120" w:after="120"/>
        <w:ind w:left="540"/>
      </w:pPr>
    </w:p>
    <w:p w14:paraId="3E92F071" w14:textId="77777777" w:rsidR="006B7E58" w:rsidRDefault="006B7E58" w:rsidP="000E4D3F">
      <w:pPr>
        <w:tabs>
          <w:tab w:val="left" w:pos="540"/>
        </w:tabs>
        <w:spacing w:before="120" w:after="120"/>
        <w:ind w:left="540"/>
      </w:pPr>
      <w:r>
        <w:t>Exception Handling</w:t>
      </w:r>
    </w:p>
    <w:p w14:paraId="261EECAE" w14:textId="77777777" w:rsidR="006B7E58" w:rsidRDefault="006B7E58" w:rsidP="000E4D3F">
      <w:pPr>
        <w:tabs>
          <w:tab w:val="left" w:pos="540"/>
        </w:tabs>
        <w:spacing w:before="120" w:after="120"/>
        <w:ind w:left="540"/>
        <w:rPr>
          <w:rFonts w:ascii="Verdana" w:hAnsi="Verdana" w:cs="Verdana"/>
          <w:color w:val="0000FF"/>
          <w:sz w:val="16"/>
          <w:szCs w:val="16"/>
        </w:rPr>
      </w:pPr>
      <w:r>
        <w:rPr>
          <w:rFonts w:ascii="Verdana" w:hAnsi="Verdana" w:cs="Verdana"/>
          <w:color w:val="0000FF"/>
          <w:sz w:val="16"/>
          <w:szCs w:val="16"/>
        </w:rPr>
        <w:t>What happens when a breach is attempted or if the system fails in any aspect of the security?</w:t>
      </w:r>
    </w:p>
    <w:p w14:paraId="0B6A8995" w14:textId="77777777" w:rsidR="006B7E58" w:rsidRDefault="00395597" w:rsidP="000E4D3F">
      <w:pPr>
        <w:spacing w:before="120" w:after="120"/>
      </w:pPr>
      <w:r>
        <w:lastRenderedPageBreak/>
        <w:br w:type="page"/>
      </w:r>
    </w:p>
    <w:p w14:paraId="112CDFB7" w14:textId="2B1DB697" w:rsidR="006B7E58" w:rsidRDefault="005C17CA" w:rsidP="00040B02">
      <w:pPr>
        <w:pStyle w:val="Heading2"/>
      </w:pPr>
      <w:bookmarkStart w:id="29" w:name="_Toc57053440"/>
      <w:r>
        <w:lastRenderedPageBreak/>
        <w:t>6</w:t>
      </w:r>
      <w:r w:rsidR="00040B02">
        <w:tab/>
      </w:r>
      <w:r w:rsidR="006B7E58">
        <w:t>Other Requirements</w:t>
      </w:r>
      <w:bookmarkEnd w:id="29"/>
    </w:p>
    <w:p w14:paraId="018F2702" w14:textId="4F2C1296" w:rsidR="006B7E58" w:rsidRDefault="005C17CA" w:rsidP="000E4D3F">
      <w:pPr>
        <w:pStyle w:val="Heading3"/>
      </w:pPr>
      <w:bookmarkStart w:id="30" w:name="_Toc57053441"/>
      <w:r>
        <w:t>6</w:t>
      </w:r>
      <w:r w:rsidR="006B7E58">
        <w:t>.1</w:t>
      </w:r>
      <w:r w:rsidR="006B7E58">
        <w:tab/>
        <w:t xml:space="preserve"> Technology Requirements</w:t>
      </w:r>
      <w:bookmarkEnd w:id="30"/>
    </w:p>
    <w:p w14:paraId="6BD81BB1"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Enter here any specific technology requirements, such as .NET or SQL Server.</w:t>
      </w:r>
    </w:p>
    <w:p w14:paraId="5CAB3655" w14:textId="77777777" w:rsidR="006B7E58" w:rsidRDefault="006B7E58" w:rsidP="000E4D3F">
      <w:pPr>
        <w:spacing w:before="120" w:after="120"/>
      </w:pPr>
    </w:p>
    <w:p w14:paraId="2F5048F3" w14:textId="55905CF5" w:rsidR="006B7E58" w:rsidRDefault="005C17CA" w:rsidP="00040B02">
      <w:pPr>
        <w:pStyle w:val="Heading3"/>
      </w:pPr>
      <w:bookmarkStart w:id="31" w:name="_Toc57053442"/>
      <w:r>
        <w:t>6</w:t>
      </w:r>
      <w:r w:rsidR="006B7E58">
        <w:t>.2</w:t>
      </w:r>
      <w:r w:rsidR="006B7E58">
        <w:tab/>
        <w:t xml:space="preserve"> Data Migration</w:t>
      </w:r>
      <w:bookmarkEnd w:id="31"/>
    </w:p>
    <w:p w14:paraId="360B6599"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If the client has existing data that should be migrated, mention this here.</w:t>
      </w:r>
    </w:p>
    <w:p w14:paraId="6E4577D2" w14:textId="77777777" w:rsidR="006B7E58" w:rsidRDefault="006B7E58" w:rsidP="000E4D3F">
      <w:pPr>
        <w:spacing w:before="120" w:after="120"/>
      </w:pPr>
    </w:p>
    <w:p w14:paraId="7A1299F0" w14:textId="3DA79E15" w:rsidR="006B7E58" w:rsidRDefault="005C17CA" w:rsidP="00040B02">
      <w:pPr>
        <w:pStyle w:val="Heading3"/>
      </w:pPr>
      <w:bookmarkStart w:id="32" w:name="_Toc57053443"/>
      <w:r>
        <w:t>6</w:t>
      </w:r>
      <w:r w:rsidR="006B7E58">
        <w:t>.3</w:t>
      </w:r>
      <w:r w:rsidR="006B7E58">
        <w:tab/>
        <w:t xml:space="preserve"> System Conventions</w:t>
      </w:r>
      <w:bookmarkEnd w:id="32"/>
    </w:p>
    <w:p w14:paraId="36A886B2"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If the system is required to use a specific convention such as an interface template or a specific CSS, mention this here.  Any UI specific standards related to the client organization should be captured here.</w:t>
      </w:r>
      <w:r w:rsidR="00395597">
        <w:rPr>
          <w:rFonts w:ascii="Verdana" w:hAnsi="Verdana" w:cs="Verdana"/>
          <w:color w:val="0000FF"/>
          <w:sz w:val="16"/>
          <w:szCs w:val="16"/>
        </w:rPr>
        <w:t xml:space="preserve"> </w:t>
      </w:r>
      <w:r>
        <w:rPr>
          <w:rFonts w:ascii="Verdana" w:hAnsi="Verdana" w:cs="Verdana"/>
          <w:color w:val="0000FF"/>
          <w:sz w:val="16"/>
          <w:szCs w:val="16"/>
        </w:rPr>
        <w:t>Examples:</w:t>
      </w:r>
    </w:p>
    <w:p w14:paraId="7A4433E7" w14:textId="77777777" w:rsidR="006B7E58" w:rsidRDefault="006B7E58" w:rsidP="00EB52F9">
      <w:pPr>
        <w:numPr>
          <w:ilvl w:val="0"/>
          <w:numId w:val="8"/>
        </w:numPr>
        <w:tabs>
          <w:tab w:val="left" w:pos="0"/>
        </w:tabs>
        <w:spacing w:before="120" w:after="120"/>
        <w:rPr>
          <w:rFonts w:ascii="Verdana" w:hAnsi="Verdana" w:cs="Verdana"/>
          <w:color w:val="0000FF"/>
          <w:sz w:val="16"/>
          <w:szCs w:val="16"/>
        </w:rPr>
      </w:pPr>
      <w:r>
        <w:rPr>
          <w:rFonts w:ascii="Verdana" w:hAnsi="Verdana" w:cs="Verdana"/>
          <w:color w:val="0000FF"/>
          <w:sz w:val="16"/>
          <w:szCs w:val="16"/>
        </w:rPr>
        <w:t>System must use the client’s standard UI conventions: look and feel.</w:t>
      </w:r>
    </w:p>
    <w:p w14:paraId="25880B92" w14:textId="77777777" w:rsidR="006B7E58" w:rsidRDefault="006B7E58" w:rsidP="00EB52F9">
      <w:pPr>
        <w:numPr>
          <w:ilvl w:val="0"/>
          <w:numId w:val="8"/>
        </w:numPr>
        <w:spacing w:before="120" w:after="120"/>
        <w:rPr>
          <w:rFonts w:ascii="Verdana" w:hAnsi="Verdana" w:cs="Verdana"/>
          <w:color w:val="0000FF"/>
          <w:sz w:val="16"/>
          <w:szCs w:val="16"/>
        </w:rPr>
      </w:pPr>
      <w:r>
        <w:rPr>
          <w:rFonts w:ascii="Verdana" w:hAnsi="Verdana" w:cs="Verdana"/>
          <w:color w:val="0000FF"/>
          <w:sz w:val="16"/>
          <w:szCs w:val="16"/>
        </w:rPr>
        <w:t>The client’s logo must appear on all pages.</w:t>
      </w:r>
    </w:p>
    <w:p w14:paraId="6F30B42E" w14:textId="77777777" w:rsidR="006B7E58" w:rsidRDefault="006B7E58" w:rsidP="00EB52F9">
      <w:pPr>
        <w:numPr>
          <w:ilvl w:val="0"/>
          <w:numId w:val="8"/>
        </w:numPr>
        <w:spacing w:before="120" w:after="120"/>
        <w:rPr>
          <w:rFonts w:ascii="Verdana" w:hAnsi="Verdana" w:cs="Verdana"/>
          <w:color w:val="0000FF"/>
          <w:sz w:val="16"/>
          <w:szCs w:val="16"/>
        </w:rPr>
      </w:pPr>
      <w:r>
        <w:rPr>
          <w:rFonts w:ascii="Verdana" w:hAnsi="Verdana" w:cs="Verdana"/>
          <w:color w:val="0000FF"/>
          <w:sz w:val="16"/>
          <w:szCs w:val="16"/>
        </w:rPr>
        <w:t>The site shall list 10 records per page.</w:t>
      </w:r>
    </w:p>
    <w:p w14:paraId="3A7D483D" w14:textId="77777777" w:rsidR="006B7E58" w:rsidRDefault="006B7E58" w:rsidP="00EB52F9">
      <w:pPr>
        <w:numPr>
          <w:ilvl w:val="0"/>
          <w:numId w:val="8"/>
        </w:numPr>
        <w:spacing w:before="120" w:after="120"/>
        <w:rPr>
          <w:rFonts w:ascii="Verdana" w:hAnsi="Verdana" w:cs="Verdana"/>
          <w:color w:val="0000FF"/>
          <w:sz w:val="16"/>
          <w:szCs w:val="16"/>
        </w:rPr>
      </w:pPr>
      <w:r>
        <w:rPr>
          <w:rFonts w:ascii="Verdana" w:hAnsi="Verdana" w:cs="Verdana"/>
          <w:color w:val="0000FF"/>
          <w:sz w:val="16"/>
          <w:szCs w:val="16"/>
        </w:rPr>
        <w:t>Next and Previous links shall be provided to move between pages.</w:t>
      </w:r>
    </w:p>
    <w:p w14:paraId="73492BFE" w14:textId="77777777" w:rsidR="006B7E58" w:rsidRDefault="006B7E58" w:rsidP="00EB52F9">
      <w:pPr>
        <w:numPr>
          <w:ilvl w:val="0"/>
          <w:numId w:val="8"/>
        </w:numPr>
        <w:spacing w:before="120" w:after="120"/>
        <w:rPr>
          <w:rFonts w:ascii="Verdana" w:hAnsi="Verdana" w:cs="Verdana"/>
          <w:color w:val="0000FF"/>
          <w:sz w:val="16"/>
          <w:szCs w:val="16"/>
        </w:rPr>
      </w:pPr>
      <w:r>
        <w:rPr>
          <w:rFonts w:ascii="Verdana" w:hAnsi="Verdana" w:cs="Verdana"/>
          <w:color w:val="0000FF"/>
          <w:sz w:val="16"/>
          <w:szCs w:val="16"/>
        </w:rPr>
        <w:t>All error messages shall be displayed in red.</w:t>
      </w:r>
    </w:p>
    <w:p w14:paraId="59299553" w14:textId="77777777" w:rsidR="006B7E58" w:rsidRPr="007D0097" w:rsidRDefault="006B7E58" w:rsidP="00EB52F9">
      <w:pPr>
        <w:numPr>
          <w:ilvl w:val="0"/>
          <w:numId w:val="8"/>
        </w:numPr>
        <w:spacing w:before="120" w:after="120"/>
        <w:rPr>
          <w:rFonts w:ascii="Verdana" w:hAnsi="Verdana"/>
          <w:color w:val="0000CC"/>
          <w:sz w:val="16"/>
        </w:rPr>
      </w:pPr>
      <w:r w:rsidRPr="007D0097">
        <w:rPr>
          <w:rFonts w:ascii="Verdana" w:hAnsi="Verdana"/>
          <w:color w:val="0000CC"/>
          <w:sz w:val="16"/>
        </w:rPr>
        <w:t xml:space="preserve">Titles shall have this format “Site </w:t>
      </w:r>
      <w:proofErr w:type="spellStart"/>
      <w:r w:rsidRPr="007D0097">
        <w:rPr>
          <w:rFonts w:ascii="Verdana" w:hAnsi="Verdana"/>
          <w:color w:val="0000CC"/>
          <w:sz w:val="16"/>
        </w:rPr>
        <w:t>Name</w:t>
      </w:r>
      <w:proofErr w:type="gramStart"/>
      <w:r w:rsidRPr="007D0097">
        <w:rPr>
          <w:rFonts w:ascii="Verdana" w:hAnsi="Verdana"/>
          <w:color w:val="0000CC"/>
          <w:sz w:val="16"/>
        </w:rPr>
        <w:t>:Page</w:t>
      </w:r>
      <w:proofErr w:type="spellEnd"/>
      <w:proofErr w:type="gramEnd"/>
      <w:r w:rsidRPr="007D0097">
        <w:rPr>
          <w:rFonts w:ascii="Verdana" w:hAnsi="Verdana"/>
          <w:color w:val="0000CC"/>
          <w:sz w:val="16"/>
        </w:rPr>
        <w:t xml:space="preserve"> Name”.</w:t>
      </w:r>
    </w:p>
    <w:p w14:paraId="2B527A47" w14:textId="77777777" w:rsidR="006B7E58" w:rsidRDefault="006B7E58" w:rsidP="000E4D3F">
      <w:pPr>
        <w:spacing w:before="120" w:after="120"/>
        <w:rPr>
          <w:rFonts w:ascii="Verdana" w:hAnsi="Verdana" w:cs="Verdana"/>
          <w:color w:val="0000FF"/>
          <w:sz w:val="16"/>
          <w:szCs w:val="16"/>
        </w:rPr>
      </w:pPr>
    </w:p>
    <w:p w14:paraId="1629C991" w14:textId="57BC38C7" w:rsidR="006B7E58" w:rsidRDefault="005C17CA" w:rsidP="00040B02">
      <w:pPr>
        <w:pStyle w:val="Heading3"/>
      </w:pPr>
      <w:bookmarkStart w:id="33" w:name="_Toc57053444"/>
      <w:r>
        <w:t>6</w:t>
      </w:r>
      <w:r w:rsidR="006B7E58">
        <w:t>.4</w:t>
      </w:r>
      <w:r w:rsidR="006B7E58">
        <w:tab/>
        <w:t xml:space="preserve"> Usability</w:t>
      </w:r>
      <w:bookmarkEnd w:id="33"/>
    </w:p>
    <w:p w14:paraId="5C2675FF" w14:textId="77777777" w:rsidR="006B7E58" w:rsidRPr="007D0097" w:rsidRDefault="006B7E58" w:rsidP="000E4D3F">
      <w:pPr>
        <w:spacing w:before="120" w:after="120"/>
        <w:ind w:left="540"/>
        <w:rPr>
          <w:rFonts w:ascii="Verdana" w:hAnsi="Verdana" w:cs="Verdana"/>
          <w:color w:val="0000CC"/>
          <w:sz w:val="16"/>
          <w:szCs w:val="16"/>
        </w:rPr>
      </w:pPr>
      <w:r w:rsidRPr="007D0097">
        <w:rPr>
          <w:rFonts w:ascii="Verdana" w:hAnsi="Verdana" w:cs="Verdana"/>
          <w:color w:val="0000CC"/>
          <w:sz w:val="16"/>
          <w:szCs w:val="16"/>
        </w:rPr>
        <w:t>If the customer expresses any requirements about the system usability, mention them her</w:t>
      </w:r>
      <w:r w:rsidR="001106AA">
        <w:rPr>
          <w:rFonts w:ascii="Verdana" w:hAnsi="Verdana" w:cs="Verdana"/>
          <w:color w:val="0000CC"/>
          <w:sz w:val="16"/>
          <w:szCs w:val="16"/>
        </w:rPr>
        <w:t>e</w:t>
      </w:r>
      <w:r w:rsidRPr="007D0097">
        <w:rPr>
          <w:rFonts w:ascii="Verdana" w:hAnsi="Verdana" w:cs="Verdana"/>
          <w:color w:val="0000CC"/>
          <w:sz w:val="16"/>
          <w:szCs w:val="16"/>
        </w:rPr>
        <w:t>.</w:t>
      </w:r>
    </w:p>
    <w:p w14:paraId="4A89ABED" w14:textId="77777777" w:rsidR="006B7E58" w:rsidRPr="007D0097" w:rsidRDefault="006B7E58" w:rsidP="001106AA">
      <w:pPr>
        <w:spacing w:before="120" w:after="120"/>
        <w:ind w:firstLine="540"/>
        <w:rPr>
          <w:rFonts w:ascii="Verdana" w:hAnsi="Verdana" w:cs="Verdana"/>
          <w:color w:val="0000CC"/>
          <w:sz w:val="16"/>
          <w:szCs w:val="16"/>
        </w:rPr>
      </w:pPr>
      <w:r w:rsidRPr="007D0097">
        <w:rPr>
          <w:rFonts w:ascii="Verdana" w:hAnsi="Verdana" w:cs="Verdana"/>
          <w:color w:val="0000CC"/>
          <w:sz w:val="16"/>
          <w:szCs w:val="16"/>
        </w:rPr>
        <w:t>Example:</w:t>
      </w:r>
    </w:p>
    <w:p w14:paraId="1E957958" w14:textId="77777777" w:rsidR="006B7E58" w:rsidRPr="007D0097" w:rsidRDefault="006B7E58" w:rsidP="00EB52F9">
      <w:pPr>
        <w:numPr>
          <w:ilvl w:val="0"/>
          <w:numId w:val="1"/>
        </w:numPr>
        <w:tabs>
          <w:tab w:val="left" w:pos="709"/>
        </w:tabs>
        <w:spacing w:before="120" w:after="120"/>
        <w:ind w:left="1969"/>
        <w:rPr>
          <w:rFonts w:ascii="Verdana" w:hAnsi="Verdana" w:cs="Verdana"/>
          <w:color w:val="0000CC"/>
          <w:sz w:val="16"/>
          <w:szCs w:val="16"/>
        </w:rPr>
      </w:pPr>
      <w:r w:rsidRPr="007D0097">
        <w:rPr>
          <w:rFonts w:ascii="Verdana" w:hAnsi="Verdana" w:cs="Verdana"/>
          <w:color w:val="0000CC"/>
          <w:sz w:val="16"/>
          <w:szCs w:val="16"/>
        </w:rPr>
        <w:t>Users shall be able to understand the interface without external guidance.</w:t>
      </w:r>
    </w:p>
    <w:p w14:paraId="675CDB11" w14:textId="77777777" w:rsidR="006B7E58" w:rsidRPr="007D0097" w:rsidRDefault="006B7E58" w:rsidP="00EB52F9">
      <w:pPr>
        <w:numPr>
          <w:ilvl w:val="0"/>
          <w:numId w:val="1"/>
        </w:numPr>
        <w:spacing w:before="120" w:after="120"/>
        <w:ind w:left="1969"/>
        <w:rPr>
          <w:rFonts w:ascii="Verdana" w:hAnsi="Verdana" w:cs="Verdana"/>
          <w:color w:val="0000CC"/>
          <w:sz w:val="16"/>
          <w:szCs w:val="16"/>
        </w:rPr>
      </w:pPr>
      <w:r w:rsidRPr="007D0097">
        <w:rPr>
          <w:rFonts w:ascii="Verdana" w:hAnsi="Verdana" w:cs="Verdana"/>
          <w:color w:val="0000CC"/>
          <w:sz w:val="16"/>
          <w:szCs w:val="16"/>
        </w:rPr>
        <w:t>The length of all system messages must be less than three sentences.</w:t>
      </w:r>
    </w:p>
    <w:p w14:paraId="704CFA8F" w14:textId="77777777" w:rsidR="006B7E58" w:rsidRDefault="006B7E58" w:rsidP="000E4D3F">
      <w:pPr>
        <w:spacing w:before="120" w:after="120"/>
        <w:rPr>
          <w:rFonts w:ascii="Verdana" w:hAnsi="Verdana" w:cs="Verdana"/>
          <w:color w:val="0000FF"/>
          <w:sz w:val="16"/>
          <w:szCs w:val="16"/>
        </w:rPr>
      </w:pPr>
    </w:p>
    <w:p w14:paraId="5435228E" w14:textId="6F48BD60" w:rsidR="006B7E58" w:rsidRDefault="005C17CA" w:rsidP="004E5BC3">
      <w:pPr>
        <w:pStyle w:val="Heading3"/>
      </w:pPr>
      <w:bookmarkStart w:id="34" w:name="_Toc57053445"/>
      <w:r>
        <w:t>6</w:t>
      </w:r>
      <w:r w:rsidR="006B7E58">
        <w:t>.5</w:t>
      </w:r>
      <w:r w:rsidR="006B7E58">
        <w:tab/>
        <w:t xml:space="preserve"> Compliance Requirements</w:t>
      </w:r>
      <w:bookmarkEnd w:id="34"/>
    </w:p>
    <w:p w14:paraId="157B7CED" w14:textId="77777777" w:rsidR="006B7E58" w:rsidRDefault="001106AA" w:rsidP="001106AA">
      <w:pPr>
        <w:spacing w:before="120" w:after="120"/>
        <w:ind w:left="540"/>
        <w:rPr>
          <w:rFonts w:ascii="Verdana" w:hAnsi="Verdana" w:cs="Verdana"/>
          <w:color w:val="0000FF"/>
          <w:sz w:val="16"/>
          <w:szCs w:val="16"/>
        </w:rPr>
      </w:pPr>
      <w:r>
        <w:rPr>
          <w:rFonts w:ascii="Verdana" w:hAnsi="Verdana" w:cs="Verdana"/>
          <w:color w:val="0000FF"/>
          <w:sz w:val="16"/>
          <w:szCs w:val="16"/>
        </w:rPr>
        <w:t xml:space="preserve">Put here any standards that </w:t>
      </w:r>
      <w:r w:rsidR="006B7E58">
        <w:rPr>
          <w:rFonts w:ascii="Verdana" w:hAnsi="Verdana" w:cs="Verdana"/>
          <w:color w:val="0000FF"/>
          <w:sz w:val="16"/>
          <w:szCs w:val="16"/>
        </w:rPr>
        <w:t>the system should</w:t>
      </w:r>
      <w:r>
        <w:rPr>
          <w:rFonts w:ascii="Verdana" w:hAnsi="Verdana" w:cs="Verdana"/>
          <w:color w:val="0000FF"/>
          <w:sz w:val="16"/>
          <w:szCs w:val="16"/>
        </w:rPr>
        <w:t xml:space="preserve"> comply with</w:t>
      </w:r>
      <w:r w:rsidR="006B7E58">
        <w:rPr>
          <w:rFonts w:ascii="Verdana" w:hAnsi="Verdana" w:cs="Verdana"/>
          <w:color w:val="0000FF"/>
          <w:sz w:val="16"/>
          <w:szCs w:val="16"/>
        </w:rPr>
        <w:t>.</w:t>
      </w:r>
    </w:p>
    <w:p w14:paraId="3D7453AF" w14:textId="77777777" w:rsidR="006B7E58" w:rsidRDefault="006B7E58" w:rsidP="000E4D3F">
      <w:pPr>
        <w:spacing w:before="120" w:after="120"/>
        <w:rPr>
          <w:rFonts w:ascii="Verdana" w:hAnsi="Verdana" w:cs="Verdana"/>
          <w:color w:val="0000FF"/>
          <w:sz w:val="16"/>
          <w:szCs w:val="16"/>
        </w:rPr>
      </w:pPr>
    </w:p>
    <w:p w14:paraId="32BB3445" w14:textId="1835513A" w:rsidR="006B7E58" w:rsidRDefault="005C17CA" w:rsidP="004E5BC3">
      <w:pPr>
        <w:pStyle w:val="Heading3"/>
      </w:pPr>
      <w:bookmarkStart w:id="35" w:name="_Toc57053446"/>
      <w:r>
        <w:t>6</w:t>
      </w:r>
      <w:r w:rsidR="006B7E58">
        <w:t>.6</w:t>
      </w:r>
      <w:r w:rsidR="006B7E58">
        <w:tab/>
        <w:t>Availability</w:t>
      </w:r>
      <w:bookmarkEnd w:id="35"/>
    </w:p>
    <w:p w14:paraId="52D110C9" w14:textId="77777777" w:rsidR="006B7E58" w:rsidRDefault="006B7E58" w:rsidP="000E4D3F">
      <w:pPr>
        <w:spacing w:before="120" w:after="120"/>
        <w:ind w:left="540"/>
        <w:rPr>
          <w:rFonts w:ascii="Verdana" w:hAnsi="Verdana" w:cs="Verdana"/>
          <w:color w:val="0000FF"/>
          <w:sz w:val="16"/>
          <w:szCs w:val="16"/>
        </w:rPr>
      </w:pPr>
      <w:r>
        <w:rPr>
          <w:rFonts w:ascii="Verdana" w:hAnsi="Verdana" w:cs="Verdana"/>
          <w:color w:val="0000FF"/>
          <w:sz w:val="16"/>
          <w:szCs w:val="16"/>
        </w:rPr>
        <w:t>When applicable, mention:</w:t>
      </w:r>
    </w:p>
    <w:p w14:paraId="397DC111" w14:textId="77777777" w:rsidR="006B7E58" w:rsidRDefault="006B7E58" w:rsidP="00EB52F9">
      <w:pPr>
        <w:numPr>
          <w:ilvl w:val="0"/>
          <w:numId w:val="7"/>
        </w:numPr>
        <w:tabs>
          <w:tab w:val="left" w:pos="0"/>
        </w:tabs>
        <w:spacing w:before="120" w:after="120"/>
        <w:rPr>
          <w:rFonts w:ascii="Verdana" w:hAnsi="Verdana" w:cs="Verdana"/>
          <w:color w:val="0000FF"/>
          <w:sz w:val="16"/>
          <w:szCs w:val="16"/>
        </w:rPr>
      </w:pPr>
      <w:r>
        <w:rPr>
          <w:rFonts w:ascii="Verdana" w:hAnsi="Verdana" w:cs="Verdana"/>
          <w:color w:val="0000FF"/>
          <w:sz w:val="16"/>
          <w:szCs w:val="16"/>
        </w:rPr>
        <w:t>Acceptable percentage of availability</w:t>
      </w:r>
    </w:p>
    <w:p w14:paraId="28647F0C" w14:textId="77777777" w:rsidR="00395597" w:rsidRPr="00395597" w:rsidRDefault="006B7E58" w:rsidP="00EB52F9">
      <w:pPr>
        <w:numPr>
          <w:ilvl w:val="0"/>
          <w:numId w:val="7"/>
        </w:numPr>
        <w:spacing w:before="120" w:after="120"/>
        <w:rPr>
          <w:rFonts w:ascii="Verdana" w:hAnsi="Verdana"/>
          <w:sz w:val="16"/>
        </w:rPr>
      </w:pPr>
      <w:r w:rsidRPr="00395597">
        <w:rPr>
          <w:rFonts w:ascii="Verdana" w:hAnsi="Verdana" w:cs="Verdana"/>
          <w:color w:val="0000FF"/>
          <w:sz w:val="16"/>
          <w:szCs w:val="16"/>
        </w:rPr>
        <w:t>Tolerated down time</w:t>
      </w:r>
    </w:p>
    <w:p w14:paraId="326AA8FB" w14:textId="77777777" w:rsidR="006B7E58" w:rsidRPr="007D0097" w:rsidRDefault="006B7E58" w:rsidP="00EB52F9">
      <w:pPr>
        <w:numPr>
          <w:ilvl w:val="0"/>
          <w:numId w:val="7"/>
        </w:numPr>
        <w:spacing w:before="120" w:after="120"/>
        <w:rPr>
          <w:rFonts w:ascii="Verdana" w:hAnsi="Verdana"/>
          <w:color w:val="0000CC"/>
          <w:sz w:val="16"/>
        </w:rPr>
      </w:pPr>
      <w:r w:rsidRPr="007D0097">
        <w:rPr>
          <w:rFonts w:ascii="Verdana" w:hAnsi="Verdana"/>
          <w:color w:val="0000CC"/>
          <w:sz w:val="16"/>
        </w:rPr>
        <w:t>Meantime between failures</w:t>
      </w:r>
      <w:r w:rsidR="00304007">
        <w:rPr>
          <w:rFonts w:ascii="Verdana" w:hAnsi="Verdana"/>
          <w:color w:val="0000CC"/>
          <w:sz w:val="16"/>
        </w:rPr>
        <w:t xml:space="preserve"> and to recover or repair</w:t>
      </w:r>
    </w:p>
    <w:p w14:paraId="40E172CF" w14:textId="77777777" w:rsidR="006B7E58" w:rsidRDefault="006B7E58" w:rsidP="000E4D3F">
      <w:pPr>
        <w:spacing w:before="120" w:after="120"/>
      </w:pPr>
    </w:p>
    <w:p w14:paraId="23FE4FEF" w14:textId="6DD5C91B" w:rsidR="006B7E58" w:rsidRDefault="005C17CA" w:rsidP="00D4618F">
      <w:pPr>
        <w:pStyle w:val="Heading3"/>
      </w:pPr>
      <w:bookmarkStart w:id="36" w:name="_Toc57053447"/>
      <w:r>
        <w:t>6</w:t>
      </w:r>
      <w:r w:rsidR="006B7E58">
        <w:t>.7</w:t>
      </w:r>
      <w:r w:rsidR="006B7E58">
        <w:tab/>
        <w:t xml:space="preserve"> </w:t>
      </w:r>
      <w:r w:rsidR="00D4618F">
        <w:t xml:space="preserve">training and </w:t>
      </w:r>
      <w:r w:rsidR="006B7E58">
        <w:t>Documentation</w:t>
      </w:r>
      <w:r w:rsidR="00D4618F">
        <w:t xml:space="preserve"> </w:t>
      </w:r>
      <w:r w:rsidR="006B7E58">
        <w:t>Requirements</w:t>
      </w:r>
      <w:bookmarkEnd w:id="36"/>
    </w:p>
    <w:p w14:paraId="6E4D4A67" w14:textId="77777777" w:rsidR="006B7E58" w:rsidRDefault="00D4618F" w:rsidP="00D4618F">
      <w:pPr>
        <w:spacing w:before="120" w:after="120"/>
        <w:ind w:left="540"/>
        <w:rPr>
          <w:rFonts w:ascii="Verdana" w:hAnsi="Verdana" w:cs="Verdana"/>
          <w:color w:val="0000FF"/>
          <w:sz w:val="16"/>
          <w:szCs w:val="16"/>
        </w:rPr>
      </w:pPr>
      <w:r>
        <w:rPr>
          <w:rFonts w:ascii="Verdana" w:hAnsi="Verdana" w:cs="Verdana"/>
          <w:color w:val="0000FF"/>
          <w:sz w:val="16"/>
          <w:szCs w:val="16"/>
        </w:rPr>
        <w:t>L</w:t>
      </w:r>
      <w:r w:rsidR="006B7E58">
        <w:rPr>
          <w:rFonts w:ascii="Verdana" w:hAnsi="Verdana" w:cs="Verdana"/>
          <w:color w:val="0000FF"/>
          <w:sz w:val="16"/>
          <w:szCs w:val="16"/>
        </w:rPr>
        <w:t xml:space="preserve">ist the </w:t>
      </w:r>
      <w:r>
        <w:rPr>
          <w:rFonts w:ascii="Verdana" w:hAnsi="Verdana" w:cs="Verdana"/>
          <w:color w:val="0000FF"/>
          <w:sz w:val="16"/>
          <w:szCs w:val="16"/>
        </w:rPr>
        <w:t xml:space="preserve">training or </w:t>
      </w:r>
      <w:r w:rsidR="006B7E58">
        <w:rPr>
          <w:rFonts w:ascii="Verdana" w:hAnsi="Verdana" w:cs="Verdana"/>
          <w:color w:val="0000FF"/>
          <w:sz w:val="16"/>
          <w:szCs w:val="16"/>
        </w:rPr>
        <w:t>documentation required by the customer e.g. user manual, installation guide, Online Help, etc.</w:t>
      </w:r>
    </w:p>
    <w:p w14:paraId="262C55AB" w14:textId="77777777" w:rsidR="004E5BC3" w:rsidRDefault="004E5BC3" w:rsidP="000E4D3F">
      <w:pPr>
        <w:spacing w:before="120" w:after="120"/>
        <w:ind w:left="540"/>
        <w:rPr>
          <w:rFonts w:ascii="Verdana" w:hAnsi="Verdana" w:cs="Verdana"/>
          <w:color w:val="0000FF"/>
          <w:sz w:val="16"/>
          <w:szCs w:val="16"/>
        </w:rPr>
      </w:pPr>
      <w:r>
        <w:rPr>
          <w:rFonts w:ascii="Verdana" w:hAnsi="Verdana" w:cs="Verdana"/>
          <w:color w:val="0000FF"/>
          <w:sz w:val="16"/>
          <w:szCs w:val="16"/>
        </w:rPr>
        <w:br w:type="page"/>
      </w:r>
    </w:p>
    <w:p w14:paraId="0DDF4B87" w14:textId="77777777" w:rsidR="004E5BC3" w:rsidRDefault="004E5BC3" w:rsidP="004E5BC3">
      <w:pPr>
        <w:pStyle w:val="Heading1"/>
      </w:pPr>
      <w:bookmarkStart w:id="37" w:name="_Toc57053448"/>
      <w:r>
        <w:lastRenderedPageBreak/>
        <w:t>Section IV: Appendices</w:t>
      </w:r>
      <w:bookmarkEnd w:id="37"/>
    </w:p>
    <w:p w14:paraId="4A613BAE" w14:textId="77777777" w:rsidR="004E5BC3" w:rsidRDefault="004E5BC3" w:rsidP="004E5BC3"/>
    <w:p w14:paraId="0F3B608D" w14:textId="77777777" w:rsidR="004F3D8B" w:rsidRDefault="00395597" w:rsidP="004F3D8B">
      <w:r>
        <w:br w:type="page"/>
      </w:r>
    </w:p>
    <w:p w14:paraId="73F3A8A2" w14:textId="77777777" w:rsidR="006B7E58" w:rsidRDefault="006B7E58" w:rsidP="004E5BC3">
      <w:pPr>
        <w:pStyle w:val="Heading2"/>
      </w:pPr>
      <w:bookmarkStart w:id="38" w:name="_Toc57053449"/>
      <w:r>
        <w:lastRenderedPageBreak/>
        <w:t>Appendix I: Dropped/Changed Requirements</w:t>
      </w:r>
      <w:bookmarkEnd w:id="38"/>
    </w:p>
    <w:p w14:paraId="65993D85" w14:textId="77777777" w:rsidR="006B7E58" w:rsidRDefault="006B7E58" w:rsidP="00922864">
      <w:pPr>
        <w:spacing w:before="120" w:after="120"/>
        <w:rPr>
          <w:rFonts w:ascii="Verdana" w:hAnsi="Verdana" w:cs="Verdana"/>
          <w:color w:val="0000FF"/>
          <w:sz w:val="16"/>
          <w:szCs w:val="16"/>
        </w:rPr>
      </w:pPr>
      <w:r>
        <w:rPr>
          <w:rFonts w:ascii="Verdana" w:hAnsi="Verdana" w:cs="Verdana"/>
          <w:color w:val="0000FF"/>
          <w:sz w:val="16"/>
          <w:szCs w:val="16"/>
        </w:rPr>
        <w:t xml:space="preserve">If a requirement was dropped or changed, move it here along with its number to keep the history (archive), and put the new version in its original place. Requirements </w:t>
      </w:r>
      <w:r w:rsidR="00922864">
        <w:rPr>
          <w:rFonts w:ascii="Verdana" w:hAnsi="Verdana" w:cs="Verdana"/>
          <w:color w:val="0000FF"/>
          <w:sz w:val="16"/>
          <w:szCs w:val="16"/>
        </w:rPr>
        <w:t>could</w:t>
      </w:r>
      <w:r>
        <w:rPr>
          <w:rFonts w:ascii="Verdana" w:hAnsi="Verdana" w:cs="Verdana"/>
          <w:color w:val="0000FF"/>
          <w:sz w:val="16"/>
          <w:szCs w:val="16"/>
        </w:rPr>
        <w:t xml:space="preserve"> be dropped or changed by the client or be the development team for many reasons such as complexity, time constraints</w:t>
      </w:r>
      <w:r w:rsidR="00922864">
        <w:rPr>
          <w:rFonts w:ascii="Verdana" w:hAnsi="Verdana" w:cs="Verdana"/>
          <w:color w:val="0000FF"/>
          <w:sz w:val="16"/>
          <w:szCs w:val="16"/>
        </w:rPr>
        <w:t>,</w:t>
      </w:r>
      <w:r>
        <w:rPr>
          <w:rFonts w:ascii="Verdana" w:hAnsi="Verdana" w:cs="Verdana"/>
          <w:color w:val="0000FF"/>
          <w:sz w:val="16"/>
          <w:szCs w:val="16"/>
        </w:rPr>
        <w:t xml:space="preserve"> or else. If the dropped requirements are going to be included in future releases, add a section for that release.</w:t>
      </w:r>
    </w:p>
    <w:p w14:paraId="42D9FC18" w14:textId="77777777" w:rsidR="006B7E58" w:rsidRPr="007D0097" w:rsidRDefault="006B7E58" w:rsidP="000E4D3F">
      <w:pPr>
        <w:spacing w:before="120" w:after="120"/>
        <w:rPr>
          <w:color w:val="0000CC"/>
        </w:rPr>
      </w:pPr>
      <w:r w:rsidRPr="007D0097">
        <w:rPr>
          <w:rFonts w:ascii="Verdana"/>
          <w:color w:val="0000CC"/>
          <w:sz w:val="16"/>
        </w:rPr>
        <w:t>In the original place, mention something like the following:</w:t>
      </w:r>
    </w:p>
    <w:p w14:paraId="3FA90A52" w14:textId="77777777" w:rsidR="006B7E58" w:rsidRDefault="00395597" w:rsidP="000E4D3F">
      <w:pPr>
        <w:spacing w:before="120" w:after="120"/>
      </w:pPr>
      <w:r>
        <w:rPr>
          <w:rFonts w:ascii="Verdana" w:hAnsi="Verdana"/>
          <w:sz w:val="16"/>
        </w:rPr>
        <w:t>“</w:t>
      </w:r>
      <w:r w:rsidR="006B7E58">
        <w:rPr>
          <w:rFonts w:ascii="Verdana" w:hAnsi="Verdana"/>
          <w:sz w:val="16"/>
        </w:rPr>
        <w:t>This is a newer version of the requirement. The requirement was dropped/changed on xx/xx/</w:t>
      </w:r>
      <w:proofErr w:type="spellStart"/>
      <w:r w:rsidR="006B7E58">
        <w:rPr>
          <w:rFonts w:ascii="Verdana" w:hAnsi="Verdana"/>
          <w:sz w:val="16"/>
        </w:rPr>
        <w:t>xxxx</w:t>
      </w:r>
      <w:proofErr w:type="spellEnd"/>
      <w:r w:rsidR="006B7E58">
        <w:rPr>
          <w:rFonts w:ascii="Verdana" w:hAnsi="Verdana"/>
          <w:sz w:val="16"/>
        </w:rPr>
        <w:t xml:space="preserve"> by XXX based on CR # XXX. To check the previous version, go to Appendix I: Dropped/Changed Requirements.”</w:t>
      </w:r>
    </w:p>
    <w:p w14:paraId="52FDD151"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Notes: After sign-off, </w:t>
      </w:r>
      <w:r w:rsidRPr="00922864">
        <w:rPr>
          <w:rFonts w:ascii="Verdana" w:hAnsi="Verdana" w:cs="Verdana"/>
          <w:color w:val="0000FF"/>
          <w:sz w:val="16"/>
          <w:szCs w:val="16"/>
          <w:u w:val="single"/>
        </w:rPr>
        <w:t>never re-assign</w:t>
      </w:r>
      <w:r>
        <w:rPr>
          <w:rFonts w:ascii="Verdana" w:hAnsi="Verdana" w:cs="Verdana"/>
          <w:color w:val="0000FF"/>
          <w:sz w:val="16"/>
          <w:szCs w:val="16"/>
        </w:rPr>
        <w:t xml:space="preserve"> the number of the dropped requirement to another one.</w:t>
      </w:r>
    </w:p>
    <w:p w14:paraId="6E53EEFC" w14:textId="77777777" w:rsidR="006B7E58" w:rsidRDefault="006B7E58" w:rsidP="000E4D3F">
      <w:pPr>
        <w:spacing w:before="120" w:after="120"/>
        <w:rPr>
          <w:rFonts w:ascii="Verdana" w:hAnsi="Verdana" w:cs="Verdana"/>
          <w:color w:val="0000FF"/>
          <w:sz w:val="16"/>
          <w:szCs w:val="16"/>
        </w:rPr>
      </w:pPr>
      <w:r>
        <w:rPr>
          <w:rFonts w:ascii="Verdana" w:hAnsi="Verdana" w:cs="Verdana"/>
          <w:color w:val="0000FF"/>
          <w:sz w:val="16"/>
          <w:szCs w:val="16"/>
        </w:rPr>
        <w:t xml:space="preserve">Move original requirements here ONLY after the requirements have been </w:t>
      </w:r>
      <w:proofErr w:type="spellStart"/>
      <w:r>
        <w:rPr>
          <w:rFonts w:ascii="Verdana" w:hAnsi="Verdana" w:cs="Verdana"/>
          <w:color w:val="0000FF"/>
          <w:sz w:val="16"/>
          <w:szCs w:val="16"/>
        </w:rPr>
        <w:t>baselined</w:t>
      </w:r>
      <w:proofErr w:type="spellEnd"/>
      <w:r>
        <w:rPr>
          <w:rFonts w:ascii="Verdana" w:hAnsi="Verdana" w:cs="Verdana"/>
          <w:color w:val="0000FF"/>
          <w:sz w:val="16"/>
          <w:szCs w:val="16"/>
        </w:rPr>
        <w:t xml:space="preserve">. Before the baseline (customer sign off), no need to track </w:t>
      </w:r>
      <w:r w:rsidR="00922864">
        <w:rPr>
          <w:rFonts w:ascii="Verdana" w:hAnsi="Verdana" w:cs="Verdana"/>
          <w:color w:val="0000FF"/>
          <w:sz w:val="16"/>
          <w:szCs w:val="16"/>
        </w:rPr>
        <w:t xml:space="preserve">requirements </w:t>
      </w:r>
      <w:r>
        <w:rPr>
          <w:rFonts w:ascii="Verdana" w:hAnsi="Verdana" w:cs="Verdana"/>
          <w:color w:val="0000FF"/>
          <w:sz w:val="16"/>
          <w:szCs w:val="16"/>
        </w:rPr>
        <w:t>changes.</w:t>
      </w:r>
    </w:p>
    <w:p w14:paraId="25041C3B" w14:textId="77777777" w:rsidR="00395597" w:rsidRDefault="00395597"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29BBBF74" w14:textId="77777777" w:rsidR="006B7E58" w:rsidRDefault="006B7E58" w:rsidP="004E5BC3">
      <w:pPr>
        <w:pStyle w:val="Heading2"/>
      </w:pPr>
      <w:bookmarkStart w:id="39" w:name="_Toc57053450"/>
      <w:r>
        <w:lastRenderedPageBreak/>
        <w:t>Appendix II: Client’s Wish List for Future Releases</w:t>
      </w:r>
      <w:bookmarkEnd w:id="39"/>
    </w:p>
    <w:p w14:paraId="22AC8B93" w14:textId="77777777" w:rsidR="006B7E58" w:rsidRPr="007D0097" w:rsidRDefault="00395597" w:rsidP="000E4D3F">
      <w:pPr>
        <w:spacing w:before="120" w:after="120"/>
        <w:rPr>
          <w:rFonts w:ascii="Verdana" w:hAnsi="Verdana" w:cs="Verdana"/>
          <w:color w:val="0000CC"/>
          <w:sz w:val="16"/>
          <w:szCs w:val="16"/>
        </w:rPr>
      </w:pPr>
      <w:r w:rsidRPr="007D0097">
        <w:rPr>
          <w:rFonts w:ascii="Verdana" w:hAnsi="Verdana" w:cs="Verdana"/>
          <w:color w:val="0000CC"/>
          <w:sz w:val="16"/>
          <w:szCs w:val="16"/>
        </w:rPr>
        <w:t xml:space="preserve">List </w:t>
      </w:r>
      <w:r w:rsidR="006B7E58" w:rsidRPr="007D0097">
        <w:rPr>
          <w:rFonts w:ascii="Verdana" w:hAnsi="Verdana" w:cs="Verdana"/>
          <w:color w:val="0000CC"/>
          <w:sz w:val="16"/>
          <w:szCs w:val="16"/>
        </w:rPr>
        <w:t>any requirements that the customer expressed interest in,</w:t>
      </w:r>
      <w:r w:rsidR="00922864">
        <w:rPr>
          <w:rFonts w:ascii="Verdana" w:hAnsi="Verdana" w:cs="Verdana"/>
          <w:color w:val="0000CC"/>
          <w:sz w:val="16"/>
          <w:szCs w:val="16"/>
        </w:rPr>
        <w:t xml:space="preserve"> </w:t>
      </w:r>
      <w:r w:rsidR="00922864" w:rsidRPr="007D0097">
        <w:rPr>
          <w:rFonts w:ascii="Verdana" w:hAnsi="Verdana" w:cs="Verdana"/>
          <w:color w:val="0000CC"/>
          <w:sz w:val="16"/>
          <w:szCs w:val="16"/>
        </w:rPr>
        <w:t>after the scope has been defined</w:t>
      </w:r>
      <w:r w:rsidR="00922864">
        <w:rPr>
          <w:rFonts w:ascii="Verdana" w:hAnsi="Verdana" w:cs="Verdana"/>
          <w:color w:val="0000CC"/>
          <w:sz w:val="16"/>
          <w:szCs w:val="16"/>
        </w:rPr>
        <w:t>,</w:t>
      </w:r>
      <w:r w:rsidR="006B7E58" w:rsidRPr="007D0097">
        <w:rPr>
          <w:rFonts w:ascii="Verdana" w:hAnsi="Verdana" w:cs="Verdana"/>
          <w:color w:val="0000CC"/>
          <w:sz w:val="16"/>
          <w:szCs w:val="16"/>
        </w:rPr>
        <w:t xml:space="preserve"> but were out of the project (or release) scope. If no agreement is reached between all involved parties to change the scope, keep track of these requests by listing them here for future releases.</w:t>
      </w:r>
    </w:p>
    <w:p w14:paraId="5073565A" w14:textId="77777777" w:rsidR="00395597" w:rsidRDefault="00395597" w:rsidP="000E4D3F">
      <w:pPr>
        <w:spacing w:before="120" w:after="120"/>
      </w:pPr>
      <w:r>
        <w:br w:type="page"/>
      </w:r>
    </w:p>
    <w:p w14:paraId="73C48D43" w14:textId="77777777" w:rsidR="006B7E58" w:rsidRDefault="006B7E58" w:rsidP="004E5BC3">
      <w:pPr>
        <w:pStyle w:val="Heading2"/>
      </w:pPr>
      <w:bookmarkStart w:id="40" w:name="_Toc57053451"/>
      <w:r>
        <w:lastRenderedPageBreak/>
        <w:t>Appendix III: Sample Documents</w:t>
      </w:r>
      <w:bookmarkEnd w:id="40"/>
    </w:p>
    <w:p w14:paraId="566C49FC" w14:textId="77777777" w:rsidR="006B7E58" w:rsidRPr="00737283" w:rsidRDefault="006B7E58" w:rsidP="000E4D3F">
      <w:pPr>
        <w:spacing w:before="120" w:after="120"/>
        <w:rPr>
          <w:rFonts w:ascii="Verdana" w:hAnsi="Verdana" w:cs="Verdana"/>
          <w:color w:val="0000FF"/>
          <w:sz w:val="16"/>
          <w:szCs w:val="16"/>
        </w:rPr>
      </w:pPr>
      <w:r w:rsidRPr="00737283">
        <w:rPr>
          <w:rFonts w:ascii="Verdana" w:hAnsi="Verdana" w:cs="Verdana"/>
          <w:color w:val="0000FF"/>
          <w:sz w:val="16"/>
          <w:szCs w:val="16"/>
        </w:rPr>
        <w:t>If you have sample documents of the client hard material, such as invoices or forms, scan them and add them here.</w:t>
      </w:r>
    </w:p>
    <w:p w14:paraId="135F3220" w14:textId="77777777" w:rsidR="00395597" w:rsidRDefault="00395597" w:rsidP="000E4D3F">
      <w:pPr>
        <w:spacing w:before="120" w:after="120"/>
        <w:rPr>
          <w:rFonts w:ascii="Verdana" w:hAnsi="Verdana" w:cs="Verdana"/>
          <w:color w:val="0000FF"/>
          <w:sz w:val="16"/>
          <w:szCs w:val="16"/>
        </w:rPr>
      </w:pPr>
      <w:r>
        <w:rPr>
          <w:rFonts w:ascii="Verdana" w:hAnsi="Verdana" w:cs="Verdana"/>
          <w:color w:val="0000FF"/>
          <w:sz w:val="16"/>
          <w:szCs w:val="16"/>
        </w:rPr>
        <w:br w:type="page"/>
      </w:r>
    </w:p>
    <w:p w14:paraId="4612A67A" w14:textId="77777777" w:rsidR="006B7E58" w:rsidRDefault="006B7E58" w:rsidP="004E5BC3">
      <w:pPr>
        <w:pStyle w:val="Heading2"/>
      </w:pPr>
      <w:bookmarkStart w:id="41" w:name="_Toc57053452"/>
      <w:r>
        <w:lastRenderedPageBreak/>
        <w:t>Appendix IV: Open/Closed Issues</w:t>
      </w:r>
      <w:bookmarkEnd w:id="41"/>
    </w:p>
    <w:p w14:paraId="548980A5"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This appendix is for issues that relate to requirements only.</w:t>
      </w:r>
    </w:p>
    <w:p w14:paraId="3A190A1E"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You can use this appendix to detail requirements that are not agreed yet. Not agreed requirements should not be included in the body of the requirements document until their issues are resolved.</w:t>
      </w:r>
    </w:p>
    <w:p w14:paraId="6DA5E202"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In the following table, move issues that were closed and didn’t become part of the requirements.</w:t>
      </w:r>
    </w:p>
    <w:tbl>
      <w:tblPr>
        <w:tblStyle w:val="TableGrid"/>
        <w:tblW w:w="0" w:type="auto"/>
        <w:tblLayout w:type="fixed"/>
        <w:tblLook w:val="0000" w:firstRow="0" w:lastRow="0" w:firstColumn="0" w:lastColumn="0" w:noHBand="0" w:noVBand="0"/>
      </w:tblPr>
      <w:tblGrid>
        <w:gridCol w:w="2131"/>
        <w:gridCol w:w="2069"/>
        <w:gridCol w:w="2067"/>
        <w:gridCol w:w="2235"/>
      </w:tblGrid>
      <w:tr w:rsidR="006B7E58" w:rsidRPr="00D93744" w14:paraId="59CBA2ED" w14:textId="77777777" w:rsidTr="00D93744">
        <w:tc>
          <w:tcPr>
            <w:tcW w:w="2131" w:type="dxa"/>
          </w:tcPr>
          <w:p w14:paraId="0FDC6103"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Closed Issue</w:t>
            </w:r>
          </w:p>
        </w:tc>
        <w:tc>
          <w:tcPr>
            <w:tcW w:w="2069" w:type="dxa"/>
          </w:tcPr>
          <w:p w14:paraId="1482745A"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Closed Date</w:t>
            </w:r>
          </w:p>
        </w:tc>
        <w:tc>
          <w:tcPr>
            <w:tcW w:w="2067" w:type="dxa"/>
          </w:tcPr>
          <w:p w14:paraId="6BB66660"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Decision Maker</w:t>
            </w:r>
            <w:r w:rsidR="005701CD">
              <w:rPr>
                <w:rFonts w:asciiTheme="minorHAnsi" w:eastAsiaTheme="minorEastAsia" w:hAnsiTheme="minorHAnsi" w:cstheme="minorBidi"/>
                <w:b/>
                <w:bCs/>
              </w:rPr>
              <w:t>s</w:t>
            </w:r>
          </w:p>
        </w:tc>
        <w:tc>
          <w:tcPr>
            <w:tcW w:w="2235" w:type="dxa"/>
          </w:tcPr>
          <w:p w14:paraId="4F826E3B" w14:textId="77777777" w:rsidR="006B7E58" w:rsidRPr="00D93744" w:rsidRDefault="006B7E58" w:rsidP="000E4D3F">
            <w:pPr>
              <w:spacing w:before="120" w:after="120"/>
              <w:jc w:val="center"/>
              <w:rPr>
                <w:rFonts w:asciiTheme="minorHAnsi" w:eastAsiaTheme="minorEastAsia" w:hAnsiTheme="minorHAnsi" w:cstheme="minorBidi"/>
                <w:b/>
                <w:bCs/>
              </w:rPr>
            </w:pPr>
            <w:r w:rsidRPr="00D93744">
              <w:rPr>
                <w:rFonts w:asciiTheme="minorHAnsi" w:eastAsiaTheme="minorEastAsia" w:hAnsiTheme="minorHAnsi" w:cstheme="minorBidi"/>
                <w:b/>
                <w:bCs/>
              </w:rPr>
              <w:t>Justification</w:t>
            </w:r>
          </w:p>
        </w:tc>
      </w:tr>
      <w:tr w:rsidR="006B7E58" w:rsidRPr="00D93744" w14:paraId="0C6C7A21" w14:textId="77777777" w:rsidTr="00D93744">
        <w:tc>
          <w:tcPr>
            <w:tcW w:w="2131" w:type="dxa"/>
          </w:tcPr>
          <w:p w14:paraId="74364199"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069" w:type="dxa"/>
          </w:tcPr>
          <w:p w14:paraId="607F932D"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067" w:type="dxa"/>
          </w:tcPr>
          <w:p w14:paraId="193E0449"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c>
          <w:tcPr>
            <w:tcW w:w="2235" w:type="dxa"/>
          </w:tcPr>
          <w:p w14:paraId="7B371D50" w14:textId="77777777" w:rsidR="006B7E58" w:rsidRPr="00D93744" w:rsidRDefault="006B7E58" w:rsidP="000E4D3F">
            <w:pPr>
              <w:spacing w:before="120" w:after="120"/>
              <w:rPr>
                <w:rFonts w:asciiTheme="minorHAnsi" w:eastAsiaTheme="minorEastAsia" w:hAnsiTheme="minorHAnsi" w:cstheme="minorBidi"/>
                <w:b/>
                <w:bCs/>
                <w:color w:val="548DD4" w:themeColor="text2" w:themeTint="99"/>
              </w:rPr>
            </w:pPr>
          </w:p>
        </w:tc>
      </w:tr>
    </w:tbl>
    <w:p w14:paraId="38960567" w14:textId="77777777" w:rsidR="00395597" w:rsidRPr="00D93744" w:rsidRDefault="00395597" w:rsidP="000E4D3F">
      <w:pPr>
        <w:spacing w:before="120" w:after="120"/>
        <w:rPr>
          <w:rFonts w:ascii="Verdana" w:hAnsi="Verdana" w:cs="Verdana"/>
          <w:color w:val="548DD4" w:themeColor="text2" w:themeTint="99"/>
          <w:sz w:val="16"/>
          <w:szCs w:val="16"/>
          <w:u w:val="single"/>
        </w:rPr>
      </w:pPr>
    </w:p>
    <w:p w14:paraId="6E5A09D8" w14:textId="77777777" w:rsidR="006B7E58" w:rsidRPr="007D0097" w:rsidRDefault="006B7E58" w:rsidP="000E4D3F">
      <w:pPr>
        <w:spacing w:before="120" w:after="120"/>
        <w:rPr>
          <w:rFonts w:ascii="Verdana" w:hAnsi="Verdana" w:cs="Verdana"/>
          <w:color w:val="0000CC"/>
          <w:sz w:val="16"/>
          <w:szCs w:val="16"/>
        </w:rPr>
      </w:pPr>
      <w:r w:rsidRPr="007D0097">
        <w:rPr>
          <w:rFonts w:ascii="Verdana" w:hAnsi="Verdana" w:cs="Verdana"/>
          <w:color w:val="0000CC"/>
          <w:sz w:val="16"/>
          <w:szCs w:val="16"/>
        </w:rPr>
        <w:t>If any of these appendices become too big, move them to another document and mention it in the Document Context section.</w:t>
      </w:r>
    </w:p>
    <w:sectPr w:rsidR="006B7E58" w:rsidRPr="007D0097" w:rsidSect="00D11510">
      <w:footerReference w:type="default" r:id="rId10"/>
      <w:type w:val="continuous"/>
      <w:pgSz w:w="12240" w:h="15840"/>
      <w:pgMar w:top="1440" w:right="1800" w:bottom="1440" w:left="1800" w:header="720" w:footer="720" w:gutter="0"/>
      <w:cols w:space="720"/>
      <w:noEndnote/>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21AAD" w14:textId="77777777" w:rsidR="00EB52F9" w:rsidRDefault="00EB52F9" w:rsidP="00D95973">
      <w:pPr>
        <w:spacing w:before="0" w:after="0" w:line="240" w:lineRule="auto"/>
      </w:pPr>
      <w:r>
        <w:separator/>
      </w:r>
    </w:p>
  </w:endnote>
  <w:endnote w:type="continuationSeparator" w:id="0">
    <w:p w14:paraId="534D2C53" w14:textId="77777777" w:rsidR="00EB52F9" w:rsidRDefault="00EB52F9" w:rsidP="00D959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ourier New"/>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209" w:type="pct"/>
      <w:tblLook w:val="04A0" w:firstRow="1" w:lastRow="0" w:firstColumn="1" w:lastColumn="0" w:noHBand="0" w:noVBand="1"/>
    </w:tblPr>
    <w:tblGrid>
      <w:gridCol w:w="3306"/>
      <w:gridCol w:w="2613"/>
      <w:gridCol w:w="3307"/>
    </w:tblGrid>
    <w:tr w:rsidR="001B2A94" w:rsidRPr="005E3C61" w14:paraId="316276EC" w14:textId="77777777" w:rsidTr="00911E6C">
      <w:trPr>
        <w:trHeight w:val="151"/>
      </w:trPr>
      <w:tc>
        <w:tcPr>
          <w:tcW w:w="1791" w:type="pct"/>
          <w:tcBorders>
            <w:bottom w:val="single" w:sz="4" w:space="0" w:color="4F81BD" w:themeColor="accent1"/>
          </w:tcBorders>
        </w:tcPr>
        <w:p w14:paraId="7A36B7E4" w14:textId="77777777" w:rsidR="001B2A94" w:rsidRDefault="001B2A94" w:rsidP="00911E6C">
          <w:pPr>
            <w:pStyle w:val="Header"/>
            <w:ind w:left="-284"/>
            <w:rPr>
              <w:rFonts w:asciiTheme="majorHAnsi" w:eastAsiaTheme="majorEastAsia" w:hAnsiTheme="majorHAnsi" w:cstheme="majorBidi"/>
              <w:b/>
              <w:bCs/>
            </w:rPr>
          </w:pPr>
        </w:p>
      </w:tc>
      <w:tc>
        <w:tcPr>
          <w:tcW w:w="1416" w:type="pct"/>
          <w:vMerge w:val="restart"/>
          <w:noWrap/>
          <w:vAlign w:val="center"/>
        </w:tcPr>
        <w:p w14:paraId="20398ECE" w14:textId="1C9007CF" w:rsidR="001B2A94" w:rsidRPr="005E3C61" w:rsidRDefault="001B2A94" w:rsidP="00AB5507">
          <w:pPr>
            <w:pStyle w:val="NoSpacing"/>
            <w:ind w:left="360"/>
            <w:rPr>
              <w:rFonts w:asciiTheme="majorHAnsi" w:eastAsiaTheme="minorEastAsia" w:hAnsiTheme="majorHAnsi" w:cstheme="minorBidi"/>
            </w:rPr>
          </w:pPr>
          <w:r w:rsidRPr="00911E6C">
            <w:rPr>
              <w:rFonts w:asciiTheme="majorHAnsi" w:eastAsiaTheme="minorEastAsia" w:hAnsiTheme="majorHAnsi" w:cstheme="minorBidi"/>
              <w:b/>
              <w:sz w:val="16"/>
              <w:szCs w:val="16"/>
            </w:rPr>
            <w:t xml:space="preserve">&lt;Monqez&gt; SRS - Page </w:t>
          </w:r>
          <w:r w:rsidRPr="00911E6C">
            <w:rPr>
              <w:rFonts w:asciiTheme="minorHAnsi" w:eastAsiaTheme="minorEastAsia" w:hAnsiTheme="minorHAnsi" w:cstheme="minorBidi"/>
              <w:sz w:val="16"/>
              <w:szCs w:val="16"/>
            </w:rPr>
            <w:fldChar w:fldCharType="begin"/>
          </w:r>
          <w:r w:rsidRPr="00911E6C">
            <w:rPr>
              <w:rFonts w:asciiTheme="minorHAnsi" w:eastAsiaTheme="minorEastAsia" w:hAnsiTheme="minorHAnsi" w:cstheme="minorBidi"/>
              <w:sz w:val="16"/>
              <w:szCs w:val="16"/>
            </w:rPr>
            <w:instrText xml:space="preserve"> PAGE  \* MERGEFORMAT </w:instrText>
          </w:r>
          <w:r w:rsidRPr="00911E6C">
            <w:rPr>
              <w:rFonts w:asciiTheme="minorHAnsi" w:eastAsiaTheme="minorEastAsia" w:hAnsiTheme="minorHAnsi" w:cstheme="minorBidi"/>
              <w:sz w:val="16"/>
              <w:szCs w:val="16"/>
            </w:rPr>
            <w:fldChar w:fldCharType="separate"/>
          </w:r>
          <w:r w:rsidR="005C17CA" w:rsidRPr="005C17CA">
            <w:rPr>
              <w:rFonts w:asciiTheme="minorHAnsi" w:eastAsiaTheme="minorEastAsia" w:hAnsiTheme="minorHAnsi" w:cstheme="minorBidi"/>
              <w:b/>
              <w:noProof/>
              <w:sz w:val="16"/>
              <w:szCs w:val="16"/>
            </w:rPr>
            <w:t>18</w:t>
          </w:r>
          <w:r w:rsidRPr="00911E6C">
            <w:rPr>
              <w:rFonts w:asciiTheme="minorHAnsi" w:eastAsiaTheme="minorEastAsia" w:hAnsiTheme="minorHAnsi" w:cstheme="minorBidi"/>
              <w:sz w:val="16"/>
              <w:szCs w:val="16"/>
            </w:rPr>
            <w:fldChar w:fldCharType="end"/>
          </w:r>
        </w:p>
      </w:tc>
      <w:tc>
        <w:tcPr>
          <w:tcW w:w="1792" w:type="pct"/>
          <w:tcBorders>
            <w:bottom w:val="single" w:sz="4" w:space="0" w:color="4F81BD" w:themeColor="accent1"/>
          </w:tcBorders>
        </w:tcPr>
        <w:p w14:paraId="5B283ABE" w14:textId="77777777" w:rsidR="001B2A94" w:rsidRDefault="001B2A94">
          <w:pPr>
            <w:pStyle w:val="Header"/>
            <w:rPr>
              <w:rFonts w:asciiTheme="majorHAnsi" w:eastAsiaTheme="majorEastAsia" w:hAnsiTheme="majorHAnsi" w:cstheme="majorBidi"/>
              <w:b/>
              <w:bCs/>
            </w:rPr>
          </w:pPr>
        </w:p>
      </w:tc>
    </w:tr>
    <w:tr w:rsidR="001B2A94" w:rsidRPr="005E3C61" w14:paraId="07C8520E" w14:textId="77777777" w:rsidTr="00911E6C">
      <w:trPr>
        <w:trHeight w:val="150"/>
      </w:trPr>
      <w:tc>
        <w:tcPr>
          <w:tcW w:w="1791" w:type="pct"/>
          <w:tcBorders>
            <w:top w:val="single" w:sz="4" w:space="0" w:color="4F81BD" w:themeColor="accent1"/>
          </w:tcBorders>
        </w:tcPr>
        <w:p w14:paraId="297904CB" w14:textId="77777777" w:rsidR="001B2A94" w:rsidRDefault="001B2A94">
          <w:pPr>
            <w:pStyle w:val="Header"/>
            <w:rPr>
              <w:rFonts w:asciiTheme="majorHAnsi" w:eastAsiaTheme="majorEastAsia" w:hAnsiTheme="majorHAnsi" w:cstheme="majorBidi"/>
              <w:b/>
              <w:bCs/>
            </w:rPr>
          </w:pPr>
        </w:p>
      </w:tc>
      <w:tc>
        <w:tcPr>
          <w:tcW w:w="1416" w:type="pct"/>
          <w:vMerge/>
        </w:tcPr>
        <w:p w14:paraId="22B9970C" w14:textId="77777777" w:rsidR="001B2A94" w:rsidRDefault="001B2A94">
          <w:pPr>
            <w:pStyle w:val="Header"/>
            <w:jc w:val="center"/>
            <w:rPr>
              <w:rFonts w:asciiTheme="majorHAnsi" w:eastAsiaTheme="majorEastAsia" w:hAnsiTheme="majorHAnsi" w:cstheme="majorBidi"/>
              <w:b/>
              <w:bCs/>
            </w:rPr>
          </w:pPr>
        </w:p>
      </w:tc>
      <w:tc>
        <w:tcPr>
          <w:tcW w:w="1792" w:type="pct"/>
          <w:tcBorders>
            <w:top w:val="single" w:sz="4" w:space="0" w:color="4F81BD" w:themeColor="accent1"/>
          </w:tcBorders>
        </w:tcPr>
        <w:p w14:paraId="44E45CC9" w14:textId="77777777" w:rsidR="001B2A94" w:rsidRDefault="001B2A94">
          <w:pPr>
            <w:pStyle w:val="Header"/>
            <w:rPr>
              <w:rFonts w:asciiTheme="majorHAnsi" w:eastAsiaTheme="majorEastAsia" w:hAnsiTheme="majorHAnsi" w:cstheme="majorBidi"/>
              <w:b/>
              <w:bCs/>
            </w:rPr>
          </w:pPr>
        </w:p>
      </w:tc>
    </w:tr>
  </w:tbl>
  <w:p w14:paraId="2B009E0E" w14:textId="77777777" w:rsidR="001B2A94" w:rsidRDefault="001B2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113F9" w14:textId="77777777" w:rsidR="00EB52F9" w:rsidRDefault="00EB52F9" w:rsidP="00D95973">
      <w:pPr>
        <w:spacing w:before="0" w:after="0" w:line="240" w:lineRule="auto"/>
      </w:pPr>
      <w:r>
        <w:separator/>
      </w:r>
    </w:p>
  </w:footnote>
  <w:footnote w:type="continuationSeparator" w:id="0">
    <w:p w14:paraId="79151CD9" w14:textId="77777777" w:rsidR="00EB52F9" w:rsidRDefault="00EB52F9" w:rsidP="00D959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RTF_Num 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
    <w:nsid w:val="00000002"/>
    <w:multiLevelType w:val="multilevel"/>
    <w:tmpl w:val="00000002"/>
    <w:name w:val="RTF_Num 3"/>
    <w:lvl w:ilvl="0">
      <w:start w:val="1"/>
      <w:numFmt w:val="bullet"/>
      <w:lvlText w:val="•"/>
      <w:lvlJc w:val="left"/>
      <w:pPr>
        <w:ind w:left="1260" w:hanging="360"/>
      </w:pPr>
      <w:rPr>
        <w:rFonts w:ascii="OpenSymbol" w:hAnsi="OpenSymbol"/>
      </w:rPr>
    </w:lvl>
    <w:lvl w:ilvl="1">
      <w:start w:val="1"/>
      <w:numFmt w:val="bullet"/>
      <w:lvlText w:val="◦"/>
      <w:lvlJc w:val="left"/>
      <w:pPr>
        <w:ind w:left="1620" w:hanging="360"/>
      </w:pPr>
      <w:rPr>
        <w:rFonts w:ascii="OpenSymbol" w:hAnsi="OpenSymbol"/>
      </w:rPr>
    </w:lvl>
    <w:lvl w:ilvl="2">
      <w:start w:val="1"/>
      <w:numFmt w:val="bullet"/>
      <w:lvlText w:val="▪"/>
      <w:lvlJc w:val="left"/>
      <w:pPr>
        <w:ind w:left="1980" w:hanging="360"/>
      </w:pPr>
      <w:rPr>
        <w:rFonts w:ascii="OpenSymbol" w:hAnsi="OpenSymbol"/>
      </w:rPr>
    </w:lvl>
    <w:lvl w:ilvl="3">
      <w:start w:val="1"/>
      <w:numFmt w:val="bullet"/>
      <w:lvlText w:val="•"/>
      <w:lvlJc w:val="left"/>
      <w:pPr>
        <w:ind w:left="2340" w:hanging="360"/>
      </w:pPr>
      <w:rPr>
        <w:rFonts w:ascii="OpenSymbol" w:hAnsi="OpenSymbol"/>
      </w:rPr>
    </w:lvl>
    <w:lvl w:ilvl="4">
      <w:start w:val="1"/>
      <w:numFmt w:val="bullet"/>
      <w:lvlText w:val="◦"/>
      <w:lvlJc w:val="left"/>
      <w:pPr>
        <w:ind w:left="2700" w:hanging="360"/>
      </w:pPr>
      <w:rPr>
        <w:rFonts w:ascii="OpenSymbol" w:hAnsi="OpenSymbol"/>
      </w:rPr>
    </w:lvl>
    <w:lvl w:ilvl="5">
      <w:start w:val="1"/>
      <w:numFmt w:val="bullet"/>
      <w:lvlText w:val="▪"/>
      <w:lvlJc w:val="left"/>
      <w:pPr>
        <w:ind w:left="3060" w:hanging="360"/>
      </w:pPr>
      <w:rPr>
        <w:rFonts w:ascii="OpenSymbol" w:hAnsi="OpenSymbol"/>
      </w:rPr>
    </w:lvl>
    <w:lvl w:ilvl="6">
      <w:start w:val="1"/>
      <w:numFmt w:val="bullet"/>
      <w:lvlText w:val="•"/>
      <w:lvlJc w:val="left"/>
      <w:pPr>
        <w:ind w:left="3420" w:hanging="360"/>
      </w:pPr>
      <w:rPr>
        <w:rFonts w:ascii="OpenSymbol" w:hAnsi="OpenSymbol"/>
      </w:rPr>
    </w:lvl>
    <w:lvl w:ilvl="7">
      <w:start w:val="1"/>
      <w:numFmt w:val="bullet"/>
      <w:lvlText w:val="◦"/>
      <w:lvlJc w:val="left"/>
      <w:pPr>
        <w:ind w:left="3780" w:hanging="360"/>
      </w:pPr>
      <w:rPr>
        <w:rFonts w:ascii="OpenSymbol" w:hAnsi="OpenSymbol"/>
      </w:rPr>
    </w:lvl>
    <w:lvl w:ilvl="8">
      <w:start w:val="1"/>
      <w:numFmt w:val="bullet"/>
      <w:lvlText w:val="▪"/>
      <w:lvlJc w:val="left"/>
      <w:pPr>
        <w:ind w:left="4140" w:hanging="360"/>
      </w:pPr>
      <w:rPr>
        <w:rFonts w:ascii="OpenSymbol" w:hAnsi="OpenSymbol"/>
      </w:rPr>
    </w:lvl>
  </w:abstractNum>
  <w:abstractNum w:abstractNumId="2">
    <w:nsid w:val="00000003"/>
    <w:multiLevelType w:val="multilevel"/>
    <w:tmpl w:val="00000003"/>
    <w:name w:val="RTF_Num 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3">
    <w:nsid w:val="00000004"/>
    <w:multiLevelType w:val="multilevel"/>
    <w:tmpl w:val="00000004"/>
    <w:lvl w:ilvl="0">
      <w:start w:val="1"/>
      <w:numFmt w:val="bullet"/>
      <w:lvlText w:val="•"/>
      <w:lvlJc w:val="left"/>
      <w:pPr>
        <w:ind w:left="720" w:hanging="360"/>
      </w:pPr>
      <w:rPr>
        <w:rFonts w:ascii="OpenSymbol" w:hAnsi="OpenSymbol"/>
      </w:rPr>
    </w:lvl>
    <w:lvl w:ilvl="1">
      <w:start w:val="1"/>
      <w:numFmt w:val="bullet"/>
      <w:lvlText w:val="◦"/>
      <w:lvlJc w:val="left"/>
      <w:pPr>
        <w:ind w:left="1080" w:hanging="360"/>
      </w:pPr>
      <w:rPr>
        <w:rFonts w:ascii="OpenSymbol" w:hAnsi="OpenSymbol"/>
      </w:rPr>
    </w:lvl>
    <w:lvl w:ilvl="2">
      <w:start w:val="1"/>
      <w:numFmt w:val="bullet"/>
      <w:lvlText w:val="▪"/>
      <w:lvlJc w:val="left"/>
      <w:pPr>
        <w:ind w:left="1440" w:hanging="360"/>
      </w:pPr>
      <w:rPr>
        <w:rFonts w:ascii="OpenSymbol" w:hAnsi="OpenSymbol"/>
      </w:rPr>
    </w:lvl>
    <w:lvl w:ilvl="3">
      <w:start w:val="1"/>
      <w:numFmt w:val="bullet"/>
      <w:lvlText w:val="•"/>
      <w:lvlJc w:val="left"/>
      <w:pPr>
        <w:ind w:left="1800" w:hanging="360"/>
      </w:pPr>
      <w:rPr>
        <w:rFonts w:ascii="OpenSymbol" w:hAnsi="OpenSymbol"/>
      </w:rPr>
    </w:lvl>
    <w:lvl w:ilvl="4">
      <w:start w:val="1"/>
      <w:numFmt w:val="bullet"/>
      <w:lvlText w:val="◦"/>
      <w:lvlJc w:val="left"/>
      <w:pPr>
        <w:ind w:left="2160" w:hanging="360"/>
      </w:pPr>
      <w:rPr>
        <w:rFonts w:ascii="OpenSymbol" w:hAnsi="OpenSymbol"/>
      </w:rPr>
    </w:lvl>
    <w:lvl w:ilvl="5">
      <w:start w:val="1"/>
      <w:numFmt w:val="bullet"/>
      <w:lvlText w:val="▪"/>
      <w:lvlJc w:val="left"/>
      <w:pPr>
        <w:ind w:left="2520" w:hanging="360"/>
      </w:pPr>
      <w:rPr>
        <w:rFonts w:ascii="OpenSymbol" w:hAnsi="OpenSymbol"/>
      </w:rPr>
    </w:lvl>
    <w:lvl w:ilvl="6">
      <w:start w:val="1"/>
      <w:numFmt w:val="bullet"/>
      <w:lvlText w:val="•"/>
      <w:lvlJc w:val="left"/>
      <w:pPr>
        <w:ind w:left="2880" w:hanging="360"/>
      </w:pPr>
      <w:rPr>
        <w:rFonts w:ascii="OpenSymbol" w:hAnsi="OpenSymbol"/>
      </w:rPr>
    </w:lvl>
    <w:lvl w:ilvl="7">
      <w:start w:val="1"/>
      <w:numFmt w:val="bullet"/>
      <w:lvlText w:val="◦"/>
      <w:lvlJc w:val="left"/>
      <w:pPr>
        <w:ind w:left="3240" w:hanging="360"/>
      </w:pPr>
      <w:rPr>
        <w:rFonts w:ascii="OpenSymbol" w:hAnsi="OpenSymbol"/>
      </w:rPr>
    </w:lvl>
    <w:lvl w:ilvl="8">
      <w:start w:val="1"/>
      <w:numFmt w:val="bullet"/>
      <w:lvlText w:val="▪"/>
      <w:lvlJc w:val="left"/>
      <w:pPr>
        <w:ind w:left="3600" w:hanging="360"/>
      </w:pPr>
      <w:rPr>
        <w:rFonts w:ascii="OpenSymbol" w:hAnsi="OpenSymbol"/>
      </w:rPr>
    </w:lvl>
  </w:abstractNum>
  <w:abstractNum w:abstractNumId="4">
    <w:nsid w:val="00000005"/>
    <w:multiLevelType w:val="multilevel"/>
    <w:tmpl w:val="00000005"/>
    <w:lvl w:ilvl="0">
      <w:start w:val="1"/>
      <w:numFmt w:val="bullet"/>
      <w:lvlText w:val="•"/>
      <w:lvlJc w:val="left"/>
      <w:pPr>
        <w:ind w:left="873" w:hanging="360"/>
      </w:pPr>
      <w:rPr>
        <w:rFonts w:ascii="OpenSymbol" w:hAnsi="OpenSymbol"/>
      </w:rPr>
    </w:lvl>
    <w:lvl w:ilvl="1">
      <w:start w:val="1"/>
      <w:numFmt w:val="bullet"/>
      <w:lvlText w:val="◦"/>
      <w:lvlJc w:val="left"/>
      <w:pPr>
        <w:ind w:left="1233" w:hanging="360"/>
      </w:pPr>
      <w:rPr>
        <w:rFonts w:ascii="OpenSymbol" w:hAnsi="OpenSymbol"/>
      </w:rPr>
    </w:lvl>
    <w:lvl w:ilvl="2">
      <w:start w:val="1"/>
      <w:numFmt w:val="bullet"/>
      <w:lvlText w:val="▪"/>
      <w:lvlJc w:val="left"/>
      <w:pPr>
        <w:ind w:left="1593" w:hanging="360"/>
      </w:pPr>
      <w:rPr>
        <w:rFonts w:ascii="OpenSymbol" w:hAnsi="OpenSymbol"/>
      </w:rPr>
    </w:lvl>
    <w:lvl w:ilvl="3">
      <w:start w:val="1"/>
      <w:numFmt w:val="bullet"/>
      <w:lvlText w:val="•"/>
      <w:lvlJc w:val="left"/>
      <w:pPr>
        <w:ind w:left="1953" w:hanging="360"/>
      </w:pPr>
      <w:rPr>
        <w:rFonts w:ascii="OpenSymbol" w:hAnsi="OpenSymbol"/>
      </w:rPr>
    </w:lvl>
    <w:lvl w:ilvl="4">
      <w:start w:val="1"/>
      <w:numFmt w:val="bullet"/>
      <w:lvlText w:val="◦"/>
      <w:lvlJc w:val="left"/>
      <w:pPr>
        <w:ind w:left="2313" w:hanging="360"/>
      </w:pPr>
      <w:rPr>
        <w:rFonts w:ascii="OpenSymbol" w:hAnsi="OpenSymbol"/>
      </w:rPr>
    </w:lvl>
    <w:lvl w:ilvl="5">
      <w:start w:val="1"/>
      <w:numFmt w:val="bullet"/>
      <w:lvlText w:val="▪"/>
      <w:lvlJc w:val="left"/>
      <w:pPr>
        <w:ind w:left="2673" w:hanging="360"/>
      </w:pPr>
      <w:rPr>
        <w:rFonts w:ascii="OpenSymbol" w:hAnsi="OpenSymbol"/>
      </w:rPr>
    </w:lvl>
    <w:lvl w:ilvl="6">
      <w:start w:val="1"/>
      <w:numFmt w:val="bullet"/>
      <w:lvlText w:val="•"/>
      <w:lvlJc w:val="left"/>
      <w:pPr>
        <w:ind w:left="3033" w:hanging="360"/>
      </w:pPr>
      <w:rPr>
        <w:rFonts w:ascii="OpenSymbol" w:hAnsi="OpenSymbol"/>
      </w:rPr>
    </w:lvl>
    <w:lvl w:ilvl="7">
      <w:start w:val="1"/>
      <w:numFmt w:val="bullet"/>
      <w:lvlText w:val="◦"/>
      <w:lvlJc w:val="left"/>
      <w:pPr>
        <w:ind w:left="3393" w:hanging="360"/>
      </w:pPr>
      <w:rPr>
        <w:rFonts w:ascii="OpenSymbol" w:hAnsi="OpenSymbol"/>
      </w:rPr>
    </w:lvl>
    <w:lvl w:ilvl="8">
      <w:start w:val="1"/>
      <w:numFmt w:val="bullet"/>
      <w:lvlText w:val="▪"/>
      <w:lvlJc w:val="left"/>
      <w:pPr>
        <w:ind w:left="3753" w:hanging="360"/>
      </w:pPr>
      <w:rPr>
        <w:rFonts w:ascii="OpenSymbol" w:hAnsi="OpenSymbol"/>
      </w:rPr>
    </w:lvl>
  </w:abstractNum>
  <w:abstractNum w:abstractNumId="5">
    <w:nsid w:val="00000008"/>
    <w:multiLevelType w:val="multilevel"/>
    <w:tmpl w:val="00000008"/>
    <w:name w:val="RTF_Num 9"/>
    <w:lvl w:ilvl="0">
      <w:start w:val="1"/>
      <w:numFmt w:val="bullet"/>
      <w:lvlText w:val="•"/>
      <w:lvlJc w:val="left"/>
      <w:pPr>
        <w:ind w:left="1350" w:hanging="360"/>
      </w:pPr>
      <w:rPr>
        <w:rFonts w:ascii="OpenSymbol" w:hAnsi="OpenSymbol"/>
      </w:rPr>
    </w:lvl>
    <w:lvl w:ilvl="1">
      <w:start w:val="1"/>
      <w:numFmt w:val="bullet"/>
      <w:lvlText w:val="◦"/>
      <w:lvlJc w:val="left"/>
      <w:pPr>
        <w:ind w:left="1710" w:hanging="360"/>
      </w:pPr>
      <w:rPr>
        <w:rFonts w:ascii="OpenSymbol" w:hAnsi="OpenSymbol"/>
      </w:rPr>
    </w:lvl>
    <w:lvl w:ilvl="2">
      <w:start w:val="1"/>
      <w:numFmt w:val="bullet"/>
      <w:lvlText w:val="▪"/>
      <w:lvlJc w:val="left"/>
      <w:pPr>
        <w:ind w:left="2070" w:hanging="360"/>
      </w:pPr>
      <w:rPr>
        <w:rFonts w:ascii="OpenSymbol" w:hAnsi="OpenSymbol"/>
      </w:rPr>
    </w:lvl>
    <w:lvl w:ilvl="3">
      <w:start w:val="1"/>
      <w:numFmt w:val="bullet"/>
      <w:lvlText w:val="•"/>
      <w:lvlJc w:val="left"/>
      <w:pPr>
        <w:ind w:left="2430" w:hanging="360"/>
      </w:pPr>
      <w:rPr>
        <w:rFonts w:ascii="OpenSymbol" w:hAnsi="OpenSymbol"/>
      </w:rPr>
    </w:lvl>
    <w:lvl w:ilvl="4">
      <w:start w:val="1"/>
      <w:numFmt w:val="bullet"/>
      <w:lvlText w:val="◦"/>
      <w:lvlJc w:val="left"/>
      <w:pPr>
        <w:ind w:left="2790" w:hanging="360"/>
      </w:pPr>
      <w:rPr>
        <w:rFonts w:ascii="OpenSymbol" w:hAnsi="OpenSymbol"/>
      </w:rPr>
    </w:lvl>
    <w:lvl w:ilvl="5">
      <w:start w:val="1"/>
      <w:numFmt w:val="bullet"/>
      <w:lvlText w:val="▪"/>
      <w:lvlJc w:val="left"/>
      <w:pPr>
        <w:ind w:left="3150" w:hanging="360"/>
      </w:pPr>
      <w:rPr>
        <w:rFonts w:ascii="OpenSymbol" w:hAnsi="OpenSymbol"/>
      </w:rPr>
    </w:lvl>
    <w:lvl w:ilvl="6">
      <w:start w:val="1"/>
      <w:numFmt w:val="bullet"/>
      <w:lvlText w:val="•"/>
      <w:lvlJc w:val="left"/>
      <w:pPr>
        <w:ind w:left="3510" w:hanging="360"/>
      </w:pPr>
      <w:rPr>
        <w:rFonts w:ascii="OpenSymbol" w:hAnsi="OpenSymbol"/>
      </w:rPr>
    </w:lvl>
    <w:lvl w:ilvl="7">
      <w:start w:val="1"/>
      <w:numFmt w:val="bullet"/>
      <w:lvlText w:val="◦"/>
      <w:lvlJc w:val="left"/>
      <w:pPr>
        <w:ind w:left="3870" w:hanging="360"/>
      </w:pPr>
      <w:rPr>
        <w:rFonts w:ascii="OpenSymbol" w:hAnsi="OpenSymbol"/>
      </w:rPr>
    </w:lvl>
    <w:lvl w:ilvl="8">
      <w:start w:val="1"/>
      <w:numFmt w:val="bullet"/>
      <w:lvlText w:val="▪"/>
      <w:lvlJc w:val="left"/>
      <w:pPr>
        <w:ind w:left="4230" w:hanging="360"/>
      </w:pPr>
      <w:rPr>
        <w:rFonts w:ascii="OpenSymbol" w:hAnsi="OpenSymbol"/>
      </w:rPr>
    </w:lvl>
  </w:abstractNum>
  <w:abstractNum w:abstractNumId="6">
    <w:nsid w:val="00000009"/>
    <w:multiLevelType w:val="multilevel"/>
    <w:tmpl w:val="00000009"/>
    <w:name w:val="RTF_Num 10"/>
    <w:lvl w:ilvl="0">
      <w:start w:val="1"/>
      <w:numFmt w:val="bullet"/>
      <w:lvlText w:val="•"/>
      <w:lvlJc w:val="left"/>
      <w:pPr>
        <w:ind w:left="900" w:hanging="360"/>
      </w:pPr>
      <w:rPr>
        <w:rFonts w:ascii="OpenSymbol" w:hAnsi="OpenSymbol"/>
      </w:rPr>
    </w:lvl>
    <w:lvl w:ilvl="1">
      <w:start w:val="1"/>
      <w:numFmt w:val="bullet"/>
      <w:lvlText w:val="◦"/>
      <w:lvlJc w:val="left"/>
      <w:pPr>
        <w:ind w:left="1260" w:hanging="360"/>
      </w:pPr>
      <w:rPr>
        <w:rFonts w:ascii="OpenSymbol" w:hAnsi="OpenSymbol"/>
      </w:rPr>
    </w:lvl>
    <w:lvl w:ilvl="2">
      <w:start w:val="1"/>
      <w:numFmt w:val="bullet"/>
      <w:lvlText w:val="▪"/>
      <w:lvlJc w:val="left"/>
      <w:pPr>
        <w:ind w:left="1620" w:hanging="360"/>
      </w:pPr>
      <w:rPr>
        <w:rFonts w:ascii="OpenSymbol" w:hAnsi="OpenSymbol"/>
      </w:rPr>
    </w:lvl>
    <w:lvl w:ilvl="3">
      <w:start w:val="1"/>
      <w:numFmt w:val="bullet"/>
      <w:lvlText w:val="•"/>
      <w:lvlJc w:val="left"/>
      <w:pPr>
        <w:ind w:left="1980" w:hanging="360"/>
      </w:pPr>
      <w:rPr>
        <w:rFonts w:ascii="OpenSymbol" w:hAnsi="OpenSymbol"/>
      </w:rPr>
    </w:lvl>
    <w:lvl w:ilvl="4">
      <w:start w:val="1"/>
      <w:numFmt w:val="bullet"/>
      <w:lvlText w:val="◦"/>
      <w:lvlJc w:val="left"/>
      <w:pPr>
        <w:ind w:left="2340" w:hanging="360"/>
      </w:pPr>
      <w:rPr>
        <w:rFonts w:ascii="OpenSymbol" w:hAnsi="OpenSymbol"/>
      </w:rPr>
    </w:lvl>
    <w:lvl w:ilvl="5">
      <w:start w:val="1"/>
      <w:numFmt w:val="bullet"/>
      <w:lvlText w:val="▪"/>
      <w:lvlJc w:val="left"/>
      <w:pPr>
        <w:ind w:left="2700" w:hanging="360"/>
      </w:pPr>
      <w:rPr>
        <w:rFonts w:ascii="OpenSymbol" w:hAnsi="OpenSymbol"/>
      </w:rPr>
    </w:lvl>
    <w:lvl w:ilvl="6">
      <w:start w:val="1"/>
      <w:numFmt w:val="bullet"/>
      <w:lvlText w:val="•"/>
      <w:lvlJc w:val="left"/>
      <w:pPr>
        <w:ind w:left="3060" w:hanging="360"/>
      </w:pPr>
      <w:rPr>
        <w:rFonts w:ascii="OpenSymbol" w:hAnsi="OpenSymbol"/>
      </w:rPr>
    </w:lvl>
    <w:lvl w:ilvl="7">
      <w:start w:val="1"/>
      <w:numFmt w:val="bullet"/>
      <w:lvlText w:val="◦"/>
      <w:lvlJc w:val="left"/>
      <w:pPr>
        <w:ind w:left="3420" w:hanging="360"/>
      </w:pPr>
      <w:rPr>
        <w:rFonts w:ascii="OpenSymbol" w:hAnsi="OpenSymbol"/>
      </w:rPr>
    </w:lvl>
    <w:lvl w:ilvl="8">
      <w:start w:val="1"/>
      <w:numFmt w:val="bullet"/>
      <w:lvlText w:val="▪"/>
      <w:lvlJc w:val="left"/>
      <w:pPr>
        <w:ind w:left="3780" w:hanging="360"/>
      </w:pPr>
      <w:rPr>
        <w:rFonts w:ascii="OpenSymbol" w:hAnsi="OpenSymbol"/>
      </w:rPr>
    </w:lvl>
  </w:abstractNum>
  <w:abstractNum w:abstractNumId="7">
    <w:nsid w:val="0000000A"/>
    <w:multiLevelType w:val="multilevel"/>
    <w:tmpl w:val="0000000A"/>
    <w:name w:val="RTF_Num 11"/>
    <w:lvl w:ilvl="0">
      <w:start w:val="1"/>
      <w:numFmt w:val="bullet"/>
      <w:lvlText w:val="•"/>
      <w:lvlJc w:val="left"/>
      <w:pPr>
        <w:ind w:left="900" w:hanging="360"/>
      </w:pPr>
      <w:rPr>
        <w:rFonts w:ascii="OpenSymbol" w:hAnsi="OpenSymbol"/>
      </w:rPr>
    </w:lvl>
    <w:lvl w:ilvl="1">
      <w:start w:val="1"/>
      <w:numFmt w:val="bullet"/>
      <w:lvlText w:val="◦"/>
      <w:lvlJc w:val="left"/>
      <w:pPr>
        <w:ind w:left="1260" w:hanging="360"/>
      </w:pPr>
      <w:rPr>
        <w:rFonts w:ascii="OpenSymbol" w:hAnsi="OpenSymbol"/>
      </w:rPr>
    </w:lvl>
    <w:lvl w:ilvl="2">
      <w:start w:val="1"/>
      <w:numFmt w:val="bullet"/>
      <w:lvlText w:val="▪"/>
      <w:lvlJc w:val="left"/>
      <w:pPr>
        <w:ind w:left="1620" w:hanging="360"/>
      </w:pPr>
      <w:rPr>
        <w:rFonts w:ascii="OpenSymbol" w:hAnsi="OpenSymbol"/>
      </w:rPr>
    </w:lvl>
    <w:lvl w:ilvl="3">
      <w:start w:val="1"/>
      <w:numFmt w:val="bullet"/>
      <w:lvlText w:val="•"/>
      <w:lvlJc w:val="left"/>
      <w:pPr>
        <w:ind w:left="1980" w:hanging="360"/>
      </w:pPr>
      <w:rPr>
        <w:rFonts w:ascii="OpenSymbol" w:hAnsi="OpenSymbol"/>
      </w:rPr>
    </w:lvl>
    <w:lvl w:ilvl="4">
      <w:start w:val="1"/>
      <w:numFmt w:val="bullet"/>
      <w:lvlText w:val="◦"/>
      <w:lvlJc w:val="left"/>
      <w:pPr>
        <w:ind w:left="2340" w:hanging="360"/>
      </w:pPr>
      <w:rPr>
        <w:rFonts w:ascii="OpenSymbol" w:hAnsi="OpenSymbol"/>
      </w:rPr>
    </w:lvl>
    <w:lvl w:ilvl="5">
      <w:start w:val="1"/>
      <w:numFmt w:val="bullet"/>
      <w:lvlText w:val="▪"/>
      <w:lvlJc w:val="left"/>
      <w:pPr>
        <w:ind w:left="2700" w:hanging="360"/>
      </w:pPr>
      <w:rPr>
        <w:rFonts w:ascii="OpenSymbol" w:hAnsi="OpenSymbol"/>
      </w:rPr>
    </w:lvl>
    <w:lvl w:ilvl="6">
      <w:start w:val="1"/>
      <w:numFmt w:val="bullet"/>
      <w:lvlText w:val="•"/>
      <w:lvlJc w:val="left"/>
      <w:pPr>
        <w:ind w:left="3060" w:hanging="360"/>
      </w:pPr>
      <w:rPr>
        <w:rFonts w:ascii="OpenSymbol" w:hAnsi="OpenSymbol"/>
      </w:rPr>
    </w:lvl>
    <w:lvl w:ilvl="7">
      <w:start w:val="1"/>
      <w:numFmt w:val="bullet"/>
      <w:lvlText w:val="◦"/>
      <w:lvlJc w:val="left"/>
      <w:pPr>
        <w:ind w:left="3420" w:hanging="360"/>
      </w:pPr>
      <w:rPr>
        <w:rFonts w:ascii="OpenSymbol" w:hAnsi="OpenSymbol"/>
      </w:rPr>
    </w:lvl>
    <w:lvl w:ilvl="8">
      <w:start w:val="1"/>
      <w:numFmt w:val="bullet"/>
      <w:lvlText w:val="▪"/>
      <w:lvlJc w:val="left"/>
      <w:pPr>
        <w:ind w:left="3780" w:hanging="360"/>
      </w:pPr>
      <w:rPr>
        <w:rFonts w:ascii="OpenSymbol" w:hAnsi="OpenSymbol"/>
      </w:rPr>
    </w:lvl>
  </w:abstractNum>
  <w:abstractNum w:abstractNumId="8">
    <w:nsid w:val="0000000B"/>
    <w:multiLevelType w:val="multilevel"/>
    <w:tmpl w:val="0000000B"/>
    <w:name w:val="RTF_Num 1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nsid w:val="0000000C"/>
    <w:multiLevelType w:val="multilevel"/>
    <w:tmpl w:val="0000000C"/>
    <w:name w:val="RTF_Num 13"/>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10">
    <w:nsid w:val="05C33807"/>
    <w:multiLevelType w:val="hybridMultilevel"/>
    <w:tmpl w:val="9698D2AC"/>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A654E7"/>
    <w:multiLevelType w:val="hybridMultilevel"/>
    <w:tmpl w:val="E6AAB3D2"/>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E6661"/>
    <w:multiLevelType w:val="hybridMultilevel"/>
    <w:tmpl w:val="BEB84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864700"/>
    <w:multiLevelType w:val="hybridMultilevel"/>
    <w:tmpl w:val="322E6690"/>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5D2B2A"/>
    <w:multiLevelType w:val="hybridMultilevel"/>
    <w:tmpl w:val="3A0E808E"/>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004002"/>
    <w:multiLevelType w:val="hybridMultilevel"/>
    <w:tmpl w:val="89F87B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24E81FD2"/>
    <w:multiLevelType w:val="hybridMultilevel"/>
    <w:tmpl w:val="EC90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A42D20"/>
    <w:multiLevelType w:val="hybridMultilevel"/>
    <w:tmpl w:val="8A12401A"/>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D16746"/>
    <w:multiLevelType w:val="hybridMultilevel"/>
    <w:tmpl w:val="70DE75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37E768C9"/>
    <w:multiLevelType w:val="hybridMultilevel"/>
    <w:tmpl w:val="17E639BE"/>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4C0CD5"/>
    <w:multiLevelType w:val="hybridMultilevel"/>
    <w:tmpl w:val="CFA6AD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3BEE6555"/>
    <w:multiLevelType w:val="hybridMultilevel"/>
    <w:tmpl w:val="751AE0E2"/>
    <w:lvl w:ilvl="0" w:tplc="137E148A">
      <w:start w:val="3"/>
      <w:numFmt w:val="bullet"/>
      <w:lvlText w:val="-"/>
      <w:lvlJc w:val="left"/>
      <w:pPr>
        <w:ind w:left="1080" w:hanging="360"/>
      </w:pPr>
      <w:rPr>
        <w:rFonts w:ascii="Verdana" w:eastAsia="Times New Roman" w:hAnsi="Verdana" w:cs="Verdan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894371"/>
    <w:multiLevelType w:val="hybridMultilevel"/>
    <w:tmpl w:val="ADB20FC6"/>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1A0863"/>
    <w:multiLevelType w:val="hybridMultilevel"/>
    <w:tmpl w:val="02FCD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CA6B95"/>
    <w:multiLevelType w:val="hybridMultilevel"/>
    <w:tmpl w:val="F1FCE8F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438F04B0"/>
    <w:multiLevelType w:val="hybridMultilevel"/>
    <w:tmpl w:val="3A7ADE18"/>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41D4B"/>
    <w:multiLevelType w:val="hybridMultilevel"/>
    <w:tmpl w:val="FEF46FFC"/>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27">
    <w:nsid w:val="49FF0FB9"/>
    <w:multiLevelType w:val="hybridMultilevel"/>
    <w:tmpl w:val="D41A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230F4E"/>
    <w:multiLevelType w:val="hybridMultilevel"/>
    <w:tmpl w:val="07C8D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96317C"/>
    <w:multiLevelType w:val="hybridMultilevel"/>
    <w:tmpl w:val="5718CC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nsid w:val="68915C7F"/>
    <w:multiLevelType w:val="hybridMultilevel"/>
    <w:tmpl w:val="74B0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181349"/>
    <w:multiLevelType w:val="hybridMultilevel"/>
    <w:tmpl w:val="55F88FC0"/>
    <w:lvl w:ilvl="0" w:tplc="137E148A">
      <w:start w:val="3"/>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2C1247"/>
    <w:multiLevelType w:val="hybridMultilevel"/>
    <w:tmpl w:val="AA88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B911CB"/>
    <w:multiLevelType w:val="hybridMultilevel"/>
    <w:tmpl w:val="8A12401A"/>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A60E40"/>
    <w:multiLevelType w:val="hybridMultilevel"/>
    <w:tmpl w:val="B9B0460A"/>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5">
    <w:nsid w:val="7C7A285A"/>
    <w:multiLevelType w:val="hybridMultilevel"/>
    <w:tmpl w:val="5FBE7F84"/>
    <w:lvl w:ilvl="0" w:tplc="F27E57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A13EDA"/>
    <w:multiLevelType w:val="hybridMultilevel"/>
    <w:tmpl w:val="C30A045E"/>
    <w:lvl w:ilvl="0" w:tplc="31501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7"/>
  </w:num>
  <w:num w:numId="5">
    <w:abstractNumId w:val="24"/>
  </w:num>
  <w:num w:numId="6">
    <w:abstractNumId w:val="16"/>
  </w:num>
  <w:num w:numId="7">
    <w:abstractNumId w:val="18"/>
  </w:num>
  <w:num w:numId="8">
    <w:abstractNumId w:val="15"/>
  </w:num>
  <w:num w:numId="9">
    <w:abstractNumId w:val="29"/>
  </w:num>
  <w:num w:numId="10">
    <w:abstractNumId w:val="28"/>
  </w:num>
  <w:num w:numId="11">
    <w:abstractNumId w:val="20"/>
  </w:num>
  <w:num w:numId="12">
    <w:abstractNumId w:val="30"/>
  </w:num>
  <w:num w:numId="13">
    <w:abstractNumId w:val="32"/>
  </w:num>
  <w:num w:numId="14">
    <w:abstractNumId w:val="14"/>
  </w:num>
  <w:num w:numId="15">
    <w:abstractNumId w:val="35"/>
  </w:num>
  <w:num w:numId="16">
    <w:abstractNumId w:val="23"/>
  </w:num>
  <w:num w:numId="17">
    <w:abstractNumId w:val="12"/>
  </w:num>
  <w:num w:numId="18">
    <w:abstractNumId w:val="26"/>
  </w:num>
  <w:num w:numId="19">
    <w:abstractNumId w:val="34"/>
  </w:num>
  <w:num w:numId="20">
    <w:abstractNumId w:val="33"/>
  </w:num>
  <w:num w:numId="21">
    <w:abstractNumId w:val="17"/>
  </w:num>
  <w:num w:numId="22">
    <w:abstractNumId w:val="22"/>
  </w:num>
  <w:num w:numId="23">
    <w:abstractNumId w:val="36"/>
  </w:num>
  <w:num w:numId="24">
    <w:abstractNumId w:val="13"/>
  </w:num>
  <w:num w:numId="25">
    <w:abstractNumId w:val="25"/>
  </w:num>
  <w:num w:numId="26">
    <w:abstractNumId w:val="11"/>
  </w:num>
  <w:num w:numId="27">
    <w:abstractNumId w:val="19"/>
  </w:num>
  <w:num w:numId="28">
    <w:abstractNumId w:val="10"/>
  </w:num>
  <w:num w:numId="29">
    <w:abstractNumId w:val="31"/>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bordersDoNotSurroundHeader/>
  <w:bordersDoNotSurroundFooter/>
  <w:proofState w:spelling="clean" w:grammar="clean"/>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95973"/>
    <w:rsid w:val="0000485E"/>
    <w:rsid w:val="00021257"/>
    <w:rsid w:val="00040B02"/>
    <w:rsid w:val="00043B6D"/>
    <w:rsid w:val="000610E7"/>
    <w:rsid w:val="00066F56"/>
    <w:rsid w:val="00067762"/>
    <w:rsid w:val="00083D22"/>
    <w:rsid w:val="00097AD1"/>
    <w:rsid w:val="000E4D3F"/>
    <w:rsid w:val="000F2853"/>
    <w:rsid w:val="001106AA"/>
    <w:rsid w:val="001124F0"/>
    <w:rsid w:val="001177DC"/>
    <w:rsid w:val="001358C1"/>
    <w:rsid w:val="00153E69"/>
    <w:rsid w:val="00162728"/>
    <w:rsid w:val="001A5616"/>
    <w:rsid w:val="001B2A94"/>
    <w:rsid w:val="001D07C0"/>
    <w:rsid w:val="001D140A"/>
    <w:rsid w:val="001E47BE"/>
    <w:rsid w:val="001F7F2F"/>
    <w:rsid w:val="002208A5"/>
    <w:rsid w:val="0022591B"/>
    <w:rsid w:val="002471D0"/>
    <w:rsid w:val="00263BAC"/>
    <w:rsid w:val="00276B06"/>
    <w:rsid w:val="00282B1F"/>
    <w:rsid w:val="00284CE0"/>
    <w:rsid w:val="00286062"/>
    <w:rsid w:val="00296819"/>
    <w:rsid w:val="002A66D9"/>
    <w:rsid w:val="002D17CA"/>
    <w:rsid w:val="00304007"/>
    <w:rsid w:val="00306754"/>
    <w:rsid w:val="00311D35"/>
    <w:rsid w:val="00325D4C"/>
    <w:rsid w:val="00343ADB"/>
    <w:rsid w:val="00344715"/>
    <w:rsid w:val="00350FE8"/>
    <w:rsid w:val="003567EF"/>
    <w:rsid w:val="00365A01"/>
    <w:rsid w:val="003666D5"/>
    <w:rsid w:val="00366721"/>
    <w:rsid w:val="0037387D"/>
    <w:rsid w:val="00375448"/>
    <w:rsid w:val="00381746"/>
    <w:rsid w:val="00395597"/>
    <w:rsid w:val="003B6037"/>
    <w:rsid w:val="003D05E3"/>
    <w:rsid w:val="003D5B64"/>
    <w:rsid w:val="004043B7"/>
    <w:rsid w:val="00412C50"/>
    <w:rsid w:val="004449B1"/>
    <w:rsid w:val="00473DFE"/>
    <w:rsid w:val="00486D1D"/>
    <w:rsid w:val="004B721C"/>
    <w:rsid w:val="004C6F77"/>
    <w:rsid w:val="004E1764"/>
    <w:rsid w:val="004E4BF0"/>
    <w:rsid w:val="004E5BC3"/>
    <w:rsid w:val="004E639E"/>
    <w:rsid w:val="004F3D8B"/>
    <w:rsid w:val="005044F4"/>
    <w:rsid w:val="00505BAB"/>
    <w:rsid w:val="0053036A"/>
    <w:rsid w:val="005404B5"/>
    <w:rsid w:val="0055022B"/>
    <w:rsid w:val="0055256E"/>
    <w:rsid w:val="00565B3E"/>
    <w:rsid w:val="005701CD"/>
    <w:rsid w:val="00570FD6"/>
    <w:rsid w:val="005746E6"/>
    <w:rsid w:val="005927F5"/>
    <w:rsid w:val="005949EC"/>
    <w:rsid w:val="00595991"/>
    <w:rsid w:val="005A1799"/>
    <w:rsid w:val="005C17CA"/>
    <w:rsid w:val="005D1D0C"/>
    <w:rsid w:val="005E219A"/>
    <w:rsid w:val="005E3C61"/>
    <w:rsid w:val="00611940"/>
    <w:rsid w:val="00613B6F"/>
    <w:rsid w:val="006153A3"/>
    <w:rsid w:val="00640217"/>
    <w:rsid w:val="00657A5D"/>
    <w:rsid w:val="00664758"/>
    <w:rsid w:val="00675A69"/>
    <w:rsid w:val="006805FE"/>
    <w:rsid w:val="00685B3E"/>
    <w:rsid w:val="006A20B4"/>
    <w:rsid w:val="006B5FFA"/>
    <w:rsid w:val="006B7E58"/>
    <w:rsid w:val="006C700B"/>
    <w:rsid w:val="006E1144"/>
    <w:rsid w:val="006E4538"/>
    <w:rsid w:val="006E7998"/>
    <w:rsid w:val="00700159"/>
    <w:rsid w:val="00710AC7"/>
    <w:rsid w:val="00711515"/>
    <w:rsid w:val="00737283"/>
    <w:rsid w:val="00742C0D"/>
    <w:rsid w:val="00785C21"/>
    <w:rsid w:val="00797628"/>
    <w:rsid w:val="007A0E16"/>
    <w:rsid w:val="007D0097"/>
    <w:rsid w:val="007D5479"/>
    <w:rsid w:val="007E1331"/>
    <w:rsid w:val="00805E9C"/>
    <w:rsid w:val="00813858"/>
    <w:rsid w:val="00834EF3"/>
    <w:rsid w:val="00837357"/>
    <w:rsid w:val="008375AC"/>
    <w:rsid w:val="00842A39"/>
    <w:rsid w:val="0085732A"/>
    <w:rsid w:val="0089207C"/>
    <w:rsid w:val="00896F14"/>
    <w:rsid w:val="008A7CF4"/>
    <w:rsid w:val="008C721E"/>
    <w:rsid w:val="008C748E"/>
    <w:rsid w:val="008E1DCD"/>
    <w:rsid w:val="0090248E"/>
    <w:rsid w:val="00911E6C"/>
    <w:rsid w:val="0091266F"/>
    <w:rsid w:val="00913812"/>
    <w:rsid w:val="009169B1"/>
    <w:rsid w:val="00922864"/>
    <w:rsid w:val="0092597D"/>
    <w:rsid w:val="00941B9A"/>
    <w:rsid w:val="00955EF6"/>
    <w:rsid w:val="00976E3C"/>
    <w:rsid w:val="0099453B"/>
    <w:rsid w:val="009B2DD2"/>
    <w:rsid w:val="009C6562"/>
    <w:rsid w:val="00A1336C"/>
    <w:rsid w:val="00A138E5"/>
    <w:rsid w:val="00A312C0"/>
    <w:rsid w:val="00A31E57"/>
    <w:rsid w:val="00A36557"/>
    <w:rsid w:val="00A5004D"/>
    <w:rsid w:val="00A609DB"/>
    <w:rsid w:val="00A64795"/>
    <w:rsid w:val="00A750F1"/>
    <w:rsid w:val="00A81E64"/>
    <w:rsid w:val="00A835A9"/>
    <w:rsid w:val="00A83A9C"/>
    <w:rsid w:val="00A903EC"/>
    <w:rsid w:val="00AB5507"/>
    <w:rsid w:val="00AC295F"/>
    <w:rsid w:val="00AD102F"/>
    <w:rsid w:val="00AD47F3"/>
    <w:rsid w:val="00AF54E2"/>
    <w:rsid w:val="00B14DB8"/>
    <w:rsid w:val="00B20A61"/>
    <w:rsid w:val="00B22CC3"/>
    <w:rsid w:val="00B243D6"/>
    <w:rsid w:val="00BA3A85"/>
    <w:rsid w:val="00BE24A1"/>
    <w:rsid w:val="00BF15A5"/>
    <w:rsid w:val="00C025B9"/>
    <w:rsid w:val="00C471BA"/>
    <w:rsid w:val="00C6044F"/>
    <w:rsid w:val="00C77B7B"/>
    <w:rsid w:val="00C81B8A"/>
    <w:rsid w:val="00C83CE1"/>
    <w:rsid w:val="00C91B2F"/>
    <w:rsid w:val="00CA7BCA"/>
    <w:rsid w:val="00CD26A3"/>
    <w:rsid w:val="00CE0B34"/>
    <w:rsid w:val="00CE0E4F"/>
    <w:rsid w:val="00CE7859"/>
    <w:rsid w:val="00D00C9C"/>
    <w:rsid w:val="00D078F5"/>
    <w:rsid w:val="00D11510"/>
    <w:rsid w:val="00D426ED"/>
    <w:rsid w:val="00D4618F"/>
    <w:rsid w:val="00D63DE9"/>
    <w:rsid w:val="00D65770"/>
    <w:rsid w:val="00D93744"/>
    <w:rsid w:val="00D95973"/>
    <w:rsid w:val="00DA239E"/>
    <w:rsid w:val="00DB152D"/>
    <w:rsid w:val="00DB7252"/>
    <w:rsid w:val="00DB730B"/>
    <w:rsid w:val="00DC249B"/>
    <w:rsid w:val="00E147F9"/>
    <w:rsid w:val="00E36911"/>
    <w:rsid w:val="00E536D4"/>
    <w:rsid w:val="00E5387C"/>
    <w:rsid w:val="00E65F19"/>
    <w:rsid w:val="00E72B88"/>
    <w:rsid w:val="00E77AA0"/>
    <w:rsid w:val="00E845C5"/>
    <w:rsid w:val="00E85E2E"/>
    <w:rsid w:val="00E87CD5"/>
    <w:rsid w:val="00EA25CE"/>
    <w:rsid w:val="00EA488E"/>
    <w:rsid w:val="00EB508C"/>
    <w:rsid w:val="00EB52F9"/>
    <w:rsid w:val="00EB5CAF"/>
    <w:rsid w:val="00EC7E0A"/>
    <w:rsid w:val="00EE0663"/>
    <w:rsid w:val="00EE418D"/>
    <w:rsid w:val="00EF2906"/>
    <w:rsid w:val="00F14510"/>
    <w:rsid w:val="00F17833"/>
    <w:rsid w:val="00F20FD9"/>
    <w:rsid w:val="00F25079"/>
    <w:rsid w:val="00F55728"/>
    <w:rsid w:val="00F5781E"/>
    <w:rsid w:val="00F72476"/>
    <w:rsid w:val="00F72479"/>
    <w:rsid w:val="00F851B5"/>
    <w:rsid w:val="00FC218B"/>
    <w:rsid w:val="00FC4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374B29"/>
  <w15:docId w15:val="{DC9B06FD-D0A2-46A8-98E5-10E47C9E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7DC"/>
    <w:pPr>
      <w:spacing w:before="200" w:after="200" w:line="276" w:lineRule="auto"/>
    </w:pPr>
    <w:rPr>
      <w:rFonts w:cs="Arial"/>
    </w:rPr>
  </w:style>
  <w:style w:type="paragraph" w:styleId="Heading1">
    <w:name w:val="heading 1"/>
    <w:basedOn w:val="Normal"/>
    <w:next w:val="Normal"/>
    <w:link w:val="Heading1Char"/>
    <w:uiPriority w:val="9"/>
    <w:qFormat/>
    <w:rsid w:val="00344715"/>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3D5B64"/>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3D5B64"/>
    <w:pPr>
      <w:keepNext/>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344715"/>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344715"/>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344715"/>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344715"/>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3447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47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4715"/>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
    <w:locked/>
    <w:rsid w:val="003D5B64"/>
    <w:rPr>
      <w:rFonts w:cs="Arial"/>
      <w:caps/>
      <w:spacing w:val="15"/>
      <w:sz w:val="22"/>
      <w:szCs w:val="22"/>
      <w:shd w:val="clear" w:color="auto" w:fill="DBE5F1"/>
    </w:rPr>
  </w:style>
  <w:style w:type="character" w:customStyle="1" w:styleId="Heading3Char">
    <w:name w:val="Heading 3 Char"/>
    <w:basedOn w:val="DefaultParagraphFont"/>
    <w:link w:val="Heading3"/>
    <w:uiPriority w:val="9"/>
    <w:locked/>
    <w:rsid w:val="003D5B64"/>
    <w:rPr>
      <w:rFonts w:cs="Arial"/>
      <w:caps/>
      <w:color w:val="243F60"/>
      <w:spacing w:val="15"/>
      <w:sz w:val="22"/>
      <w:szCs w:val="22"/>
    </w:rPr>
  </w:style>
  <w:style w:type="character" w:customStyle="1" w:styleId="Heading4Char">
    <w:name w:val="Heading 4 Char"/>
    <w:basedOn w:val="DefaultParagraphFont"/>
    <w:link w:val="Heading4"/>
    <w:uiPriority w:val="9"/>
    <w:locked/>
    <w:rsid w:val="00344715"/>
    <w:rPr>
      <w:rFonts w:cs="Times New Roman"/>
      <w:caps/>
      <w:color w:val="365F91"/>
      <w:spacing w:val="10"/>
    </w:rPr>
  </w:style>
  <w:style w:type="character" w:customStyle="1" w:styleId="Heading5Char">
    <w:name w:val="Heading 5 Char"/>
    <w:basedOn w:val="DefaultParagraphFont"/>
    <w:link w:val="Heading5"/>
    <w:uiPriority w:val="9"/>
    <w:semiHidden/>
    <w:locked/>
    <w:rsid w:val="00344715"/>
    <w:rPr>
      <w:rFonts w:cs="Times New Roman"/>
      <w:caps/>
      <w:color w:val="365F91"/>
      <w:spacing w:val="10"/>
    </w:rPr>
  </w:style>
  <w:style w:type="character" w:customStyle="1" w:styleId="Heading6Char">
    <w:name w:val="Heading 6 Char"/>
    <w:basedOn w:val="DefaultParagraphFont"/>
    <w:link w:val="Heading6"/>
    <w:uiPriority w:val="9"/>
    <w:semiHidden/>
    <w:locked/>
    <w:rsid w:val="00344715"/>
    <w:rPr>
      <w:rFonts w:cs="Times New Roman"/>
      <w:caps/>
      <w:color w:val="365F91"/>
      <w:spacing w:val="10"/>
    </w:rPr>
  </w:style>
  <w:style w:type="character" w:customStyle="1" w:styleId="Heading7Char">
    <w:name w:val="Heading 7 Char"/>
    <w:basedOn w:val="DefaultParagraphFont"/>
    <w:link w:val="Heading7"/>
    <w:uiPriority w:val="9"/>
    <w:semiHidden/>
    <w:locked/>
    <w:rsid w:val="00344715"/>
    <w:rPr>
      <w:rFonts w:cs="Times New Roman"/>
      <w:caps/>
      <w:color w:val="365F91"/>
      <w:spacing w:val="10"/>
    </w:rPr>
  </w:style>
  <w:style w:type="character" w:customStyle="1" w:styleId="Heading8Char">
    <w:name w:val="Heading 8 Char"/>
    <w:basedOn w:val="DefaultParagraphFont"/>
    <w:link w:val="Heading8"/>
    <w:uiPriority w:val="9"/>
    <w:semiHidden/>
    <w:locked/>
    <w:rsid w:val="00344715"/>
    <w:rPr>
      <w:rFonts w:cs="Times New Roman"/>
      <w:caps/>
      <w:spacing w:val="10"/>
      <w:sz w:val="18"/>
      <w:szCs w:val="18"/>
    </w:rPr>
  </w:style>
  <w:style w:type="character" w:customStyle="1" w:styleId="Heading9Char">
    <w:name w:val="Heading 9 Char"/>
    <w:basedOn w:val="DefaultParagraphFont"/>
    <w:link w:val="Heading9"/>
    <w:uiPriority w:val="9"/>
    <w:semiHidden/>
    <w:locked/>
    <w:rsid w:val="00344715"/>
    <w:rPr>
      <w:rFonts w:cs="Times New Roman"/>
      <w:i/>
      <w:caps/>
      <w:spacing w:val="10"/>
      <w:sz w:val="18"/>
      <w:szCs w:val="18"/>
    </w:rPr>
  </w:style>
  <w:style w:type="paragraph" w:customStyle="1" w:styleId="Heading">
    <w:name w:val="Heading"/>
    <w:basedOn w:val="Normal"/>
    <w:next w:val="BodyText"/>
    <w:uiPriority w:val="99"/>
    <w:rsid w:val="00D11510"/>
    <w:pPr>
      <w:keepNext/>
      <w:spacing w:before="240" w:after="120"/>
    </w:pPr>
    <w:rPr>
      <w:sz w:val="28"/>
      <w:szCs w:val="28"/>
    </w:rPr>
  </w:style>
  <w:style w:type="paragraph" w:styleId="BodyText">
    <w:name w:val="Body Text"/>
    <w:basedOn w:val="Normal"/>
    <w:link w:val="BodyTextChar"/>
    <w:uiPriority w:val="99"/>
    <w:rsid w:val="00D11510"/>
    <w:pPr>
      <w:spacing w:after="120"/>
    </w:pPr>
  </w:style>
  <w:style w:type="character" w:customStyle="1" w:styleId="BodyTextChar">
    <w:name w:val="Body Text Char"/>
    <w:basedOn w:val="DefaultParagraphFont"/>
    <w:link w:val="BodyText"/>
    <w:uiPriority w:val="99"/>
    <w:semiHidden/>
    <w:locked/>
    <w:rsid w:val="00D11510"/>
    <w:rPr>
      <w:rFonts w:ascii="Arial" w:hAnsi="Arial" w:cs="Mangal"/>
      <w:sz w:val="21"/>
      <w:szCs w:val="21"/>
      <w:lang w:bidi="hi-IN"/>
    </w:rPr>
  </w:style>
  <w:style w:type="paragraph" w:styleId="List">
    <w:name w:val="List"/>
    <w:basedOn w:val="BodyText"/>
    <w:uiPriority w:val="99"/>
    <w:rsid w:val="00D11510"/>
  </w:style>
  <w:style w:type="paragraph" w:styleId="Caption">
    <w:name w:val="caption"/>
    <w:basedOn w:val="Normal"/>
    <w:next w:val="Normal"/>
    <w:uiPriority w:val="35"/>
    <w:unhideWhenUsed/>
    <w:qFormat/>
    <w:rsid w:val="00344715"/>
    <w:rPr>
      <w:b/>
      <w:bCs/>
      <w:color w:val="365F91"/>
      <w:sz w:val="16"/>
      <w:szCs w:val="16"/>
    </w:rPr>
  </w:style>
  <w:style w:type="paragraph" w:customStyle="1" w:styleId="Index">
    <w:name w:val="Index"/>
    <w:basedOn w:val="Normal"/>
    <w:uiPriority w:val="99"/>
    <w:rsid w:val="00D11510"/>
  </w:style>
  <w:style w:type="paragraph" w:customStyle="1" w:styleId="WW-caption">
    <w:name w:val="WW-caption"/>
    <w:basedOn w:val="Normal"/>
    <w:uiPriority w:val="99"/>
    <w:rsid w:val="00D11510"/>
    <w:pPr>
      <w:spacing w:before="120" w:after="120"/>
    </w:pPr>
    <w:rPr>
      <w:i/>
      <w:iCs/>
    </w:rPr>
  </w:style>
  <w:style w:type="paragraph" w:customStyle="1" w:styleId="WW-caption1">
    <w:name w:val="WW-caption1"/>
    <w:basedOn w:val="Normal"/>
    <w:uiPriority w:val="99"/>
    <w:rsid w:val="00D11510"/>
    <w:pPr>
      <w:spacing w:before="120" w:after="120"/>
    </w:pPr>
    <w:rPr>
      <w:i/>
      <w:iCs/>
    </w:rPr>
  </w:style>
  <w:style w:type="paragraph" w:customStyle="1" w:styleId="TableContents">
    <w:name w:val="Table Contents"/>
    <w:basedOn w:val="Normal"/>
    <w:uiPriority w:val="99"/>
    <w:rsid w:val="00D11510"/>
  </w:style>
  <w:style w:type="paragraph" w:customStyle="1" w:styleId="TableHeading">
    <w:name w:val="Table Heading"/>
    <w:basedOn w:val="TableContents"/>
    <w:uiPriority w:val="99"/>
    <w:rsid w:val="00D11510"/>
    <w:pPr>
      <w:jc w:val="center"/>
    </w:pPr>
    <w:rPr>
      <w:b/>
      <w:bCs/>
    </w:rPr>
  </w:style>
  <w:style w:type="character" w:customStyle="1" w:styleId="RTFNum21">
    <w:name w:val="RTF_Num 2 1"/>
    <w:uiPriority w:val="99"/>
    <w:rsid w:val="00D11510"/>
    <w:rPr>
      <w:rFonts w:ascii="OpenSymbol" w:hAnsi="OpenSymbol"/>
      <w:lang w:eastAsia="zh-CN"/>
    </w:rPr>
  </w:style>
  <w:style w:type="character" w:customStyle="1" w:styleId="RTFNum22">
    <w:name w:val="RTF_Num 2 2"/>
    <w:uiPriority w:val="99"/>
    <w:rsid w:val="00D11510"/>
    <w:rPr>
      <w:rFonts w:ascii="OpenSymbol" w:hAnsi="OpenSymbol"/>
      <w:lang w:eastAsia="zh-CN"/>
    </w:rPr>
  </w:style>
  <w:style w:type="character" w:customStyle="1" w:styleId="RTFNum23">
    <w:name w:val="RTF_Num 2 3"/>
    <w:uiPriority w:val="99"/>
    <w:rsid w:val="00D11510"/>
    <w:rPr>
      <w:rFonts w:ascii="OpenSymbol" w:hAnsi="OpenSymbol"/>
      <w:lang w:eastAsia="zh-CN"/>
    </w:rPr>
  </w:style>
  <w:style w:type="character" w:customStyle="1" w:styleId="RTFNum24">
    <w:name w:val="RTF_Num 2 4"/>
    <w:uiPriority w:val="99"/>
    <w:rsid w:val="00D11510"/>
    <w:rPr>
      <w:rFonts w:ascii="OpenSymbol" w:hAnsi="OpenSymbol"/>
      <w:lang w:eastAsia="zh-CN"/>
    </w:rPr>
  </w:style>
  <w:style w:type="character" w:customStyle="1" w:styleId="RTFNum25">
    <w:name w:val="RTF_Num 2 5"/>
    <w:uiPriority w:val="99"/>
    <w:rsid w:val="00D11510"/>
    <w:rPr>
      <w:rFonts w:ascii="OpenSymbol" w:hAnsi="OpenSymbol"/>
      <w:lang w:eastAsia="zh-CN"/>
    </w:rPr>
  </w:style>
  <w:style w:type="character" w:customStyle="1" w:styleId="RTFNum26">
    <w:name w:val="RTF_Num 2 6"/>
    <w:uiPriority w:val="99"/>
    <w:rsid w:val="00D11510"/>
    <w:rPr>
      <w:rFonts w:ascii="OpenSymbol" w:hAnsi="OpenSymbol"/>
      <w:lang w:eastAsia="zh-CN"/>
    </w:rPr>
  </w:style>
  <w:style w:type="character" w:customStyle="1" w:styleId="RTFNum27">
    <w:name w:val="RTF_Num 2 7"/>
    <w:uiPriority w:val="99"/>
    <w:rsid w:val="00D11510"/>
    <w:rPr>
      <w:rFonts w:ascii="OpenSymbol" w:hAnsi="OpenSymbol"/>
      <w:lang w:eastAsia="zh-CN"/>
    </w:rPr>
  </w:style>
  <w:style w:type="character" w:customStyle="1" w:styleId="RTFNum28">
    <w:name w:val="RTF_Num 2 8"/>
    <w:uiPriority w:val="99"/>
    <w:rsid w:val="00D11510"/>
    <w:rPr>
      <w:rFonts w:ascii="OpenSymbol" w:hAnsi="OpenSymbol"/>
      <w:lang w:eastAsia="zh-CN"/>
    </w:rPr>
  </w:style>
  <w:style w:type="character" w:customStyle="1" w:styleId="RTFNum29">
    <w:name w:val="RTF_Num 2 9"/>
    <w:uiPriority w:val="99"/>
    <w:rsid w:val="00D11510"/>
    <w:rPr>
      <w:rFonts w:ascii="OpenSymbol" w:hAnsi="OpenSymbol"/>
      <w:lang w:eastAsia="zh-CN"/>
    </w:rPr>
  </w:style>
  <w:style w:type="character" w:customStyle="1" w:styleId="RTFNum210">
    <w:name w:val="RTF_Num 2 10"/>
    <w:uiPriority w:val="99"/>
    <w:rsid w:val="00D11510"/>
    <w:rPr>
      <w:rFonts w:ascii="OpenSymbol" w:hAnsi="OpenSymbol"/>
      <w:lang w:eastAsia="zh-CN"/>
    </w:rPr>
  </w:style>
  <w:style w:type="character" w:customStyle="1" w:styleId="RTFNum2111">
    <w:name w:val="RTF_Num 2 111"/>
    <w:uiPriority w:val="99"/>
    <w:rsid w:val="00D11510"/>
    <w:rPr>
      <w:rFonts w:ascii="OpenSymbol" w:hAnsi="OpenSymbol"/>
      <w:lang w:eastAsia="zh-CN"/>
    </w:rPr>
  </w:style>
  <w:style w:type="character" w:customStyle="1" w:styleId="RTFNum2211">
    <w:name w:val="RTF_Num 2 211"/>
    <w:uiPriority w:val="99"/>
    <w:rsid w:val="00D11510"/>
    <w:rPr>
      <w:rFonts w:ascii="OpenSymbol" w:hAnsi="OpenSymbol"/>
      <w:lang w:eastAsia="zh-CN"/>
    </w:rPr>
  </w:style>
  <w:style w:type="character" w:customStyle="1" w:styleId="RTFNum2311">
    <w:name w:val="RTF_Num 2 311"/>
    <w:uiPriority w:val="99"/>
    <w:rsid w:val="00D11510"/>
    <w:rPr>
      <w:rFonts w:ascii="OpenSymbol" w:hAnsi="OpenSymbol"/>
      <w:lang w:eastAsia="zh-CN"/>
    </w:rPr>
  </w:style>
  <w:style w:type="character" w:customStyle="1" w:styleId="RTFNum2411">
    <w:name w:val="RTF_Num 2 411"/>
    <w:uiPriority w:val="99"/>
    <w:rsid w:val="00D11510"/>
    <w:rPr>
      <w:rFonts w:ascii="OpenSymbol" w:hAnsi="OpenSymbol"/>
      <w:lang w:eastAsia="zh-CN"/>
    </w:rPr>
  </w:style>
  <w:style w:type="character" w:customStyle="1" w:styleId="RTFNum2511">
    <w:name w:val="RTF_Num 2 511"/>
    <w:uiPriority w:val="99"/>
    <w:rsid w:val="00D11510"/>
    <w:rPr>
      <w:rFonts w:ascii="OpenSymbol" w:hAnsi="OpenSymbol"/>
      <w:lang w:eastAsia="zh-CN"/>
    </w:rPr>
  </w:style>
  <w:style w:type="character" w:customStyle="1" w:styleId="RTFNum2611">
    <w:name w:val="RTF_Num 2 611"/>
    <w:uiPriority w:val="99"/>
    <w:rsid w:val="00D11510"/>
    <w:rPr>
      <w:rFonts w:ascii="OpenSymbol" w:hAnsi="OpenSymbol"/>
      <w:lang w:eastAsia="zh-CN"/>
    </w:rPr>
  </w:style>
  <w:style w:type="character" w:customStyle="1" w:styleId="RTFNum2711">
    <w:name w:val="RTF_Num 2 711"/>
    <w:uiPriority w:val="99"/>
    <w:rsid w:val="00D11510"/>
    <w:rPr>
      <w:rFonts w:ascii="OpenSymbol" w:hAnsi="OpenSymbol"/>
      <w:lang w:eastAsia="zh-CN"/>
    </w:rPr>
  </w:style>
  <w:style w:type="character" w:customStyle="1" w:styleId="RTFNum2811">
    <w:name w:val="RTF_Num 2 811"/>
    <w:uiPriority w:val="99"/>
    <w:rsid w:val="00D11510"/>
    <w:rPr>
      <w:rFonts w:ascii="OpenSymbol" w:hAnsi="OpenSymbol"/>
      <w:lang w:eastAsia="zh-CN"/>
    </w:rPr>
  </w:style>
  <w:style w:type="character" w:customStyle="1" w:styleId="RTFNum2911">
    <w:name w:val="RTF_Num 2 911"/>
    <w:uiPriority w:val="99"/>
    <w:rsid w:val="00D11510"/>
    <w:rPr>
      <w:rFonts w:ascii="OpenSymbol" w:hAnsi="OpenSymbol"/>
      <w:lang w:eastAsia="zh-CN"/>
    </w:rPr>
  </w:style>
  <w:style w:type="character" w:customStyle="1" w:styleId="RTFNum21011">
    <w:name w:val="RTF_Num 2 1011"/>
    <w:uiPriority w:val="99"/>
    <w:rsid w:val="00D11510"/>
    <w:rPr>
      <w:rFonts w:ascii="OpenSymbol" w:hAnsi="OpenSymbol"/>
      <w:lang w:eastAsia="zh-CN"/>
    </w:rPr>
  </w:style>
  <w:style w:type="character" w:customStyle="1" w:styleId="RTFNum2110">
    <w:name w:val="RTF_Num 2 110"/>
    <w:uiPriority w:val="99"/>
    <w:rsid w:val="00D11510"/>
    <w:rPr>
      <w:rFonts w:ascii="OpenSymbol" w:hAnsi="OpenSymbol"/>
      <w:lang w:eastAsia="zh-CN"/>
    </w:rPr>
  </w:style>
  <w:style w:type="character" w:customStyle="1" w:styleId="RTFNum2210">
    <w:name w:val="RTF_Num 2 210"/>
    <w:uiPriority w:val="99"/>
    <w:rsid w:val="00D11510"/>
    <w:rPr>
      <w:rFonts w:ascii="OpenSymbol" w:hAnsi="OpenSymbol"/>
      <w:lang w:eastAsia="zh-CN"/>
    </w:rPr>
  </w:style>
  <w:style w:type="character" w:customStyle="1" w:styleId="RTFNum2310">
    <w:name w:val="RTF_Num 2 310"/>
    <w:uiPriority w:val="99"/>
    <w:rsid w:val="00D11510"/>
    <w:rPr>
      <w:rFonts w:ascii="OpenSymbol" w:hAnsi="OpenSymbol"/>
      <w:lang w:eastAsia="zh-CN"/>
    </w:rPr>
  </w:style>
  <w:style w:type="character" w:customStyle="1" w:styleId="RTFNum2410">
    <w:name w:val="RTF_Num 2 410"/>
    <w:uiPriority w:val="99"/>
    <w:rsid w:val="00D11510"/>
    <w:rPr>
      <w:rFonts w:ascii="OpenSymbol" w:hAnsi="OpenSymbol"/>
      <w:lang w:eastAsia="zh-CN"/>
    </w:rPr>
  </w:style>
  <w:style w:type="character" w:customStyle="1" w:styleId="RTFNum2510">
    <w:name w:val="RTF_Num 2 510"/>
    <w:uiPriority w:val="99"/>
    <w:rsid w:val="00D11510"/>
    <w:rPr>
      <w:rFonts w:ascii="OpenSymbol" w:hAnsi="OpenSymbol"/>
      <w:lang w:eastAsia="zh-CN"/>
    </w:rPr>
  </w:style>
  <w:style w:type="character" w:customStyle="1" w:styleId="RTFNum2610">
    <w:name w:val="RTF_Num 2 610"/>
    <w:uiPriority w:val="99"/>
    <w:rsid w:val="00D11510"/>
    <w:rPr>
      <w:rFonts w:ascii="OpenSymbol" w:hAnsi="OpenSymbol"/>
      <w:lang w:eastAsia="zh-CN"/>
    </w:rPr>
  </w:style>
  <w:style w:type="character" w:customStyle="1" w:styleId="RTFNum2710">
    <w:name w:val="RTF_Num 2 710"/>
    <w:uiPriority w:val="99"/>
    <w:rsid w:val="00D11510"/>
    <w:rPr>
      <w:rFonts w:ascii="OpenSymbol" w:hAnsi="OpenSymbol"/>
      <w:lang w:eastAsia="zh-CN"/>
    </w:rPr>
  </w:style>
  <w:style w:type="character" w:customStyle="1" w:styleId="RTFNum2810">
    <w:name w:val="RTF_Num 2 810"/>
    <w:uiPriority w:val="99"/>
    <w:rsid w:val="00D11510"/>
    <w:rPr>
      <w:rFonts w:ascii="OpenSymbol" w:hAnsi="OpenSymbol"/>
      <w:lang w:eastAsia="zh-CN"/>
    </w:rPr>
  </w:style>
  <w:style w:type="character" w:customStyle="1" w:styleId="RTFNum2910">
    <w:name w:val="RTF_Num 2 910"/>
    <w:uiPriority w:val="99"/>
    <w:rsid w:val="00D11510"/>
    <w:rPr>
      <w:rFonts w:ascii="OpenSymbol" w:hAnsi="OpenSymbol"/>
      <w:lang w:eastAsia="zh-CN"/>
    </w:rPr>
  </w:style>
  <w:style w:type="character" w:customStyle="1" w:styleId="RTFNum21010">
    <w:name w:val="RTF_Num 2 1010"/>
    <w:uiPriority w:val="99"/>
    <w:rsid w:val="00D11510"/>
    <w:rPr>
      <w:rFonts w:ascii="OpenSymbol" w:hAnsi="OpenSymbol"/>
      <w:lang w:eastAsia="zh-CN"/>
    </w:rPr>
  </w:style>
  <w:style w:type="character" w:customStyle="1" w:styleId="RTFNum219">
    <w:name w:val="RTF_Num 2 19"/>
    <w:uiPriority w:val="99"/>
    <w:rsid w:val="00D11510"/>
    <w:rPr>
      <w:rFonts w:ascii="OpenSymbol" w:hAnsi="OpenSymbol"/>
      <w:lang w:eastAsia="zh-CN"/>
    </w:rPr>
  </w:style>
  <w:style w:type="character" w:customStyle="1" w:styleId="RTFNum229">
    <w:name w:val="RTF_Num 2 29"/>
    <w:uiPriority w:val="99"/>
    <w:rsid w:val="00D11510"/>
    <w:rPr>
      <w:rFonts w:ascii="OpenSymbol" w:hAnsi="OpenSymbol"/>
      <w:lang w:eastAsia="zh-CN"/>
    </w:rPr>
  </w:style>
  <w:style w:type="character" w:customStyle="1" w:styleId="RTFNum239">
    <w:name w:val="RTF_Num 2 39"/>
    <w:uiPriority w:val="99"/>
    <w:rsid w:val="00D11510"/>
    <w:rPr>
      <w:rFonts w:ascii="OpenSymbol" w:hAnsi="OpenSymbol"/>
      <w:lang w:eastAsia="zh-CN"/>
    </w:rPr>
  </w:style>
  <w:style w:type="character" w:customStyle="1" w:styleId="RTFNum249">
    <w:name w:val="RTF_Num 2 49"/>
    <w:uiPriority w:val="99"/>
    <w:rsid w:val="00D11510"/>
    <w:rPr>
      <w:rFonts w:ascii="OpenSymbol" w:hAnsi="OpenSymbol"/>
      <w:lang w:eastAsia="zh-CN"/>
    </w:rPr>
  </w:style>
  <w:style w:type="character" w:customStyle="1" w:styleId="RTFNum259">
    <w:name w:val="RTF_Num 2 59"/>
    <w:uiPriority w:val="99"/>
    <w:rsid w:val="00D11510"/>
    <w:rPr>
      <w:rFonts w:ascii="OpenSymbol" w:hAnsi="OpenSymbol"/>
      <w:lang w:eastAsia="zh-CN"/>
    </w:rPr>
  </w:style>
  <w:style w:type="character" w:customStyle="1" w:styleId="RTFNum269">
    <w:name w:val="RTF_Num 2 69"/>
    <w:uiPriority w:val="99"/>
    <w:rsid w:val="00D11510"/>
    <w:rPr>
      <w:rFonts w:ascii="OpenSymbol" w:hAnsi="OpenSymbol"/>
      <w:lang w:eastAsia="zh-CN"/>
    </w:rPr>
  </w:style>
  <w:style w:type="character" w:customStyle="1" w:styleId="RTFNum279">
    <w:name w:val="RTF_Num 2 79"/>
    <w:uiPriority w:val="99"/>
    <w:rsid w:val="00D11510"/>
    <w:rPr>
      <w:rFonts w:ascii="OpenSymbol" w:hAnsi="OpenSymbol"/>
      <w:lang w:eastAsia="zh-CN"/>
    </w:rPr>
  </w:style>
  <w:style w:type="character" w:customStyle="1" w:styleId="RTFNum289">
    <w:name w:val="RTF_Num 2 89"/>
    <w:uiPriority w:val="99"/>
    <w:rsid w:val="00D11510"/>
    <w:rPr>
      <w:rFonts w:ascii="OpenSymbol" w:hAnsi="OpenSymbol"/>
      <w:lang w:eastAsia="zh-CN"/>
    </w:rPr>
  </w:style>
  <w:style w:type="character" w:customStyle="1" w:styleId="RTFNum299">
    <w:name w:val="RTF_Num 2 99"/>
    <w:uiPriority w:val="99"/>
    <w:rsid w:val="00D11510"/>
    <w:rPr>
      <w:rFonts w:ascii="OpenSymbol" w:hAnsi="OpenSymbol"/>
      <w:lang w:eastAsia="zh-CN"/>
    </w:rPr>
  </w:style>
  <w:style w:type="character" w:customStyle="1" w:styleId="RTFNum2109">
    <w:name w:val="RTF_Num 2 109"/>
    <w:uiPriority w:val="99"/>
    <w:rsid w:val="00D11510"/>
    <w:rPr>
      <w:rFonts w:ascii="OpenSymbol" w:hAnsi="OpenSymbol"/>
      <w:lang w:eastAsia="zh-CN"/>
    </w:rPr>
  </w:style>
  <w:style w:type="character" w:customStyle="1" w:styleId="RTFNum218">
    <w:name w:val="RTF_Num 2 18"/>
    <w:uiPriority w:val="99"/>
    <w:rsid w:val="00D11510"/>
    <w:rPr>
      <w:rFonts w:ascii="OpenSymbol" w:hAnsi="OpenSymbol"/>
      <w:lang w:eastAsia="zh-CN"/>
    </w:rPr>
  </w:style>
  <w:style w:type="character" w:customStyle="1" w:styleId="RTFNum228">
    <w:name w:val="RTF_Num 2 28"/>
    <w:uiPriority w:val="99"/>
    <w:rsid w:val="00D11510"/>
    <w:rPr>
      <w:rFonts w:ascii="OpenSymbol" w:hAnsi="OpenSymbol"/>
      <w:lang w:eastAsia="zh-CN"/>
    </w:rPr>
  </w:style>
  <w:style w:type="character" w:customStyle="1" w:styleId="RTFNum238">
    <w:name w:val="RTF_Num 2 38"/>
    <w:uiPriority w:val="99"/>
    <w:rsid w:val="00D11510"/>
    <w:rPr>
      <w:rFonts w:ascii="OpenSymbol" w:hAnsi="OpenSymbol"/>
      <w:lang w:eastAsia="zh-CN"/>
    </w:rPr>
  </w:style>
  <w:style w:type="character" w:customStyle="1" w:styleId="RTFNum248">
    <w:name w:val="RTF_Num 2 48"/>
    <w:uiPriority w:val="99"/>
    <w:rsid w:val="00D11510"/>
    <w:rPr>
      <w:rFonts w:ascii="OpenSymbol" w:hAnsi="OpenSymbol"/>
      <w:lang w:eastAsia="zh-CN"/>
    </w:rPr>
  </w:style>
  <w:style w:type="character" w:customStyle="1" w:styleId="RTFNum258">
    <w:name w:val="RTF_Num 2 58"/>
    <w:uiPriority w:val="99"/>
    <w:rsid w:val="00D11510"/>
    <w:rPr>
      <w:rFonts w:ascii="OpenSymbol" w:hAnsi="OpenSymbol"/>
      <w:lang w:eastAsia="zh-CN"/>
    </w:rPr>
  </w:style>
  <w:style w:type="character" w:customStyle="1" w:styleId="RTFNum268">
    <w:name w:val="RTF_Num 2 68"/>
    <w:uiPriority w:val="99"/>
    <w:rsid w:val="00D11510"/>
    <w:rPr>
      <w:rFonts w:ascii="OpenSymbol" w:hAnsi="OpenSymbol"/>
      <w:lang w:eastAsia="zh-CN"/>
    </w:rPr>
  </w:style>
  <w:style w:type="character" w:customStyle="1" w:styleId="RTFNum278">
    <w:name w:val="RTF_Num 2 78"/>
    <w:uiPriority w:val="99"/>
    <w:rsid w:val="00D11510"/>
    <w:rPr>
      <w:rFonts w:ascii="OpenSymbol" w:hAnsi="OpenSymbol"/>
      <w:lang w:eastAsia="zh-CN"/>
    </w:rPr>
  </w:style>
  <w:style w:type="character" w:customStyle="1" w:styleId="RTFNum288">
    <w:name w:val="RTF_Num 2 88"/>
    <w:uiPriority w:val="99"/>
    <w:rsid w:val="00D11510"/>
    <w:rPr>
      <w:rFonts w:ascii="OpenSymbol" w:hAnsi="OpenSymbol"/>
      <w:lang w:eastAsia="zh-CN"/>
    </w:rPr>
  </w:style>
  <w:style w:type="character" w:customStyle="1" w:styleId="RTFNum298">
    <w:name w:val="RTF_Num 2 98"/>
    <w:uiPriority w:val="99"/>
    <w:rsid w:val="00D11510"/>
    <w:rPr>
      <w:rFonts w:ascii="OpenSymbol" w:hAnsi="OpenSymbol"/>
      <w:lang w:eastAsia="zh-CN"/>
    </w:rPr>
  </w:style>
  <w:style w:type="character" w:customStyle="1" w:styleId="RTFNum2108">
    <w:name w:val="RTF_Num 2 108"/>
    <w:uiPriority w:val="99"/>
    <w:rsid w:val="00D11510"/>
    <w:rPr>
      <w:rFonts w:ascii="OpenSymbol" w:hAnsi="OpenSymbol"/>
      <w:lang w:eastAsia="zh-CN"/>
    </w:rPr>
  </w:style>
  <w:style w:type="character" w:customStyle="1" w:styleId="RTFNum217">
    <w:name w:val="RTF_Num 2 17"/>
    <w:uiPriority w:val="99"/>
    <w:rsid w:val="00D11510"/>
    <w:rPr>
      <w:rFonts w:ascii="OpenSymbol" w:hAnsi="OpenSymbol"/>
      <w:lang w:eastAsia="zh-CN"/>
    </w:rPr>
  </w:style>
  <w:style w:type="character" w:customStyle="1" w:styleId="RTFNum227">
    <w:name w:val="RTF_Num 2 27"/>
    <w:uiPriority w:val="99"/>
    <w:rsid w:val="00D11510"/>
    <w:rPr>
      <w:rFonts w:ascii="OpenSymbol" w:hAnsi="OpenSymbol"/>
      <w:lang w:eastAsia="zh-CN"/>
    </w:rPr>
  </w:style>
  <w:style w:type="character" w:customStyle="1" w:styleId="RTFNum237">
    <w:name w:val="RTF_Num 2 37"/>
    <w:uiPriority w:val="99"/>
    <w:rsid w:val="00D11510"/>
    <w:rPr>
      <w:rFonts w:ascii="OpenSymbol" w:hAnsi="OpenSymbol"/>
      <w:lang w:eastAsia="zh-CN"/>
    </w:rPr>
  </w:style>
  <w:style w:type="character" w:customStyle="1" w:styleId="RTFNum247">
    <w:name w:val="RTF_Num 2 47"/>
    <w:uiPriority w:val="99"/>
    <w:rsid w:val="00D11510"/>
    <w:rPr>
      <w:rFonts w:ascii="OpenSymbol" w:hAnsi="OpenSymbol"/>
      <w:lang w:eastAsia="zh-CN"/>
    </w:rPr>
  </w:style>
  <w:style w:type="character" w:customStyle="1" w:styleId="RTFNum257">
    <w:name w:val="RTF_Num 2 57"/>
    <w:uiPriority w:val="99"/>
    <w:rsid w:val="00D11510"/>
    <w:rPr>
      <w:rFonts w:ascii="OpenSymbol" w:hAnsi="OpenSymbol"/>
      <w:lang w:eastAsia="zh-CN"/>
    </w:rPr>
  </w:style>
  <w:style w:type="character" w:customStyle="1" w:styleId="RTFNum267">
    <w:name w:val="RTF_Num 2 67"/>
    <w:uiPriority w:val="99"/>
    <w:rsid w:val="00D11510"/>
    <w:rPr>
      <w:rFonts w:ascii="OpenSymbol" w:hAnsi="OpenSymbol"/>
      <w:lang w:eastAsia="zh-CN"/>
    </w:rPr>
  </w:style>
  <w:style w:type="character" w:customStyle="1" w:styleId="RTFNum277">
    <w:name w:val="RTF_Num 2 77"/>
    <w:uiPriority w:val="99"/>
    <w:rsid w:val="00D11510"/>
    <w:rPr>
      <w:rFonts w:ascii="OpenSymbol" w:hAnsi="OpenSymbol"/>
      <w:lang w:eastAsia="zh-CN"/>
    </w:rPr>
  </w:style>
  <w:style w:type="character" w:customStyle="1" w:styleId="RTFNum287">
    <w:name w:val="RTF_Num 2 87"/>
    <w:uiPriority w:val="99"/>
    <w:rsid w:val="00D11510"/>
    <w:rPr>
      <w:rFonts w:ascii="OpenSymbol" w:hAnsi="OpenSymbol"/>
      <w:lang w:eastAsia="zh-CN"/>
    </w:rPr>
  </w:style>
  <w:style w:type="character" w:customStyle="1" w:styleId="RTFNum297">
    <w:name w:val="RTF_Num 2 97"/>
    <w:uiPriority w:val="99"/>
    <w:rsid w:val="00D11510"/>
    <w:rPr>
      <w:rFonts w:ascii="OpenSymbol" w:hAnsi="OpenSymbol"/>
      <w:lang w:eastAsia="zh-CN"/>
    </w:rPr>
  </w:style>
  <w:style w:type="character" w:customStyle="1" w:styleId="RTFNum2107">
    <w:name w:val="RTF_Num 2 107"/>
    <w:uiPriority w:val="99"/>
    <w:rsid w:val="00D11510"/>
    <w:rPr>
      <w:rFonts w:ascii="OpenSymbol" w:hAnsi="OpenSymbol"/>
      <w:lang w:eastAsia="zh-CN"/>
    </w:rPr>
  </w:style>
  <w:style w:type="character" w:customStyle="1" w:styleId="RTFNum216">
    <w:name w:val="RTF_Num 2 16"/>
    <w:uiPriority w:val="99"/>
    <w:rsid w:val="00D11510"/>
    <w:rPr>
      <w:rFonts w:ascii="OpenSymbol" w:hAnsi="OpenSymbol"/>
      <w:lang w:eastAsia="zh-CN"/>
    </w:rPr>
  </w:style>
  <w:style w:type="character" w:customStyle="1" w:styleId="RTFNum226">
    <w:name w:val="RTF_Num 2 26"/>
    <w:uiPriority w:val="99"/>
    <w:rsid w:val="00D11510"/>
    <w:rPr>
      <w:rFonts w:ascii="OpenSymbol" w:hAnsi="OpenSymbol"/>
      <w:lang w:eastAsia="zh-CN"/>
    </w:rPr>
  </w:style>
  <w:style w:type="character" w:customStyle="1" w:styleId="RTFNum236">
    <w:name w:val="RTF_Num 2 36"/>
    <w:uiPriority w:val="99"/>
    <w:rsid w:val="00D11510"/>
    <w:rPr>
      <w:rFonts w:ascii="OpenSymbol" w:hAnsi="OpenSymbol"/>
      <w:lang w:eastAsia="zh-CN"/>
    </w:rPr>
  </w:style>
  <w:style w:type="character" w:customStyle="1" w:styleId="RTFNum246">
    <w:name w:val="RTF_Num 2 46"/>
    <w:uiPriority w:val="99"/>
    <w:rsid w:val="00D11510"/>
    <w:rPr>
      <w:rFonts w:ascii="OpenSymbol" w:hAnsi="OpenSymbol"/>
      <w:lang w:eastAsia="zh-CN"/>
    </w:rPr>
  </w:style>
  <w:style w:type="character" w:customStyle="1" w:styleId="RTFNum256">
    <w:name w:val="RTF_Num 2 56"/>
    <w:uiPriority w:val="99"/>
    <w:rsid w:val="00D11510"/>
    <w:rPr>
      <w:rFonts w:ascii="OpenSymbol" w:hAnsi="OpenSymbol"/>
      <w:lang w:eastAsia="zh-CN"/>
    </w:rPr>
  </w:style>
  <w:style w:type="character" w:customStyle="1" w:styleId="RTFNum266">
    <w:name w:val="RTF_Num 2 66"/>
    <w:uiPriority w:val="99"/>
    <w:rsid w:val="00D11510"/>
    <w:rPr>
      <w:rFonts w:ascii="OpenSymbol" w:hAnsi="OpenSymbol"/>
      <w:lang w:eastAsia="zh-CN"/>
    </w:rPr>
  </w:style>
  <w:style w:type="character" w:customStyle="1" w:styleId="RTFNum276">
    <w:name w:val="RTF_Num 2 76"/>
    <w:uiPriority w:val="99"/>
    <w:rsid w:val="00D11510"/>
    <w:rPr>
      <w:rFonts w:ascii="OpenSymbol" w:hAnsi="OpenSymbol"/>
      <w:lang w:eastAsia="zh-CN"/>
    </w:rPr>
  </w:style>
  <w:style w:type="character" w:customStyle="1" w:styleId="RTFNum286">
    <w:name w:val="RTF_Num 2 86"/>
    <w:uiPriority w:val="99"/>
    <w:rsid w:val="00D11510"/>
    <w:rPr>
      <w:rFonts w:ascii="OpenSymbol" w:hAnsi="OpenSymbol"/>
      <w:lang w:eastAsia="zh-CN"/>
    </w:rPr>
  </w:style>
  <w:style w:type="character" w:customStyle="1" w:styleId="RTFNum296">
    <w:name w:val="RTF_Num 2 96"/>
    <w:uiPriority w:val="99"/>
    <w:rsid w:val="00D11510"/>
    <w:rPr>
      <w:rFonts w:ascii="OpenSymbol" w:hAnsi="OpenSymbol"/>
      <w:lang w:eastAsia="zh-CN"/>
    </w:rPr>
  </w:style>
  <w:style w:type="character" w:customStyle="1" w:styleId="RTFNum2106">
    <w:name w:val="RTF_Num 2 106"/>
    <w:uiPriority w:val="99"/>
    <w:rsid w:val="00D11510"/>
    <w:rPr>
      <w:rFonts w:ascii="OpenSymbol" w:hAnsi="OpenSymbol"/>
      <w:lang w:eastAsia="zh-CN"/>
    </w:rPr>
  </w:style>
  <w:style w:type="character" w:customStyle="1" w:styleId="RTFNum215">
    <w:name w:val="RTF_Num 2 15"/>
    <w:uiPriority w:val="99"/>
    <w:rsid w:val="00D11510"/>
    <w:rPr>
      <w:rFonts w:ascii="OpenSymbol" w:hAnsi="OpenSymbol"/>
      <w:lang w:eastAsia="zh-CN"/>
    </w:rPr>
  </w:style>
  <w:style w:type="character" w:customStyle="1" w:styleId="RTFNum225">
    <w:name w:val="RTF_Num 2 25"/>
    <w:uiPriority w:val="99"/>
    <w:rsid w:val="00D11510"/>
    <w:rPr>
      <w:rFonts w:ascii="OpenSymbol" w:hAnsi="OpenSymbol"/>
      <w:lang w:eastAsia="zh-CN"/>
    </w:rPr>
  </w:style>
  <w:style w:type="character" w:customStyle="1" w:styleId="RTFNum235">
    <w:name w:val="RTF_Num 2 35"/>
    <w:uiPriority w:val="99"/>
    <w:rsid w:val="00D11510"/>
    <w:rPr>
      <w:rFonts w:ascii="OpenSymbol" w:hAnsi="OpenSymbol"/>
      <w:lang w:eastAsia="zh-CN"/>
    </w:rPr>
  </w:style>
  <w:style w:type="character" w:customStyle="1" w:styleId="RTFNum245">
    <w:name w:val="RTF_Num 2 45"/>
    <w:uiPriority w:val="99"/>
    <w:rsid w:val="00D11510"/>
    <w:rPr>
      <w:rFonts w:ascii="OpenSymbol" w:hAnsi="OpenSymbol"/>
      <w:lang w:eastAsia="zh-CN"/>
    </w:rPr>
  </w:style>
  <w:style w:type="character" w:customStyle="1" w:styleId="RTFNum255">
    <w:name w:val="RTF_Num 2 55"/>
    <w:uiPriority w:val="99"/>
    <w:rsid w:val="00D11510"/>
    <w:rPr>
      <w:rFonts w:ascii="OpenSymbol" w:hAnsi="OpenSymbol"/>
      <w:lang w:eastAsia="zh-CN"/>
    </w:rPr>
  </w:style>
  <w:style w:type="character" w:customStyle="1" w:styleId="RTFNum265">
    <w:name w:val="RTF_Num 2 65"/>
    <w:uiPriority w:val="99"/>
    <w:rsid w:val="00D11510"/>
    <w:rPr>
      <w:rFonts w:ascii="OpenSymbol" w:hAnsi="OpenSymbol"/>
      <w:lang w:eastAsia="zh-CN"/>
    </w:rPr>
  </w:style>
  <w:style w:type="character" w:customStyle="1" w:styleId="RTFNum275">
    <w:name w:val="RTF_Num 2 75"/>
    <w:uiPriority w:val="99"/>
    <w:rsid w:val="00D11510"/>
    <w:rPr>
      <w:rFonts w:ascii="OpenSymbol" w:hAnsi="OpenSymbol"/>
      <w:lang w:eastAsia="zh-CN"/>
    </w:rPr>
  </w:style>
  <w:style w:type="character" w:customStyle="1" w:styleId="RTFNum285">
    <w:name w:val="RTF_Num 2 85"/>
    <w:uiPriority w:val="99"/>
    <w:rsid w:val="00D11510"/>
    <w:rPr>
      <w:rFonts w:ascii="OpenSymbol" w:hAnsi="OpenSymbol"/>
      <w:lang w:eastAsia="zh-CN"/>
    </w:rPr>
  </w:style>
  <w:style w:type="character" w:customStyle="1" w:styleId="RTFNum295">
    <w:name w:val="RTF_Num 2 95"/>
    <w:uiPriority w:val="99"/>
    <w:rsid w:val="00D11510"/>
    <w:rPr>
      <w:rFonts w:ascii="OpenSymbol" w:hAnsi="OpenSymbol"/>
      <w:lang w:eastAsia="zh-CN"/>
    </w:rPr>
  </w:style>
  <w:style w:type="character" w:customStyle="1" w:styleId="RTFNum2105">
    <w:name w:val="RTF_Num 2 105"/>
    <w:uiPriority w:val="99"/>
    <w:rsid w:val="00D11510"/>
    <w:rPr>
      <w:rFonts w:ascii="OpenSymbol" w:hAnsi="OpenSymbol"/>
      <w:lang w:eastAsia="zh-CN"/>
    </w:rPr>
  </w:style>
  <w:style w:type="character" w:customStyle="1" w:styleId="RTFNum214">
    <w:name w:val="RTF_Num 2 14"/>
    <w:uiPriority w:val="99"/>
    <w:rsid w:val="00D11510"/>
    <w:rPr>
      <w:rFonts w:ascii="OpenSymbol" w:hAnsi="OpenSymbol"/>
      <w:lang w:eastAsia="zh-CN"/>
    </w:rPr>
  </w:style>
  <w:style w:type="character" w:customStyle="1" w:styleId="RTFNum224">
    <w:name w:val="RTF_Num 2 24"/>
    <w:uiPriority w:val="99"/>
    <w:rsid w:val="00D11510"/>
    <w:rPr>
      <w:rFonts w:ascii="OpenSymbol" w:hAnsi="OpenSymbol"/>
      <w:lang w:eastAsia="zh-CN"/>
    </w:rPr>
  </w:style>
  <w:style w:type="character" w:customStyle="1" w:styleId="RTFNum234">
    <w:name w:val="RTF_Num 2 34"/>
    <w:uiPriority w:val="99"/>
    <w:rsid w:val="00D11510"/>
    <w:rPr>
      <w:rFonts w:ascii="OpenSymbol" w:hAnsi="OpenSymbol"/>
      <w:lang w:eastAsia="zh-CN"/>
    </w:rPr>
  </w:style>
  <w:style w:type="character" w:customStyle="1" w:styleId="RTFNum244">
    <w:name w:val="RTF_Num 2 44"/>
    <w:uiPriority w:val="99"/>
    <w:rsid w:val="00D11510"/>
    <w:rPr>
      <w:rFonts w:ascii="OpenSymbol" w:hAnsi="OpenSymbol"/>
      <w:lang w:eastAsia="zh-CN"/>
    </w:rPr>
  </w:style>
  <w:style w:type="character" w:customStyle="1" w:styleId="RTFNum254">
    <w:name w:val="RTF_Num 2 54"/>
    <w:uiPriority w:val="99"/>
    <w:rsid w:val="00D11510"/>
    <w:rPr>
      <w:rFonts w:ascii="OpenSymbol" w:hAnsi="OpenSymbol"/>
      <w:lang w:eastAsia="zh-CN"/>
    </w:rPr>
  </w:style>
  <w:style w:type="character" w:customStyle="1" w:styleId="RTFNum264">
    <w:name w:val="RTF_Num 2 64"/>
    <w:uiPriority w:val="99"/>
    <w:rsid w:val="00D11510"/>
    <w:rPr>
      <w:rFonts w:ascii="OpenSymbol" w:hAnsi="OpenSymbol"/>
      <w:lang w:eastAsia="zh-CN"/>
    </w:rPr>
  </w:style>
  <w:style w:type="character" w:customStyle="1" w:styleId="RTFNum274">
    <w:name w:val="RTF_Num 2 74"/>
    <w:uiPriority w:val="99"/>
    <w:rsid w:val="00D11510"/>
    <w:rPr>
      <w:rFonts w:ascii="OpenSymbol" w:hAnsi="OpenSymbol"/>
      <w:lang w:eastAsia="zh-CN"/>
    </w:rPr>
  </w:style>
  <w:style w:type="character" w:customStyle="1" w:styleId="RTFNum284">
    <w:name w:val="RTF_Num 2 84"/>
    <w:uiPriority w:val="99"/>
    <w:rsid w:val="00D11510"/>
    <w:rPr>
      <w:rFonts w:ascii="OpenSymbol" w:hAnsi="OpenSymbol"/>
      <w:lang w:eastAsia="zh-CN"/>
    </w:rPr>
  </w:style>
  <w:style w:type="character" w:customStyle="1" w:styleId="RTFNum294">
    <w:name w:val="RTF_Num 2 94"/>
    <w:uiPriority w:val="99"/>
    <w:rsid w:val="00D11510"/>
    <w:rPr>
      <w:rFonts w:ascii="OpenSymbol" w:hAnsi="OpenSymbol"/>
      <w:lang w:eastAsia="zh-CN"/>
    </w:rPr>
  </w:style>
  <w:style w:type="character" w:customStyle="1" w:styleId="RTFNum2104">
    <w:name w:val="RTF_Num 2 104"/>
    <w:uiPriority w:val="99"/>
    <w:rsid w:val="00D11510"/>
    <w:rPr>
      <w:rFonts w:ascii="OpenSymbol" w:hAnsi="OpenSymbol"/>
      <w:lang w:eastAsia="zh-CN"/>
    </w:rPr>
  </w:style>
  <w:style w:type="character" w:customStyle="1" w:styleId="RTFNum213">
    <w:name w:val="RTF_Num 2 13"/>
    <w:uiPriority w:val="99"/>
    <w:rsid w:val="00D11510"/>
    <w:rPr>
      <w:rFonts w:ascii="OpenSymbol" w:hAnsi="OpenSymbol"/>
      <w:lang w:eastAsia="zh-CN"/>
    </w:rPr>
  </w:style>
  <w:style w:type="character" w:customStyle="1" w:styleId="RTFNum223">
    <w:name w:val="RTF_Num 2 23"/>
    <w:uiPriority w:val="99"/>
    <w:rsid w:val="00D11510"/>
    <w:rPr>
      <w:rFonts w:ascii="OpenSymbol" w:hAnsi="OpenSymbol"/>
      <w:lang w:eastAsia="zh-CN"/>
    </w:rPr>
  </w:style>
  <w:style w:type="character" w:customStyle="1" w:styleId="RTFNum233">
    <w:name w:val="RTF_Num 2 33"/>
    <w:uiPriority w:val="99"/>
    <w:rsid w:val="00D11510"/>
    <w:rPr>
      <w:rFonts w:ascii="OpenSymbol" w:hAnsi="OpenSymbol"/>
      <w:lang w:eastAsia="zh-CN"/>
    </w:rPr>
  </w:style>
  <w:style w:type="character" w:customStyle="1" w:styleId="RTFNum243">
    <w:name w:val="RTF_Num 2 43"/>
    <w:uiPriority w:val="99"/>
    <w:rsid w:val="00D11510"/>
    <w:rPr>
      <w:rFonts w:ascii="OpenSymbol" w:hAnsi="OpenSymbol"/>
      <w:lang w:eastAsia="zh-CN"/>
    </w:rPr>
  </w:style>
  <w:style w:type="character" w:customStyle="1" w:styleId="RTFNum253">
    <w:name w:val="RTF_Num 2 53"/>
    <w:uiPriority w:val="99"/>
    <w:rsid w:val="00D11510"/>
    <w:rPr>
      <w:rFonts w:ascii="OpenSymbol" w:hAnsi="OpenSymbol"/>
      <w:lang w:eastAsia="zh-CN"/>
    </w:rPr>
  </w:style>
  <w:style w:type="character" w:customStyle="1" w:styleId="RTFNum263">
    <w:name w:val="RTF_Num 2 63"/>
    <w:uiPriority w:val="99"/>
    <w:rsid w:val="00D11510"/>
    <w:rPr>
      <w:rFonts w:ascii="OpenSymbol" w:hAnsi="OpenSymbol"/>
      <w:lang w:eastAsia="zh-CN"/>
    </w:rPr>
  </w:style>
  <w:style w:type="character" w:customStyle="1" w:styleId="RTFNum273">
    <w:name w:val="RTF_Num 2 73"/>
    <w:uiPriority w:val="99"/>
    <w:rsid w:val="00D11510"/>
    <w:rPr>
      <w:rFonts w:ascii="OpenSymbol" w:hAnsi="OpenSymbol"/>
      <w:lang w:eastAsia="zh-CN"/>
    </w:rPr>
  </w:style>
  <w:style w:type="character" w:customStyle="1" w:styleId="RTFNum283">
    <w:name w:val="RTF_Num 2 83"/>
    <w:uiPriority w:val="99"/>
    <w:rsid w:val="00D11510"/>
    <w:rPr>
      <w:rFonts w:ascii="OpenSymbol" w:hAnsi="OpenSymbol"/>
      <w:lang w:eastAsia="zh-CN"/>
    </w:rPr>
  </w:style>
  <w:style w:type="character" w:customStyle="1" w:styleId="RTFNum293">
    <w:name w:val="RTF_Num 2 93"/>
    <w:uiPriority w:val="99"/>
    <w:rsid w:val="00D11510"/>
    <w:rPr>
      <w:rFonts w:ascii="OpenSymbol" w:hAnsi="OpenSymbol"/>
      <w:lang w:eastAsia="zh-CN"/>
    </w:rPr>
  </w:style>
  <w:style w:type="character" w:customStyle="1" w:styleId="RTFNum2103">
    <w:name w:val="RTF_Num 2 103"/>
    <w:uiPriority w:val="99"/>
    <w:rsid w:val="00D11510"/>
    <w:rPr>
      <w:rFonts w:ascii="OpenSymbol" w:hAnsi="OpenSymbol"/>
      <w:lang w:eastAsia="zh-CN"/>
    </w:rPr>
  </w:style>
  <w:style w:type="character" w:customStyle="1" w:styleId="RTFNum212">
    <w:name w:val="RTF_Num 2 12"/>
    <w:uiPriority w:val="99"/>
    <w:rsid w:val="00D11510"/>
    <w:rPr>
      <w:rFonts w:ascii="OpenSymbol" w:hAnsi="OpenSymbol"/>
      <w:lang w:eastAsia="zh-CN"/>
    </w:rPr>
  </w:style>
  <w:style w:type="character" w:customStyle="1" w:styleId="RTFNum222">
    <w:name w:val="RTF_Num 2 22"/>
    <w:uiPriority w:val="99"/>
    <w:rsid w:val="00D11510"/>
    <w:rPr>
      <w:rFonts w:ascii="OpenSymbol" w:hAnsi="OpenSymbol"/>
      <w:lang w:eastAsia="zh-CN"/>
    </w:rPr>
  </w:style>
  <w:style w:type="character" w:customStyle="1" w:styleId="RTFNum232">
    <w:name w:val="RTF_Num 2 32"/>
    <w:uiPriority w:val="99"/>
    <w:rsid w:val="00D11510"/>
    <w:rPr>
      <w:rFonts w:ascii="OpenSymbol" w:hAnsi="OpenSymbol"/>
      <w:lang w:eastAsia="zh-CN"/>
    </w:rPr>
  </w:style>
  <w:style w:type="character" w:customStyle="1" w:styleId="RTFNum242">
    <w:name w:val="RTF_Num 2 42"/>
    <w:uiPriority w:val="99"/>
    <w:rsid w:val="00D11510"/>
    <w:rPr>
      <w:rFonts w:ascii="OpenSymbol" w:hAnsi="OpenSymbol"/>
      <w:lang w:eastAsia="zh-CN"/>
    </w:rPr>
  </w:style>
  <w:style w:type="character" w:customStyle="1" w:styleId="RTFNum252">
    <w:name w:val="RTF_Num 2 52"/>
    <w:uiPriority w:val="99"/>
    <w:rsid w:val="00D11510"/>
    <w:rPr>
      <w:rFonts w:ascii="OpenSymbol" w:hAnsi="OpenSymbol"/>
      <w:lang w:eastAsia="zh-CN"/>
    </w:rPr>
  </w:style>
  <w:style w:type="character" w:customStyle="1" w:styleId="RTFNum262">
    <w:name w:val="RTF_Num 2 62"/>
    <w:uiPriority w:val="99"/>
    <w:rsid w:val="00D11510"/>
    <w:rPr>
      <w:rFonts w:ascii="OpenSymbol" w:hAnsi="OpenSymbol"/>
      <w:lang w:eastAsia="zh-CN"/>
    </w:rPr>
  </w:style>
  <w:style w:type="character" w:customStyle="1" w:styleId="RTFNum272">
    <w:name w:val="RTF_Num 2 72"/>
    <w:uiPriority w:val="99"/>
    <w:rsid w:val="00D11510"/>
    <w:rPr>
      <w:rFonts w:ascii="OpenSymbol" w:hAnsi="OpenSymbol"/>
      <w:lang w:eastAsia="zh-CN"/>
    </w:rPr>
  </w:style>
  <w:style w:type="character" w:customStyle="1" w:styleId="RTFNum282">
    <w:name w:val="RTF_Num 2 82"/>
    <w:uiPriority w:val="99"/>
    <w:rsid w:val="00D11510"/>
    <w:rPr>
      <w:rFonts w:ascii="OpenSymbol" w:hAnsi="OpenSymbol"/>
      <w:lang w:eastAsia="zh-CN"/>
    </w:rPr>
  </w:style>
  <w:style w:type="character" w:customStyle="1" w:styleId="RTFNum292">
    <w:name w:val="RTF_Num 2 92"/>
    <w:uiPriority w:val="99"/>
    <w:rsid w:val="00D11510"/>
    <w:rPr>
      <w:rFonts w:ascii="OpenSymbol" w:hAnsi="OpenSymbol"/>
      <w:lang w:eastAsia="zh-CN"/>
    </w:rPr>
  </w:style>
  <w:style w:type="character" w:customStyle="1" w:styleId="RTFNum2102">
    <w:name w:val="RTF_Num 2 102"/>
    <w:uiPriority w:val="99"/>
    <w:rsid w:val="00D11510"/>
    <w:rPr>
      <w:rFonts w:ascii="OpenSymbol" w:hAnsi="OpenSymbol"/>
      <w:lang w:eastAsia="zh-CN"/>
    </w:rPr>
  </w:style>
  <w:style w:type="character" w:customStyle="1" w:styleId="RTFNum211">
    <w:name w:val="RTF_Num 2 11"/>
    <w:uiPriority w:val="99"/>
    <w:rsid w:val="00D11510"/>
    <w:rPr>
      <w:rFonts w:ascii="OpenSymbol" w:hAnsi="OpenSymbol"/>
      <w:lang w:eastAsia="zh-CN"/>
    </w:rPr>
  </w:style>
  <w:style w:type="character" w:customStyle="1" w:styleId="RTFNum221">
    <w:name w:val="RTF_Num 2 21"/>
    <w:uiPriority w:val="99"/>
    <w:rsid w:val="00D11510"/>
    <w:rPr>
      <w:rFonts w:ascii="OpenSymbol" w:hAnsi="OpenSymbol"/>
      <w:lang w:eastAsia="zh-CN"/>
    </w:rPr>
  </w:style>
  <w:style w:type="character" w:customStyle="1" w:styleId="RTFNum231">
    <w:name w:val="RTF_Num 2 31"/>
    <w:uiPriority w:val="99"/>
    <w:rsid w:val="00D11510"/>
    <w:rPr>
      <w:rFonts w:ascii="OpenSymbol" w:hAnsi="OpenSymbol"/>
      <w:lang w:eastAsia="zh-CN"/>
    </w:rPr>
  </w:style>
  <w:style w:type="character" w:customStyle="1" w:styleId="RTFNum241">
    <w:name w:val="RTF_Num 2 41"/>
    <w:uiPriority w:val="99"/>
    <w:rsid w:val="00D11510"/>
    <w:rPr>
      <w:rFonts w:ascii="OpenSymbol" w:hAnsi="OpenSymbol"/>
      <w:lang w:eastAsia="zh-CN"/>
    </w:rPr>
  </w:style>
  <w:style w:type="character" w:customStyle="1" w:styleId="RTFNum251">
    <w:name w:val="RTF_Num 2 51"/>
    <w:uiPriority w:val="99"/>
    <w:rsid w:val="00D11510"/>
    <w:rPr>
      <w:rFonts w:ascii="OpenSymbol" w:hAnsi="OpenSymbol"/>
      <w:lang w:eastAsia="zh-CN"/>
    </w:rPr>
  </w:style>
  <w:style w:type="character" w:customStyle="1" w:styleId="RTFNum261">
    <w:name w:val="RTF_Num 2 61"/>
    <w:uiPriority w:val="99"/>
    <w:rsid w:val="00D11510"/>
    <w:rPr>
      <w:rFonts w:ascii="OpenSymbol" w:hAnsi="OpenSymbol"/>
      <w:lang w:eastAsia="zh-CN"/>
    </w:rPr>
  </w:style>
  <w:style w:type="character" w:customStyle="1" w:styleId="RTFNum271">
    <w:name w:val="RTF_Num 2 71"/>
    <w:uiPriority w:val="99"/>
    <w:rsid w:val="00D11510"/>
    <w:rPr>
      <w:rFonts w:ascii="OpenSymbol" w:hAnsi="OpenSymbol"/>
      <w:lang w:eastAsia="zh-CN"/>
    </w:rPr>
  </w:style>
  <w:style w:type="character" w:customStyle="1" w:styleId="RTFNum281">
    <w:name w:val="RTF_Num 2 81"/>
    <w:uiPriority w:val="99"/>
    <w:rsid w:val="00D11510"/>
    <w:rPr>
      <w:rFonts w:ascii="OpenSymbol" w:hAnsi="OpenSymbol"/>
      <w:lang w:eastAsia="zh-CN"/>
    </w:rPr>
  </w:style>
  <w:style w:type="character" w:customStyle="1" w:styleId="RTFNum291">
    <w:name w:val="RTF_Num 2 91"/>
    <w:uiPriority w:val="99"/>
    <w:rsid w:val="00D11510"/>
    <w:rPr>
      <w:rFonts w:ascii="OpenSymbol" w:hAnsi="OpenSymbol"/>
      <w:lang w:eastAsia="zh-CN"/>
    </w:rPr>
  </w:style>
  <w:style w:type="character" w:customStyle="1" w:styleId="RTFNum2101">
    <w:name w:val="RTF_Num 2 101"/>
    <w:uiPriority w:val="99"/>
    <w:rsid w:val="00D11510"/>
    <w:rPr>
      <w:rFonts w:ascii="OpenSymbol" w:hAnsi="OpenSymbol"/>
      <w:lang w:eastAsia="zh-CN"/>
    </w:rPr>
  </w:style>
  <w:style w:type="character" w:customStyle="1" w:styleId="RTFNum31">
    <w:name w:val="RTF_Num 3 1"/>
    <w:uiPriority w:val="99"/>
    <w:rsid w:val="00D11510"/>
    <w:rPr>
      <w:rFonts w:ascii="OpenSymbol" w:hAnsi="OpenSymbol"/>
      <w:lang w:eastAsia="zh-CN"/>
    </w:rPr>
  </w:style>
  <w:style w:type="character" w:customStyle="1" w:styleId="RTFNum32">
    <w:name w:val="RTF_Num 3 2"/>
    <w:uiPriority w:val="99"/>
    <w:rsid w:val="00D11510"/>
    <w:rPr>
      <w:rFonts w:ascii="OpenSymbol" w:hAnsi="OpenSymbol"/>
      <w:lang w:eastAsia="zh-CN"/>
    </w:rPr>
  </w:style>
  <w:style w:type="character" w:customStyle="1" w:styleId="RTFNum33">
    <w:name w:val="RTF_Num 3 3"/>
    <w:uiPriority w:val="99"/>
    <w:rsid w:val="00D11510"/>
    <w:rPr>
      <w:rFonts w:ascii="OpenSymbol" w:hAnsi="OpenSymbol"/>
      <w:lang w:eastAsia="zh-CN"/>
    </w:rPr>
  </w:style>
  <w:style w:type="character" w:customStyle="1" w:styleId="RTFNum34">
    <w:name w:val="RTF_Num 3 4"/>
    <w:uiPriority w:val="99"/>
    <w:rsid w:val="00D11510"/>
    <w:rPr>
      <w:rFonts w:ascii="OpenSymbol" w:hAnsi="OpenSymbol"/>
      <w:lang w:eastAsia="zh-CN"/>
    </w:rPr>
  </w:style>
  <w:style w:type="character" w:customStyle="1" w:styleId="RTFNum35">
    <w:name w:val="RTF_Num 3 5"/>
    <w:uiPriority w:val="99"/>
    <w:rsid w:val="00D11510"/>
    <w:rPr>
      <w:rFonts w:ascii="OpenSymbol" w:hAnsi="OpenSymbol"/>
      <w:lang w:eastAsia="zh-CN"/>
    </w:rPr>
  </w:style>
  <w:style w:type="character" w:customStyle="1" w:styleId="RTFNum36">
    <w:name w:val="RTF_Num 3 6"/>
    <w:uiPriority w:val="99"/>
    <w:rsid w:val="00D11510"/>
    <w:rPr>
      <w:rFonts w:ascii="OpenSymbol" w:hAnsi="OpenSymbol"/>
      <w:lang w:eastAsia="zh-CN"/>
    </w:rPr>
  </w:style>
  <w:style w:type="character" w:customStyle="1" w:styleId="RTFNum37">
    <w:name w:val="RTF_Num 3 7"/>
    <w:uiPriority w:val="99"/>
    <w:rsid w:val="00D11510"/>
    <w:rPr>
      <w:rFonts w:ascii="OpenSymbol" w:hAnsi="OpenSymbol"/>
      <w:lang w:eastAsia="zh-CN"/>
    </w:rPr>
  </w:style>
  <w:style w:type="character" w:customStyle="1" w:styleId="RTFNum38">
    <w:name w:val="RTF_Num 3 8"/>
    <w:uiPriority w:val="99"/>
    <w:rsid w:val="00D11510"/>
    <w:rPr>
      <w:rFonts w:ascii="OpenSymbol" w:hAnsi="OpenSymbol"/>
      <w:lang w:eastAsia="zh-CN"/>
    </w:rPr>
  </w:style>
  <w:style w:type="character" w:customStyle="1" w:styleId="RTFNum39">
    <w:name w:val="RTF_Num 3 9"/>
    <w:uiPriority w:val="99"/>
    <w:rsid w:val="00D11510"/>
    <w:rPr>
      <w:rFonts w:ascii="OpenSymbol" w:hAnsi="OpenSymbol"/>
      <w:lang w:eastAsia="zh-CN"/>
    </w:rPr>
  </w:style>
  <w:style w:type="character" w:customStyle="1" w:styleId="RTFNum310">
    <w:name w:val="RTF_Num 3 10"/>
    <w:uiPriority w:val="99"/>
    <w:rsid w:val="00D11510"/>
    <w:rPr>
      <w:rFonts w:ascii="OpenSymbol" w:hAnsi="OpenSymbol"/>
      <w:lang w:eastAsia="zh-CN"/>
    </w:rPr>
  </w:style>
  <w:style w:type="character" w:customStyle="1" w:styleId="RTFNum41">
    <w:name w:val="RTF_Num 4 1"/>
    <w:uiPriority w:val="99"/>
    <w:rsid w:val="00D11510"/>
    <w:rPr>
      <w:rFonts w:ascii="OpenSymbol" w:hAnsi="OpenSymbol"/>
      <w:lang w:eastAsia="zh-CN"/>
    </w:rPr>
  </w:style>
  <w:style w:type="character" w:customStyle="1" w:styleId="RTFNum42">
    <w:name w:val="RTF_Num 4 2"/>
    <w:uiPriority w:val="99"/>
    <w:rsid w:val="00D11510"/>
    <w:rPr>
      <w:rFonts w:ascii="OpenSymbol" w:hAnsi="OpenSymbol"/>
      <w:lang w:eastAsia="zh-CN"/>
    </w:rPr>
  </w:style>
  <w:style w:type="character" w:customStyle="1" w:styleId="RTFNum43">
    <w:name w:val="RTF_Num 4 3"/>
    <w:uiPriority w:val="99"/>
    <w:rsid w:val="00D11510"/>
    <w:rPr>
      <w:rFonts w:ascii="OpenSymbol" w:hAnsi="OpenSymbol"/>
      <w:lang w:eastAsia="zh-CN"/>
    </w:rPr>
  </w:style>
  <w:style w:type="character" w:customStyle="1" w:styleId="RTFNum44">
    <w:name w:val="RTF_Num 4 4"/>
    <w:uiPriority w:val="99"/>
    <w:rsid w:val="00D11510"/>
    <w:rPr>
      <w:rFonts w:ascii="OpenSymbol" w:hAnsi="OpenSymbol"/>
      <w:lang w:eastAsia="zh-CN"/>
    </w:rPr>
  </w:style>
  <w:style w:type="character" w:customStyle="1" w:styleId="RTFNum45">
    <w:name w:val="RTF_Num 4 5"/>
    <w:uiPriority w:val="99"/>
    <w:rsid w:val="00D11510"/>
    <w:rPr>
      <w:rFonts w:ascii="OpenSymbol" w:hAnsi="OpenSymbol"/>
      <w:lang w:eastAsia="zh-CN"/>
    </w:rPr>
  </w:style>
  <w:style w:type="character" w:customStyle="1" w:styleId="RTFNum46">
    <w:name w:val="RTF_Num 4 6"/>
    <w:uiPriority w:val="99"/>
    <w:rsid w:val="00D11510"/>
    <w:rPr>
      <w:rFonts w:ascii="OpenSymbol" w:hAnsi="OpenSymbol"/>
      <w:lang w:eastAsia="zh-CN"/>
    </w:rPr>
  </w:style>
  <w:style w:type="character" w:customStyle="1" w:styleId="RTFNum47">
    <w:name w:val="RTF_Num 4 7"/>
    <w:uiPriority w:val="99"/>
    <w:rsid w:val="00D11510"/>
    <w:rPr>
      <w:rFonts w:ascii="OpenSymbol" w:hAnsi="OpenSymbol"/>
      <w:lang w:eastAsia="zh-CN"/>
    </w:rPr>
  </w:style>
  <w:style w:type="character" w:customStyle="1" w:styleId="RTFNum48">
    <w:name w:val="RTF_Num 4 8"/>
    <w:uiPriority w:val="99"/>
    <w:rsid w:val="00D11510"/>
    <w:rPr>
      <w:rFonts w:ascii="OpenSymbol" w:hAnsi="OpenSymbol"/>
      <w:lang w:eastAsia="zh-CN"/>
    </w:rPr>
  </w:style>
  <w:style w:type="character" w:customStyle="1" w:styleId="RTFNum49">
    <w:name w:val="RTF_Num 4 9"/>
    <w:uiPriority w:val="99"/>
    <w:rsid w:val="00D11510"/>
    <w:rPr>
      <w:rFonts w:ascii="OpenSymbol" w:hAnsi="OpenSymbol"/>
      <w:lang w:eastAsia="zh-CN"/>
    </w:rPr>
  </w:style>
  <w:style w:type="character" w:customStyle="1" w:styleId="RTFNum410">
    <w:name w:val="RTF_Num 4 10"/>
    <w:uiPriority w:val="99"/>
    <w:rsid w:val="00D11510"/>
    <w:rPr>
      <w:rFonts w:ascii="OpenSymbol" w:hAnsi="OpenSymbol"/>
      <w:lang w:eastAsia="zh-CN"/>
    </w:rPr>
  </w:style>
  <w:style w:type="character" w:customStyle="1" w:styleId="RTFNum51">
    <w:name w:val="RTF_Num 5 1"/>
    <w:uiPriority w:val="99"/>
    <w:rsid w:val="00D11510"/>
    <w:rPr>
      <w:rFonts w:ascii="OpenSymbol" w:hAnsi="OpenSymbol"/>
      <w:lang w:eastAsia="zh-CN"/>
    </w:rPr>
  </w:style>
  <w:style w:type="character" w:customStyle="1" w:styleId="RTFNum52">
    <w:name w:val="RTF_Num 5 2"/>
    <w:uiPriority w:val="99"/>
    <w:rsid w:val="00D11510"/>
    <w:rPr>
      <w:rFonts w:ascii="OpenSymbol" w:hAnsi="OpenSymbol"/>
      <w:lang w:eastAsia="zh-CN"/>
    </w:rPr>
  </w:style>
  <w:style w:type="character" w:customStyle="1" w:styleId="RTFNum53">
    <w:name w:val="RTF_Num 5 3"/>
    <w:uiPriority w:val="99"/>
    <w:rsid w:val="00D11510"/>
    <w:rPr>
      <w:rFonts w:ascii="OpenSymbol" w:hAnsi="OpenSymbol"/>
      <w:lang w:eastAsia="zh-CN"/>
    </w:rPr>
  </w:style>
  <w:style w:type="character" w:customStyle="1" w:styleId="RTFNum54">
    <w:name w:val="RTF_Num 5 4"/>
    <w:uiPriority w:val="99"/>
    <w:rsid w:val="00D11510"/>
    <w:rPr>
      <w:rFonts w:ascii="OpenSymbol" w:hAnsi="OpenSymbol"/>
      <w:lang w:eastAsia="zh-CN"/>
    </w:rPr>
  </w:style>
  <w:style w:type="character" w:customStyle="1" w:styleId="RTFNum55">
    <w:name w:val="RTF_Num 5 5"/>
    <w:uiPriority w:val="99"/>
    <w:rsid w:val="00D11510"/>
    <w:rPr>
      <w:rFonts w:ascii="OpenSymbol" w:hAnsi="OpenSymbol"/>
      <w:lang w:eastAsia="zh-CN"/>
    </w:rPr>
  </w:style>
  <w:style w:type="character" w:customStyle="1" w:styleId="RTFNum56">
    <w:name w:val="RTF_Num 5 6"/>
    <w:uiPriority w:val="99"/>
    <w:rsid w:val="00D11510"/>
    <w:rPr>
      <w:rFonts w:ascii="OpenSymbol" w:hAnsi="OpenSymbol"/>
      <w:lang w:eastAsia="zh-CN"/>
    </w:rPr>
  </w:style>
  <w:style w:type="character" w:customStyle="1" w:styleId="RTFNum57">
    <w:name w:val="RTF_Num 5 7"/>
    <w:uiPriority w:val="99"/>
    <w:rsid w:val="00D11510"/>
    <w:rPr>
      <w:rFonts w:ascii="OpenSymbol" w:hAnsi="OpenSymbol"/>
      <w:lang w:eastAsia="zh-CN"/>
    </w:rPr>
  </w:style>
  <w:style w:type="character" w:customStyle="1" w:styleId="RTFNum58">
    <w:name w:val="RTF_Num 5 8"/>
    <w:uiPriority w:val="99"/>
    <w:rsid w:val="00D11510"/>
    <w:rPr>
      <w:rFonts w:ascii="OpenSymbol" w:hAnsi="OpenSymbol"/>
      <w:lang w:eastAsia="zh-CN"/>
    </w:rPr>
  </w:style>
  <w:style w:type="character" w:customStyle="1" w:styleId="RTFNum59">
    <w:name w:val="RTF_Num 5 9"/>
    <w:uiPriority w:val="99"/>
    <w:rsid w:val="00D11510"/>
    <w:rPr>
      <w:rFonts w:ascii="OpenSymbol" w:hAnsi="OpenSymbol"/>
      <w:lang w:eastAsia="zh-CN"/>
    </w:rPr>
  </w:style>
  <w:style w:type="character" w:customStyle="1" w:styleId="RTFNum510">
    <w:name w:val="RTF_Num 5 10"/>
    <w:uiPriority w:val="99"/>
    <w:rsid w:val="00D11510"/>
    <w:rPr>
      <w:rFonts w:ascii="OpenSymbol" w:hAnsi="OpenSymbol"/>
      <w:lang w:eastAsia="zh-CN"/>
    </w:rPr>
  </w:style>
  <w:style w:type="character" w:customStyle="1" w:styleId="RTFNum61">
    <w:name w:val="RTF_Num 6 1"/>
    <w:uiPriority w:val="99"/>
    <w:rsid w:val="00D11510"/>
    <w:rPr>
      <w:rFonts w:ascii="OpenSymbol" w:hAnsi="OpenSymbol"/>
      <w:lang w:eastAsia="zh-CN"/>
    </w:rPr>
  </w:style>
  <w:style w:type="character" w:customStyle="1" w:styleId="RTFNum62">
    <w:name w:val="RTF_Num 6 2"/>
    <w:uiPriority w:val="99"/>
    <w:rsid w:val="00D11510"/>
    <w:rPr>
      <w:rFonts w:ascii="OpenSymbol" w:hAnsi="OpenSymbol"/>
      <w:lang w:eastAsia="zh-CN"/>
    </w:rPr>
  </w:style>
  <w:style w:type="character" w:customStyle="1" w:styleId="RTFNum63">
    <w:name w:val="RTF_Num 6 3"/>
    <w:uiPriority w:val="99"/>
    <w:rsid w:val="00D11510"/>
    <w:rPr>
      <w:rFonts w:ascii="OpenSymbol" w:hAnsi="OpenSymbol"/>
      <w:lang w:eastAsia="zh-CN"/>
    </w:rPr>
  </w:style>
  <w:style w:type="character" w:customStyle="1" w:styleId="RTFNum64">
    <w:name w:val="RTF_Num 6 4"/>
    <w:uiPriority w:val="99"/>
    <w:rsid w:val="00D11510"/>
    <w:rPr>
      <w:rFonts w:ascii="OpenSymbol" w:hAnsi="OpenSymbol"/>
      <w:lang w:eastAsia="zh-CN"/>
    </w:rPr>
  </w:style>
  <w:style w:type="character" w:customStyle="1" w:styleId="RTFNum65">
    <w:name w:val="RTF_Num 6 5"/>
    <w:uiPriority w:val="99"/>
    <w:rsid w:val="00D11510"/>
    <w:rPr>
      <w:rFonts w:ascii="OpenSymbol" w:hAnsi="OpenSymbol"/>
      <w:lang w:eastAsia="zh-CN"/>
    </w:rPr>
  </w:style>
  <w:style w:type="character" w:customStyle="1" w:styleId="RTFNum66">
    <w:name w:val="RTF_Num 6 6"/>
    <w:uiPriority w:val="99"/>
    <w:rsid w:val="00D11510"/>
    <w:rPr>
      <w:rFonts w:ascii="OpenSymbol" w:hAnsi="OpenSymbol"/>
      <w:lang w:eastAsia="zh-CN"/>
    </w:rPr>
  </w:style>
  <w:style w:type="character" w:customStyle="1" w:styleId="RTFNum67">
    <w:name w:val="RTF_Num 6 7"/>
    <w:uiPriority w:val="99"/>
    <w:rsid w:val="00D11510"/>
    <w:rPr>
      <w:rFonts w:ascii="OpenSymbol" w:hAnsi="OpenSymbol"/>
      <w:lang w:eastAsia="zh-CN"/>
    </w:rPr>
  </w:style>
  <w:style w:type="character" w:customStyle="1" w:styleId="RTFNum68">
    <w:name w:val="RTF_Num 6 8"/>
    <w:uiPriority w:val="99"/>
    <w:rsid w:val="00D11510"/>
    <w:rPr>
      <w:rFonts w:ascii="OpenSymbol" w:hAnsi="OpenSymbol"/>
      <w:lang w:eastAsia="zh-CN"/>
    </w:rPr>
  </w:style>
  <w:style w:type="character" w:customStyle="1" w:styleId="RTFNum69">
    <w:name w:val="RTF_Num 6 9"/>
    <w:uiPriority w:val="99"/>
    <w:rsid w:val="00D11510"/>
    <w:rPr>
      <w:rFonts w:ascii="OpenSymbol" w:hAnsi="OpenSymbol"/>
      <w:lang w:eastAsia="zh-CN"/>
    </w:rPr>
  </w:style>
  <w:style w:type="character" w:customStyle="1" w:styleId="RTFNum610">
    <w:name w:val="RTF_Num 6 10"/>
    <w:uiPriority w:val="99"/>
    <w:rsid w:val="00D11510"/>
    <w:rPr>
      <w:rFonts w:ascii="OpenSymbol" w:hAnsi="OpenSymbol"/>
      <w:lang w:eastAsia="zh-CN"/>
    </w:rPr>
  </w:style>
  <w:style w:type="character" w:customStyle="1" w:styleId="RTFNum71">
    <w:name w:val="RTF_Num 7 1"/>
    <w:uiPriority w:val="99"/>
    <w:rsid w:val="00D11510"/>
    <w:rPr>
      <w:rFonts w:ascii="OpenSymbol" w:hAnsi="OpenSymbol"/>
      <w:lang w:eastAsia="zh-CN"/>
    </w:rPr>
  </w:style>
  <w:style w:type="character" w:customStyle="1" w:styleId="RTFNum72">
    <w:name w:val="RTF_Num 7 2"/>
    <w:uiPriority w:val="99"/>
    <w:rsid w:val="00D11510"/>
    <w:rPr>
      <w:rFonts w:ascii="OpenSymbol" w:hAnsi="OpenSymbol"/>
      <w:lang w:eastAsia="zh-CN"/>
    </w:rPr>
  </w:style>
  <w:style w:type="character" w:customStyle="1" w:styleId="RTFNum73">
    <w:name w:val="RTF_Num 7 3"/>
    <w:uiPriority w:val="99"/>
    <w:rsid w:val="00D11510"/>
    <w:rPr>
      <w:rFonts w:ascii="OpenSymbol" w:hAnsi="OpenSymbol"/>
      <w:lang w:eastAsia="zh-CN"/>
    </w:rPr>
  </w:style>
  <w:style w:type="character" w:customStyle="1" w:styleId="RTFNum74">
    <w:name w:val="RTF_Num 7 4"/>
    <w:uiPriority w:val="99"/>
    <w:rsid w:val="00D11510"/>
    <w:rPr>
      <w:rFonts w:ascii="OpenSymbol" w:hAnsi="OpenSymbol"/>
      <w:lang w:eastAsia="zh-CN"/>
    </w:rPr>
  </w:style>
  <w:style w:type="character" w:customStyle="1" w:styleId="RTFNum75">
    <w:name w:val="RTF_Num 7 5"/>
    <w:uiPriority w:val="99"/>
    <w:rsid w:val="00D11510"/>
    <w:rPr>
      <w:rFonts w:ascii="OpenSymbol" w:hAnsi="OpenSymbol"/>
      <w:lang w:eastAsia="zh-CN"/>
    </w:rPr>
  </w:style>
  <w:style w:type="character" w:customStyle="1" w:styleId="RTFNum76">
    <w:name w:val="RTF_Num 7 6"/>
    <w:uiPriority w:val="99"/>
    <w:rsid w:val="00D11510"/>
    <w:rPr>
      <w:rFonts w:ascii="OpenSymbol" w:hAnsi="OpenSymbol"/>
      <w:lang w:eastAsia="zh-CN"/>
    </w:rPr>
  </w:style>
  <w:style w:type="character" w:customStyle="1" w:styleId="RTFNum77">
    <w:name w:val="RTF_Num 7 7"/>
    <w:uiPriority w:val="99"/>
    <w:rsid w:val="00D11510"/>
    <w:rPr>
      <w:rFonts w:ascii="OpenSymbol" w:hAnsi="OpenSymbol"/>
      <w:lang w:eastAsia="zh-CN"/>
    </w:rPr>
  </w:style>
  <w:style w:type="character" w:customStyle="1" w:styleId="RTFNum78">
    <w:name w:val="RTF_Num 7 8"/>
    <w:uiPriority w:val="99"/>
    <w:rsid w:val="00D11510"/>
    <w:rPr>
      <w:rFonts w:ascii="OpenSymbol" w:hAnsi="OpenSymbol"/>
      <w:lang w:eastAsia="zh-CN"/>
    </w:rPr>
  </w:style>
  <w:style w:type="character" w:customStyle="1" w:styleId="RTFNum79">
    <w:name w:val="RTF_Num 7 9"/>
    <w:uiPriority w:val="99"/>
    <w:rsid w:val="00D11510"/>
    <w:rPr>
      <w:rFonts w:ascii="OpenSymbol" w:hAnsi="OpenSymbol"/>
      <w:lang w:eastAsia="zh-CN"/>
    </w:rPr>
  </w:style>
  <w:style w:type="character" w:customStyle="1" w:styleId="RTFNum710">
    <w:name w:val="RTF_Num 7 10"/>
    <w:uiPriority w:val="99"/>
    <w:rsid w:val="00D11510"/>
    <w:rPr>
      <w:rFonts w:ascii="OpenSymbol" w:hAnsi="OpenSymbol"/>
      <w:lang w:eastAsia="zh-CN"/>
    </w:rPr>
  </w:style>
  <w:style w:type="character" w:customStyle="1" w:styleId="RTFNum81">
    <w:name w:val="RTF_Num 8 1"/>
    <w:uiPriority w:val="99"/>
    <w:rsid w:val="00D11510"/>
    <w:rPr>
      <w:rFonts w:ascii="OpenSymbol" w:hAnsi="OpenSymbol"/>
      <w:lang w:eastAsia="zh-CN"/>
    </w:rPr>
  </w:style>
  <w:style w:type="character" w:customStyle="1" w:styleId="RTFNum82">
    <w:name w:val="RTF_Num 8 2"/>
    <w:uiPriority w:val="99"/>
    <w:rsid w:val="00D11510"/>
    <w:rPr>
      <w:rFonts w:ascii="OpenSymbol" w:hAnsi="OpenSymbol"/>
      <w:lang w:eastAsia="zh-CN"/>
    </w:rPr>
  </w:style>
  <w:style w:type="character" w:customStyle="1" w:styleId="RTFNum83">
    <w:name w:val="RTF_Num 8 3"/>
    <w:uiPriority w:val="99"/>
    <w:rsid w:val="00D11510"/>
    <w:rPr>
      <w:rFonts w:ascii="OpenSymbol" w:hAnsi="OpenSymbol"/>
      <w:lang w:eastAsia="zh-CN"/>
    </w:rPr>
  </w:style>
  <w:style w:type="character" w:customStyle="1" w:styleId="RTFNum84">
    <w:name w:val="RTF_Num 8 4"/>
    <w:uiPriority w:val="99"/>
    <w:rsid w:val="00D11510"/>
    <w:rPr>
      <w:rFonts w:ascii="OpenSymbol" w:hAnsi="OpenSymbol"/>
      <w:lang w:eastAsia="zh-CN"/>
    </w:rPr>
  </w:style>
  <w:style w:type="character" w:customStyle="1" w:styleId="RTFNum85">
    <w:name w:val="RTF_Num 8 5"/>
    <w:uiPriority w:val="99"/>
    <w:rsid w:val="00D11510"/>
    <w:rPr>
      <w:rFonts w:ascii="OpenSymbol" w:hAnsi="OpenSymbol"/>
      <w:lang w:eastAsia="zh-CN"/>
    </w:rPr>
  </w:style>
  <w:style w:type="character" w:customStyle="1" w:styleId="RTFNum86">
    <w:name w:val="RTF_Num 8 6"/>
    <w:uiPriority w:val="99"/>
    <w:rsid w:val="00D11510"/>
    <w:rPr>
      <w:rFonts w:ascii="OpenSymbol" w:hAnsi="OpenSymbol"/>
      <w:lang w:eastAsia="zh-CN"/>
    </w:rPr>
  </w:style>
  <w:style w:type="character" w:customStyle="1" w:styleId="RTFNum87">
    <w:name w:val="RTF_Num 8 7"/>
    <w:uiPriority w:val="99"/>
    <w:rsid w:val="00D11510"/>
    <w:rPr>
      <w:rFonts w:ascii="OpenSymbol" w:hAnsi="OpenSymbol"/>
      <w:lang w:eastAsia="zh-CN"/>
    </w:rPr>
  </w:style>
  <w:style w:type="character" w:customStyle="1" w:styleId="RTFNum88">
    <w:name w:val="RTF_Num 8 8"/>
    <w:uiPriority w:val="99"/>
    <w:rsid w:val="00D11510"/>
    <w:rPr>
      <w:rFonts w:ascii="OpenSymbol" w:hAnsi="OpenSymbol"/>
      <w:lang w:eastAsia="zh-CN"/>
    </w:rPr>
  </w:style>
  <w:style w:type="character" w:customStyle="1" w:styleId="RTFNum89">
    <w:name w:val="RTF_Num 8 9"/>
    <w:uiPriority w:val="99"/>
    <w:rsid w:val="00D11510"/>
    <w:rPr>
      <w:rFonts w:ascii="OpenSymbol" w:hAnsi="OpenSymbol"/>
      <w:lang w:eastAsia="zh-CN"/>
    </w:rPr>
  </w:style>
  <w:style w:type="character" w:customStyle="1" w:styleId="RTFNum810">
    <w:name w:val="RTF_Num 8 10"/>
    <w:uiPriority w:val="99"/>
    <w:rsid w:val="00D11510"/>
    <w:rPr>
      <w:rFonts w:ascii="OpenSymbol" w:hAnsi="OpenSymbol"/>
      <w:lang w:eastAsia="zh-CN"/>
    </w:rPr>
  </w:style>
  <w:style w:type="character" w:customStyle="1" w:styleId="RTFNum91">
    <w:name w:val="RTF_Num 9 1"/>
    <w:uiPriority w:val="99"/>
    <w:rsid w:val="00D11510"/>
    <w:rPr>
      <w:rFonts w:ascii="OpenSymbol" w:hAnsi="OpenSymbol"/>
      <w:lang w:eastAsia="zh-CN"/>
    </w:rPr>
  </w:style>
  <w:style w:type="character" w:customStyle="1" w:styleId="RTFNum92">
    <w:name w:val="RTF_Num 9 2"/>
    <w:uiPriority w:val="99"/>
    <w:rsid w:val="00D11510"/>
    <w:rPr>
      <w:rFonts w:ascii="OpenSymbol" w:hAnsi="OpenSymbol"/>
      <w:lang w:eastAsia="zh-CN"/>
    </w:rPr>
  </w:style>
  <w:style w:type="character" w:customStyle="1" w:styleId="RTFNum93">
    <w:name w:val="RTF_Num 9 3"/>
    <w:uiPriority w:val="99"/>
    <w:rsid w:val="00D11510"/>
    <w:rPr>
      <w:rFonts w:ascii="OpenSymbol" w:hAnsi="OpenSymbol"/>
      <w:lang w:eastAsia="zh-CN"/>
    </w:rPr>
  </w:style>
  <w:style w:type="character" w:customStyle="1" w:styleId="RTFNum94">
    <w:name w:val="RTF_Num 9 4"/>
    <w:uiPriority w:val="99"/>
    <w:rsid w:val="00D11510"/>
    <w:rPr>
      <w:rFonts w:ascii="OpenSymbol" w:hAnsi="OpenSymbol"/>
      <w:lang w:eastAsia="zh-CN"/>
    </w:rPr>
  </w:style>
  <w:style w:type="character" w:customStyle="1" w:styleId="RTFNum95">
    <w:name w:val="RTF_Num 9 5"/>
    <w:uiPriority w:val="99"/>
    <w:rsid w:val="00D11510"/>
    <w:rPr>
      <w:rFonts w:ascii="OpenSymbol" w:hAnsi="OpenSymbol"/>
      <w:lang w:eastAsia="zh-CN"/>
    </w:rPr>
  </w:style>
  <w:style w:type="character" w:customStyle="1" w:styleId="RTFNum96">
    <w:name w:val="RTF_Num 9 6"/>
    <w:uiPriority w:val="99"/>
    <w:rsid w:val="00D11510"/>
    <w:rPr>
      <w:rFonts w:ascii="OpenSymbol" w:hAnsi="OpenSymbol"/>
      <w:lang w:eastAsia="zh-CN"/>
    </w:rPr>
  </w:style>
  <w:style w:type="character" w:customStyle="1" w:styleId="RTFNum97">
    <w:name w:val="RTF_Num 9 7"/>
    <w:uiPriority w:val="99"/>
    <w:rsid w:val="00D11510"/>
    <w:rPr>
      <w:rFonts w:ascii="OpenSymbol" w:hAnsi="OpenSymbol"/>
      <w:lang w:eastAsia="zh-CN"/>
    </w:rPr>
  </w:style>
  <w:style w:type="character" w:customStyle="1" w:styleId="RTFNum98">
    <w:name w:val="RTF_Num 9 8"/>
    <w:uiPriority w:val="99"/>
    <w:rsid w:val="00D11510"/>
    <w:rPr>
      <w:rFonts w:ascii="OpenSymbol" w:hAnsi="OpenSymbol"/>
      <w:lang w:eastAsia="zh-CN"/>
    </w:rPr>
  </w:style>
  <w:style w:type="character" w:customStyle="1" w:styleId="RTFNum99">
    <w:name w:val="RTF_Num 9 9"/>
    <w:uiPriority w:val="99"/>
    <w:rsid w:val="00D11510"/>
    <w:rPr>
      <w:rFonts w:ascii="OpenSymbol" w:hAnsi="OpenSymbol"/>
      <w:lang w:eastAsia="zh-CN"/>
    </w:rPr>
  </w:style>
  <w:style w:type="character" w:customStyle="1" w:styleId="RTFNum910">
    <w:name w:val="RTF_Num 9 10"/>
    <w:uiPriority w:val="99"/>
    <w:rsid w:val="00D11510"/>
    <w:rPr>
      <w:rFonts w:ascii="OpenSymbol" w:hAnsi="OpenSymbol"/>
      <w:lang w:eastAsia="zh-CN"/>
    </w:rPr>
  </w:style>
  <w:style w:type="character" w:customStyle="1" w:styleId="RTFNum101">
    <w:name w:val="RTF_Num 10 1"/>
    <w:uiPriority w:val="99"/>
    <w:rsid w:val="00D11510"/>
    <w:rPr>
      <w:rFonts w:ascii="OpenSymbol" w:hAnsi="OpenSymbol"/>
      <w:lang w:eastAsia="zh-CN"/>
    </w:rPr>
  </w:style>
  <w:style w:type="character" w:customStyle="1" w:styleId="RTFNum102">
    <w:name w:val="RTF_Num 10 2"/>
    <w:uiPriority w:val="99"/>
    <w:rsid w:val="00D11510"/>
    <w:rPr>
      <w:rFonts w:ascii="OpenSymbol" w:hAnsi="OpenSymbol"/>
      <w:lang w:eastAsia="zh-CN"/>
    </w:rPr>
  </w:style>
  <w:style w:type="character" w:customStyle="1" w:styleId="RTFNum103">
    <w:name w:val="RTF_Num 10 3"/>
    <w:uiPriority w:val="99"/>
    <w:rsid w:val="00D11510"/>
    <w:rPr>
      <w:rFonts w:ascii="OpenSymbol" w:hAnsi="OpenSymbol"/>
      <w:lang w:eastAsia="zh-CN"/>
    </w:rPr>
  </w:style>
  <w:style w:type="character" w:customStyle="1" w:styleId="RTFNum104">
    <w:name w:val="RTF_Num 10 4"/>
    <w:uiPriority w:val="99"/>
    <w:rsid w:val="00D11510"/>
    <w:rPr>
      <w:rFonts w:ascii="OpenSymbol" w:hAnsi="OpenSymbol"/>
      <w:lang w:eastAsia="zh-CN"/>
    </w:rPr>
  </w:style>
  <w:style w:type="character" w:customStyle="1" w:styleId="RTFNum105">
    <w:name w:val="RTF_Num 10 5"/>
    <w:uiPriority w:val="99"/>
    <w:rsid w:val="00D11510"/>
    <w:rPr>
      <w:rFonts w:ascii="OpenSymbol" w:hAnsi="OpenSymbol"/>
      <w:lang w:eastAsia="zh-CN"/>
    </w:rPr>
  </w:style>
  <w:style w:type="character" w:customStyle="1" w:styleId="RTFNum106">
    <w:name w:val="RTF_Num 10 6"/>
    <w:uiPriority w:val="99"/>
    <w:rsid w:val="00D11510"/>
    <w:rPr>
      <w:rFonts w:ascii="OpenSymbol" w:hAnsi="OpenSymbol"/>
      <w:lang w:eastAsia="zh-CN"/>
    </w:rPr>
  </w:style>
  <w:style w:type="character" w:customStyle="1" w:styleId="RTFNum107">
    <w:name w:val="RTF_Num 10 7"/>
    <w:uiPriority w:val="99"/>
    <w:rsid w:val="00D11510"/>
    <w:rPr>
      <w:rFonts w:ascii="OpenSymbol" w:hAnsi="OpenSymbol"/>
      <w:lang w:eastAsia="zh-CN"/>
    </w:rPr>
  </w:style>
  <w:style w:type="character" w:customStyle="1" w:styleId="RTFNum108">
    <w:name w:val="RTF_Num 10 8"/>
    <w:uiPriority w:val="99"/>
    <w:rsid w:val="00D11510"/>
    <w:rPr>
      <w:rFonts w:ascii="OpenSymbol" w:hAnsi="OpenSymbol"/>
      <w:lang w:eastAsia="zh-CN"/>
    </w:rPr>
  </w:style>
  <w:style w:type="character" w:customStyle="1" w:styleId="RTFNum109">
    <w:name w:val="RTF_Num 10 9"/>
    <w:uiPriority w:val="99"/>
    <w:rsid w:val="00D11510"/>
    <w:rPr>
      <w:rFonts w:ascii="OpenSymbol" w:hAnsi="OpenSymbol"/>
      <w:lang w:eastAsia="zh-CN"/>
    </w:rPr>
  </w:style>
  <w:style w:type="character" w:customStyle="1" w:styleId="RTFNum1010">
    <w:name w:val="RTF_Num 10 10"/>
    <w:uiPriority w:val="99"/>
    <w:rsid w:val="00D11510"/>
    <w:rPr>
      <w:rFonts w:ascii="OpenSymbol" w:hAnsi="OpenSymbol"/>
      <w:lang w:eastAsia="zh-CN"/>
    </w:rPr>
  </w:style>
  <w:style w:type="character" w:customStyle="1" w:styleId="RTFNum111">
    <w:name w:val="RTF_Num 11 1"/>
    <w:uiPriority w:val="99"/>
    <w:rsid w:val="00D11510"/>
    <w:rPr>
      <w:rFonts w:ascii="OpenSymbol" w:hAnsi="OpenSymbol"/>
      <w:lang w:eastAsia="zh-CN"/>
    </w:rPr>
  </w:style>
  <w:style w:type="character" w:customStyle="1" w:styleId="RTFNum112">
    <w:name w:val="RTF_Num 11 2"/>
    <w:uiPriority w:val="99"/>
    <w:rsid w:val="00D11510"/>
    <w:rPr>
      <w:rFonts w:ascii="OpenSymbol" w:hAnsi="OpenSymbol"/>
      <w:lang w:eastAsia="zh-CN"/>
    </w:rPr>
  </w:style>
  <w:style w:type="character" w:customStyle="1" w:styleId="RTFNum113">
    <w:name w:val="RTF_Num 11 3"/>
    <w:uiPriority w:val="99"/>
    <w:rsid w:val="00D11510"/>
    <w:rPr>
      <w:rFonts w:ascii="OpenSymbol" w:hAnsi="OpenSymbol"/>
      <w:lang w:eastAsia="zh-CN"/>
    </w:rPr>
  </w:style>
  <w:style w:type="character" w:customStyle="1" w:styleId="RTFNum114">
    <w:name w:val="RTF_Num 11 4"/>
    <w:uiPriority w:val="99"/>
    <w:rsid w:val="00D11510"/>
    <w:rPr>
      <w:rFonts w:ascii="OpenSymbol" w:hAnsi="OpenSymbol"/>
      <w:lang w:eastAsia="zh-CN"/>
    </w:rPr>
  </w:style>
  <w:style w:type="character" w:customStyle="1" w:styleId="RTFNum115">
    <w:name w:val="RTF_Num 11 5"/>
    <w:uiPriority w:val="99"/>
    <w:rsid w:val="00D11510"/>
    <w:rPr>
      <w:rFonts w:ascii="OpenSymbol" w:hAnsi="OpenSymbol"/>
      <w:lang w:eastAsia="zh-CN"/>
    </w:rPr>
  </w:style>
  <w:style w:type="character" w:customStyle="1" w:styleId="RTFNum116">
    <w:name w:val="RTF_Num 11 6"/>
    <w:uiPriority w:val="99"/>
    <w:rsid w:val="00D11510"/>
    <w:rPr>
      <w:rFonts w:ascii="OpenSymbol" w:hAnsi="OpenSymbol"/>
      <w:lang w:eastAsia="zh-CN"/>
    </w:rPr>
  </w:style>
  <w:style w:type="character" w:customStyle="1" w:styleId="RTFNum117">
    <w:name w:val="RTF_Num 11 7"/>
    <w:uiPriority w:val="99"/>
    <w:rsid w:val="00D11510"/>
    <w:rPr>
      <w:rFonts w:ascii="OpenSymbol" w:hAnsi="OpenSymbol"/>
      <w:lang w:eastAsia="zh-CN"/>
    </w:rPr>
  </w:style>
  <w:style w:type="character" w:customStyle="1" w:styleId="RTFNum118">
    <w:name w:val="RTF_Num 11 8"/>
    <w:uiPriority w:val="99"/>
    <w:rsid w:val="00D11510"/>
    <w:rPr>
      <w:rFonts w:ascii="OpenSymbol" w:hAnsi="OpenSymbol"/>
      <w:lang w:eastAsia="zh-CN"/>
    </w:rPr>
  </w:style>
  <w:style w:type="character" w:customStyle="1" w:styleId="RTFNum119">
    <w:name w:val="RTF_Num 11 9"/>
    <w:uiPriority w:val="99"/>
    <w:rsid w:val="00D11510"/>
    <w:rPr>
      <w:rFonts w:ascii="OpenSymbol" w:hAnsi="OpenSymbol"/>
      <w:lang w:eastAsia="zh-CN"/>
    </w:rPr>
  </w:style>
  <w:style w:type="character" w:customStyle="1" w:styleId="RTFNum1110">
    <w:name w:val="RTF_Num 11 10"/>
    <w:uiPriority w:val="99"/>
    <w:rsid w:val="00D11510"/>
    <w:rPr>
      <w:rFonts w:ascii="OpenSymbol" w:hAnsi="OpenSymbol"/>
      <w:lang w:eastAsia="zh-CN"/>
    </w:rPr>
  </w:style>
  <w:style w:type="character" w:customStyle="1" w:styleId="RTFNum121">
    <w:name w:val="RTF_Num 12 1"/>
    <w:uiPriority w:val="99"/>
    <w:rsid w:val="00D11510"/>
    <w:rPr>
      <w:rFonts w:ascii="OpenSymbol" w:hAnsi="OpenSymbol"/>
      <w:lang w:eastAsia="zh-CN"/>
    </w:rPr>
  </w:style>
  <w:style w:type="character" w:customStyle="1" w:styleId="RTFNum122">
    <w:name w:val="RTF_Num 12 2"/>
    <w:uiPriority w:val="99"/>
    <w:rsid w:val="00D11510"/>
    <w:rPr>
      <w:rFonts w:ascii="OpenSymbol" w:hAnsi="OpenSymbol"/>
      <w:lang w:eastAsia="zh-CN"/>
    </w:rPr>
  </w:style>
  <w:style w:type="character" w:customStyle="1" w:styleId="RTFNum123">
    <w:name w:val="RTF_Num 12 3"/>
    <w:uiPriority w:val="99"/>
    <w:rsid w:val="00D11510"/>
    <w:rPr>
      <w:rFonts w:ascii="OpenSymbol" w:hAnsi="OpenSymbol"/>
      <w:lang w:eastAsia="zh-CN"/>
    </w:rPr>
  </w:style>
  <w:style w:type="character" w:customStyle="1" w:styleId="RTFNum124">
    <w:name w:val="RTF_Num 12 4"/>
    <w:uiPriority w:val="99"/>
    <w:rsid w:val="00D11510"/>
    <w:rPr>
      <w:rFonts w:ascii="OpenSymbol" w:hAnsi="OpenSymbol"/>
      <w:lang w:eastAsia="zh-CN"/>
    </w:rPr>
  </w:style>
  <w:style w:type="character" w:customStyle="1" w:styleId="RTFNum125">
    <w:name w:val="RTF_Num 12 5"/>
    <w:uiPriority w:val="99"/>
    <w:rsid w:val="00D11510"/>
    <w:rPr>
      <w:rFonts w:ascii="OpenSymbol" w:hAnsi="OpenSymbol"/>
      <w:lang w:eastAsia="zh-CN"/>
    </w:rPr>
  </w:style>
  <w:style w:type="character" w:customStyle="1" w:styleId="RTFNum126">
    <w:name w:val="RTF_Num 12 6"/>
    <w:uiPriority w:val="99"/>
    <w:rsid w:val="00D11510"/>
    <w:rPr>
      <w:rFonts w:ascii="OpenSymbol" w:hAnsi="OpenSymbol"/>
      <w:lang w:eastAsia="zh-CN"/>
    </w:rPr>
  </w:style>
  <w:style w:type="character" w:customStyle="1" w:styleId="RTFNum127">
    <w:name w:val="RTF_Num 12 7"/>
    <w:uiPriority w:val="99"/>
    <w:rsid w:val="00D11510"/>
    <w:rPr>
      <w:rFonts w:ascii="OpenSymbol" w:hAnsi="OpenSymbol"/>
      <w:lang w:eastAsia="zh-CN"/>
    </w:rPr>
  </w:style>
  <w:style w:type="character" w:customStyle="1" w:styleId="RTFNum128">
    <w:name w:val="RTF_Num 12 8"/>
    <w:uiPriority w:val="99"/>
    <w:rsid w:val="00D11510"/>
    <w:rPr>
      <w:rFonts w:ascii="OpenSymbol" w:hAnsi="OpenSymbol"/>
      <w:lang w:eastAsia="zh-CN"/>
    </w:rPr>
  </w:style>
  <w:style w:type="character" w:customStyle="1" w:styleId="RTFNum129">
    <w:name w:val="RTF_Num 12 9"/>
    <w:uiPriority w:val="99"/>
    <w:rsid w:val="00D11510"/>
    <w:rPr>
      <w:rFonts w:ascii="OpenSymbol" w:hAnsi="OpenSymbol"/>
      <w:lang w:eastAsia="zh-CN"/>
    </w:rPr>
  </w:style>
  <w:style w:type="character" w:customStyle="1" w:styleId="RTFNum1210">
    <w:name w:val="RTF_Num 12 10"/>
    <w:uiPriority w:val="99"/>
    <w:rsid w:val="00D11510"/>
    <w:rPr>
      <w:rFonts w:ascii="OpenSymbol" w:hAnsi="OpenSymbol"/>
      <w:lang w:eastAsia="zh-CN"/>
    </w:rPr>
  </w:style>
  <w:style w:type="character" w:customStyle="1" w:styleId="RTFNum131">
    <w:name w:val="RTF_Num 13 1"/>
    <w:uiPriority w:val="99"/>
    <w:rsid w:val="00D11510"/>
    <w:rPr>
      <w:rFonts w:ascii="OpenSymbol" w:hAnsi="OpenSymbol"/>
      <w:lang w:eastAsia="zh-CN"/>
    </w:rPr>
  </w:style>
  <w:style w:type="character" w:customStyle="1" w:styleId="RTFNum132">
    <w:name w:val="RTF_Num 13 2"/>
    <w:uiPriority w:val="99"/>
    <w:rsid w:val="00D11510"/>
    <w:rPr>
      <w:rFonts w:ascii="OpenSymbol" w:hAnsi="OpenSymbol"/>
      <w:lang w:eastAsia="zh-CN"/>
    </w:rPr>
  </w:style>
  <w:style w:type="character" w:customStyle="1" w:styleId="RTFNum133">
    <w:name w:val="RTF_Num 13 3"/>
    <w:uiPriority w:val="99"/>
    <w:rsid w:val="00D11510"/>
    <w:rPr>
      <w:rFonts w:ascii="OpenSymbol" w:hAnsi="OpenSymbol"/>
      <w:lang w:eastAsia="zh-CN"/>
    </w:rPr>
  </w:style>
  <w:style w:type="character" w:customStyle="1" w:styleId="RTFNum134">
    <w:name w:val="RTF_Num 13 4"/>
    <w:uiPriority w:val="99"/>
    <w:rsid w:val="00D11510"/>
    <w:rPr>
      <w:rFonts w:ascii="OpenSymbol" w:hAnsi="OpenSymbol"/>
      <w:lang w:eastAsia="zh-CN"/>
    </w:rPr>
  </w:style>
  <w:style w:type="character" w:customStyle="1" w:styleId="RTFNum135">
    <w:name w:val="RTF_Num 13 5"/>
    <w:uiPriority w:val="99"/>
    <w:rsid w:val="00D11510"/>
    <w:rPr>
      <w:rFonts w:ascii="OpenSymbol" w:hAnsi="OpenSymbol"/>
      <w:lang w:eastAsia="zh-CN"/>
    </w:rPr>
  </w:style>
  <w:style w:type="character" w:customStyle="1" w:styleId="RTFNum136">
    <w:name w:val="RTF_Num 13 6"/>
    <w:uiPriority w:val="99"/>
    <w:rsid w:val="00D11510"/>
    <w:rPr>
      <w:rFonts w:ascii="OpenSymbol" w:hAnsi="OpenSymbol"/>
      <w:lang w:eastAsia="zh-CN"/>
    </w:rPr>
  </w:style>
  <w:style w:type="character" w:customStyle="1" w:styleId="RTFNum137">
    <w:name w:val="RTF_Num 13 7"/>
    <w:uiPriority w:val="99"/>
    <w:rsid w:val="00D11510"/>
    <w:rPr>
      <w:rFonts w:ascii="OpenSymbol" w:hAnsi="OpenSymbol"/>
      <w:lang w:eastAsia="zh-CN"/>
    </w:rPr>
  </w:style>
  <w:style w:type="character" w:customStyle="1" w:styleId="RTFNum138">
    <w:name w:val="RTF_Num 13 8"/>
    <w:uiPriority w:val="99"/>
    <w:rsid w:val="00D11510"/>
    <w:rPr>
      <w:rFonts w:ascii="OpenSymbol" w:hAnsi="OpenSymbol"/>
      <w:lang w:eastAsia="zh-CN"/>
    </w:rPr>
  </w:style>
  <w:style w:type="character" w:customStyle="1" w:styleId="RTFNum139">
    <w:name w:val="RTF_Num 13 9"/>
    <w:uiPriority w:val="99"/>
    <w:rsid w:val="00D11510"/>
    <w:rPr>
      <w:rFonts w:ascii="OpenSymbol" w:hAnsi="OpenSymbol"/>
      <w:lang w:eastAsia="zh-CN"/>
    </w:rPr>
  </w:style>
  <w:style w:type="character" w:customStyle="1" w:styleId="RTFNum1310">
    <w:name w:val="RTF_Num 13 10"/>
    <w:uiPriority w:val="99"/>
    <w:rsid w:val="00D11510"/>
    <w:rPr>
      <w:rFonts w:ascii="OpenSymbol" w:hAnsi="OpenSymbol"/>
      <w:lang w:eastAsia="zh-CN"/>
    </w:rPr>
  </w:style>
  <w:style w:type="character" w:customStyle="1" w:styleId="Internetlink">
    <w:name w:val="Internet link"/>
    <w:uiPriority w:val="99"/>
    <w:rsid w:val="00D11510"/>
    <w:rPr>
      <w:color w:val="000080"/>
      <w:u w:val="single"/>
    </w:rPr>
  </w:style>
  <w:style w:type="character" w:customStyle="1" w:styleId="BulletSymbols">
    <w:name w:val="Bullet Symbols"/>
    <w:uiPriority w:val="99"/>
    <w:rsid w:val="00D11510"/>
    <w:rPr>
      <w:rFonts w:ascii="OpenSymbol" w:hAnsi="OpenSymbol"/>
    </w:rPr>
  </w:style>
  <w:style w:type="character" w:customStyle="1" w:styleId="WW-BulletSymbols">
    <w:name w:val="WW-Bullet Symbols"/>
    <w:uiPriority w:val="99"/>
    <w:rsid w:val="00D11510"/>
    <w:rPr>
      <w:rFonts w:ascii="OpenSymbol" w:hAnsi="OpenSymbol"/>
      <w:lang w:eastAsia="zh-CN"/>
    </w:rPr>
  </w:style>
  <w:style w:type="character" w:customStyle="1" w:styleId="NumberingSymbols">
    <w:name w:val="Numbering Symbols"/>
    <w:uiPriority w:val="99"/>
    <w:rsid w:val="00D11510"/>
    <w:rPr>
      <w:rFonts w:eastAsia="Times New Roman"/>
      <w:lang w:eastAsia="zh-CN"/>
    </w:rPr>
  </w:style>
  <w:style w:type="character" w:customStyle="1" w:styleId="WW8Num2z0">
    <w:name w:val="WW8Num2z0"/>
    <w:uiPriority w:val="99"/>
    <w:rsid w:val="00D11510"/>
    <w:rPr>
      <w:rFonts w:eastAsia="Times New Roman"/>
      <w:lang w:eastAsia="zh-CN"/>
    </w:rPr>
  </w:style>
  <w:style w:type="paragraph" w:styleId="Header">
    <w:name w:val="header"/>
    <w:basedOn w:val="Normal"/>
    <w:link w:val="HeaderChar"/>
    <w:uiPriority w:val="99"/>
    <w:unhideWhenUsed/>
    <w:rsid w:val="00D95973"/>
    <w:pPr>
      <w:tabs>
        <w:tab w:val="center" w:pos="4680"/>
        <w:tab w:val="right" w:pos="9360"/>
      </w:tabs>
    </w:pPr>
    <w:rPr>
      <w:rFonts w:cs="Mangal"/>
      <w:szCs w:val="21"/>
    </w:rPr>
  </w:style>
  <w:style w:type="character" w:customStyle="1" w:styleId="HeaderChar">
    <w:name w:val="Header Char"/>
    <w:basedOn w:val="DefaultParagraphFont"/>
    <w:link w:val="Header"/>
    <w:uiPriority w:val="99"/>
    <w:locked/>
    <w:rsid w:val="00D95973"/>
    <w:rPr>
      <w:rFonts w:ascii="Arial" w:hAnsi="Arial" w:cs="Mangal"/>
      <w:sz w:val="21"/>
      <w:szCs w:val="21"/>
      <w:lang w:bidi="hi-IN"/>
    </w:rPr>
  </w:style>
  <w:style w:type="paragraph" w:styleId="Footer">
    <w:name w:val="footer"/>
    <w:basedOn w:val="Normal"/>
    <w:link w:val="FooterChar"/>
    <w:uiPriority w:val="99"/>
    <w:unhideWhenUsed/>
    <w:rsid w:val="00D95973"/>
    <w:pPr>
      <w:tabs>
        <w:tab w:val="center" w:pos="4680"/>
        <w:tab w:val="right" w:pos="9360"/>
      </w:tabs>
    </w:pPr>
    <w:rPr>
      <w:rFonts w:cs="Mangal"/>
      <w:szCs w:val="21"/>
    </w:rPr>
  </w:style>
  <w:style w:type="character" w:customStyle="1" w:styleId="FooterChar">
    <w:name w:val="Footer Char"/>
    <w:basedOn w:val="DefaultParagraphFont"/>
    <w:link w:val="Footer"/>
    <w:uiPriority w:val="99"/>
    <w:locked/>
    <w:rsid w:val="00D95973"/>
    <w:rPr>
      <w:rFonts w:ascii="Arial" w:hAnsi="Arial" w:cs="Mangal"/>
      <w:sz w:val="21"/>
      <w:szCs w:val="21"/>
      <w:lang w:bidi="hi-IN"/>
    </w:rPr>
  </w:style>
  <w:style w:type="paragraph" w:styleId="NoSpacing">
    <w:name w:val="No Spacing"/>
    <w:basedOn w:val="Normal"/>
    <w:link w:val="NoSpacingChar"/>
    <w:uiPriority w:val="1"/>
    <w:qFormat/>
    <w:rsid w:val="00344715"/>
    <w:pPr>
      <w:spacing w:before="0" w:after="0" w:line="240" w:lineRule="auto"/>
    </w:pPr>
  </w:style>
  <w:style w:type="character" w:customStyle="1" w:styleId="NoSpacingChar">
    <w:name w:val="No Spacing Char"/>
    <w:basedOn w:val="DefaultParagraphFont"/>
    <w:link w:val="NoSpacing"/>
    <w:uiPriority w:val="1"/>
    <w:locked/>
    <w:rsid w:val="00344715"/>
    <w:rPr>
      <w:rFonts w:cs="Times New Roman"/>
      <w:sz w:val="20"/>
      <w:szCs w:val="20"/>
    </w:rPr>
  </w:style>
  <w:style w:type="paragraph" w:styleId="Title">
    <w:name w:val="Title"/>
    <w:basedOn w:val="Normal"/>
    <w:next w:val="Normal"/>
    <w:link w:val="TitleChar"/>
    <w:uiPriority w:val="10"/>
    <w:qFormat/>
    <w:rsid w:val="00344715"/>
    <w:pPr>
      <w:spacing w:before="720"/>
    </w:pPr>
    <w:rPr>
      <w:caps/>
      <w:color w:val="4F81BD"/>
      <w:spacing w:val="10"/>
      <w:kern w:val="28"/>
      <w:sz w:val="52"/>
      <w:szCs w:val="52"/>
    </w:rPr>
  </w:style>
  <w:style w:type="character" w:customStyle="1" w:styleId="TitleChar">
    <w:name w:val="Title Char"/>
    <w:basedOn w:val="DefaultParagraphFont"/>
    <w:link w:val="Title"/>
    <w:uiPriority w:val="10"/>
    <w:locked/>
    <w:rsid w:val="00344715"/>
    <w:rPr>
      <w:rFonts w:cs="Times New Roman"/>
      <w:caps/>
      <w:color w:val="4F81BD"/>
      <w:spacing w:val="10"/>
      <w:kern w:val="28"/>
      <w:sz w:val="52"/>
      <w:szCs w:val="52"/>
    </w:rPr>
  </w:style>
  <w:style w:type="paragraph" w:styleId="Subtitle">
    <w:name w:val="Subtitle"/>
    <w:basedOn w:val="Normal"/>
    <w:next w:val="Normal"/>
    <w:link w:val="SubtitleChar"/>
    <w:uiPriority w:val="11"/>
    <w:qFormat/>
    <w:rsid w:val="00344715"/>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locked/>
    <w:rsid w:val="00344715"/>
    <w:rPr>
      <w:rFonts w:cs="Times New Roman"/>
      <w:caps/>
      <w:color w:val="595959"/>
      <w:spacing w:val="10"/>
      <w:sz w:val="24"/>
      <w:szCs w:val="24"/>
    </w:rPr>
  </w:style>
  <w:style w:type="character" w:styleId="Strong">
    <w:name w:val="Strong"/>
    <w:basedOn w:val="DefaultParagraphFont"/>
    <w:uiPriority w:val="22"/>
    <w:qFormat/>
    <w:rsid w:val="00344715"/>
    <w:rPr>
      <w:rFonts w:cs="Times New Roman"/>
      <w:b/>
    </w:rPr>
  </w:style>
  <w:style w:type="character" w:styleId="Emphasis">
    <w:name w:val="Emphasis"/>
    <w:basedOn w:val="DefaultParagraphFont"/>
    <w:uiPriority w:val="20"/>
    <w:qFormat/>
    <w:rsid w:val="00344715"/>
    <w:rPr>
      <w:rFonts w:cs="Times New Roman"/>
      <w:caps/>
      <w:color w:val="243F60"/>
      <w:spacing w:val="5"/>
    </w:rPr>
  </w:style>
  <w:style w:type="paragraph" w:styleId="ListParagraph">
    <w:name w:val="List Paragraph"/>
    <w:basedOn w:val="Normal"/>
    <w:uiPriority w:val="34"/>
    <w:qFormat/>
    <w:rsid w:val="00344715"/>
    <w:pPr>
      <w:ind w:left="720"/>
      <w:contextualSpacing/>
    </w:pPr>
  </w:style>
  <w:style w:type="paragraph" w:styleId="Quote">
    <w:name w:val="Quote"/>
    <w:basedOn w:val="Normal"/>
    <w:next w:val="Normal"/>
    <w:link w:val="QuoteChar"/>
    <w:uiPriority w:val="29"/>
    <w:qFormat/>
    <w:rsid w:val="00344715"/>
    <w:rPr>
      <w:i/>
      <w:iCs/>
    </w:rPr>
  </w:style>
  <w:style w:type="character" w:customStyle="1" w:styleId="QuoteChar">
    <w:name w:val="Quote Char"/>
    <w:basedOn w:val="DefaultParagraphFont"/>
    <w:link w:val="Quote"/>
    <w:uiPriority w:val="29"/>
    <w:locked/>
    <w:rsid w:val="00344715"/>
    <w:rPr>
      <w:rFonts w:cs="Times New Roman"/>
      <w:i/>
      <w:iCs/>
      <w:sz w:val="20"/>
      <w:szCs w:val="20"/>
    </w:rPr>
  </w:style>
  <w:style w:type="paragraph" w:styleId="IntenseQuote">
    <w:name w:val="Intense Quote"/>
    <w:basedOn w:val="Normal"/>
    <w:next w:val="Normal"/>
    <w:link w:val="IntenseQuoteChar"/>
    <w:uiPriority w:val="30"/>
    <w:qFormat/>
    <w:rsid w:val="00344715"/>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locked/>
    <w:rsid w:val="00344715"/>
    <w:rPr>
      <w:rFonts w:cs="Times New Roman"/>
      <w:i/>
      <w:iCs/>
      <w:color w:val="4F81BD"/>
      <w:sz w:val="20"/>
      <w:szCs w:val="20"/>
    </w:rPr>
  </w:style>
  <w:style w:type="character" w:styleId="SubtleEmphasis">
    <w:name w:val="Subtle Emphasis"/>
    <w:basedOn w:val="DefaultParagraphFont"/>
    <w:uiPriority w:val="19"/>
    <w:qFormat/>
    <w:rsid w:val="00344715"/>
    <w:rPr>
      <w:rFonts w:cs="Times New Roman"/>
      <w:i/>
      <w:color w:val="243F60"/>
    </w:rPr>
  </w:style>
  <w:style w:type="character" w:styleId="IntenseEmphasis">
    <w:name w:val="Intense Emphasis"/>
    <w:basedOn w:val="DefaultParagraphFont"/>
    <w:uiPriority w:val="21"/>
    <w:qFormat/>
    <w:rsid w:val="00344715"/>
    <w:rPr>
      <w:rFonts w:cs="Times New Roman"/>
      <w:b/>
      <w:caps/>
      <w:color w:val="243F60"/>
      <w:spacing w:val="10"/>
    </w:rPr>
  </w:style>
  <w:style w:type="character" w:styleId="SubtleReference">
    <w:name w:val="Subtle Reference"/>
    <w:basedOn w:val="DefaultParagraphFont"/>
    <w:uiPriority w:val="31"/>
    <w:qFormat/>
    <w:rsid w:val="00344715"/>
    <w:rPr>
      <w:rFonts w:cs="Times New Roman"/>
      <w:b/>
      <w:color w:val="4F81BD"/>
    </w:rPr>
  </w:style>
  <w:style w:type="character" w:styleId="IntenseReference">
    <w:name w:val="Intense Reference"/>
    <w:basedOn w:val="DefaultParagraphFont"/>
    <w:uiPriority w:val="32"/>
    <w:qFormat/>
    <w:rsid w:val="00344715"/>
    <w:rPr>
      <w:rFonts w:cs="Times New Roman"/>
      <w:b/>
      <w:i/>
      <w:caps/>
      <w:color w:val="4F81BD"/>
    </w:rPr>
  </w:style>
  <w:style w:type="character" w:styleId="BookTitle">
    <w:name w:val="Book Title"/>
    <w:basedOn w:val="DefaultParagraphFont"/>
    <w:uiPriority w:val="33"/>
    <w:qFormat/>
    <w:rsid w:val="00344715"/>
    <w:rPr>
      <w:rFonts w:cs="Times New Roman"/>
      <w:b/>
      <w:i/>
      <w:spacing w:val="9"/>
    </w:rPr>
  </w:style>
  <w:style w:type="paragraph" w:styleId="TOCHeading">
    <w:name w:val="TOC Heading"/>
    <w:basedOn w:val="Heading1"/>
    <w:next w:val="Normal"/>
    <w:uiPriority w:val="39"/>
    <w:semiHidden/>
    <w:unhideWhenUsed/>
    <w:qFormat/>
    <w:rsid w:val="00344715"/>
    <w:pPr>
      <w:outlineLvl w:val="9"/>
    </w:pPr>
  </w:style>
  <w:style w:type="table" w:customStyle="1" w:styleId="LightShading-Accent11">
    <w:name w:val="Light Shading - Accent 11"/>
    <w:basedOn w:val="TableNormal"/>
    <w:uiPriority w:val="60"/>
    <w:rsid w:val="00842A39"/>
    <w:rPr>
      <w:rFonts w:cs="Arial"/>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3DFEE"/>
      </w:tcPr>
    </w:tblStylePr>
    <w:tblStylePr w:type="band1Horz">
      <w:rPr>
        <w:rFonts w:cs="Arial"/>
      </w:rPr>
      <w:tblPr/>
      <w:tcPr>
        <w:tcBorders>
          <w:left w:val="nil"/>
          <w:right w:val="nil"/>
          <w:insideH w:val="nil"/>
          <w:insideV w:val="nil"/>
        </w:tcBorders>
        <w:shd w:val="clear" w:color="auto" w:fill="D3DFEE"/>
      </w:tcPr>
    </w:tblStylePr>
  </w:style>
  <w:style w:type="table" w:styleId="TableGrid">
    <w:name w:val="Table Grid"/>
    <w:basedOn w:val="TableNormal"/>
    <w:uiPriority w:val="59"/>
    <w:rsid w:val="000E4D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044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044F"/>
    <w:rPr>
      <w:rFonts w:ascii="Tahoma" w:hAnsi="Tahoma" w:cs="Tahoma"/>
      <w:sz w:val="16"/>
      <w:szCs w:val="16"/>
    </w:rPr>
  </w:style>
  <w:style w:type="paragraph" w:styleId="TOC1">
    <w:name w:val="toc 1"/>
    <w:basedOn w:val="Normal"/>
    <w:next w:val="Normal"/>
    <w:autoRedefine/>
    <w:uiPriority w:val="39"/>
    <w:unhideWhenUsed/>
    <w:rsid w:val="00D93744"/>
  </w:style>
  <w:style w:type="paragraph" w:styleId="TOC2">
    <w:name w:val="toc 2"/>
    <w:basedOn w:val="Normal"/>
    <w:next w:val="Normal"/>
    <w:autoRedefine/>
    <w:uiPriority w:val="39"/>
    <w:unhideWhenUsed/>
    <w:rsid w:val="00D93744"/>
    <w:pPr>
      <w:ind w:left="200"/>
    </w:pPr>
  </w:style>
  <w:style w:type="paragraph" w:styleId="TOC3">
    <w:name w:val="toc 3"/>
    <w:basedOn w:val="Normal"/>
    <w:next w:val="Normal"/>
    <w:autoRedefine/>
    <w:uiPriority w:val="39"/>
    <w:unhideWhenUsed/>
    <w:rsid w:val="00D93744"/>
    <w:pPr>
      <w:ind w:left="400"/>
    </w:pPr>
  </w:style>
  <w:style w:type="character" w:styleId="Hyperlink">
    <w:name w:val="Hyperlink"/>
    <w:basedOn w:val="DefaultParagraphFont"/>
    <w:uiPriority w:val="99"/>
    <w:unhideWhenUsed/>
    <w:rsid w:val="00D93744"/>
    <w:rPr>
      <w:rFonts w:cs="Times New Roman"/>
      <w:color w:val="0000FF" w:themeColor="hyperlink"/>
      <w:u w:val="single"/>
    </w:rPr>
  </w:style>
  <w:style w:type="paragraph" w:customStyle="1" w:styleId="xmsonormal">
    <w:name w:val="x_msonormal"/>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paragraph" w:customStyle="1" w:styleId="xnormalnumbered">
    <w:name w:val="x_normalnumbered"/>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paragraph" w:customStyle="1" w:styleId="xtableheaders">
    <w:name w:val="x_tableheaders"/>
    <w:basedOn w:val="Normal"/>
    <w:rsid w:val="002208A5"/>
    <w:pPr>
      <w:widowControl w:val="0"/>
      <w:suppressAutoHyphens/>
      <w:spacing w:before="280" w:after="280" w:line="240" w:lineRule="auto"/>
    </w:pPr>
    <w:rPr>
      <w:rFonts w:ascii="Times New Roman" w:eastAsia="Lucida Sans Unicode" w:hAnsi="Times New Roman" w:cs="Tahoma"/>
      <w:kern w:val="1"/>
      <w:sz w:val="24"/>
      <w:szCs w:val="24"/>
      <w:lang w:eastAsia="hi-IN" w:bidi="hi-IN"/>
    </w:rPr>
  </w:style>
  <w:style w:type="character" w:styleId="CommentReference">
    <w:name w:val="annotation reference"/>
    <w:basedOn w:val="DefaultParagraphFont"/>
    <w:uiPriority w:val="99"/>
    <w:semiHidden/>
    <w:unhideWhenUsed/>
    <w:rsid w:val="00284CE0"/>
    <w:rPr>
      <w:sz w:val="16"/>
      <w:szCs w:val="16"/>
    </w:rPr>
  </w:style>
  <w:style w:type="paragraph" w:styleId="CommentText">
    <w:name w:val="annotation text"/>
    <w:basedOn w:val="Normal"/>
    <w:link w:val="CommentTextChar"/>
    <w:uiPriority w:val="99"/>
    <w:semiHidden/>
    <w:unhideWhenUsed/>
    <w:rsid w:val="00284CE0"/>
    <w:pPr>
      <w:spacing w:line="240" w:lineRule="auto"/>
    </w:pPr>
  </w:style>
  <w:style w:type="character" w:customStyle="1" w:styleId="CommentTextChar">
    <w:name w:val="Comment Text Char"/>
    <w:basedOn w:val="DefaultParagraphFont"/>
    <w:link w:val="CommentText"/>
    <w:uiPriority w:val="99"/>
    <w:semiHidden/>
    <w:rsid w:val="00284CE0"/>
    <w:rPr>
      <w:rFonts w:cs="Arial"/>
    </w:rPr>
  </w:style>
  <w:style w:type="paragraph" w:styleId="CommentSubject">
    <w:name w:val="annotation subject"/>
    <w:basedOn w:val="CommentText"/>
    <w:next w:val="CommentText"/>
    <w:link w:val="CommentSubjectChar"/>
    <w:uiPriority w:val="99"/>
    <w:semiHidden/>
    <w:unhideWhenUsed/>
    <w:rsid w:val="00284CE0"/>
    <w:rPr>
      <w:b/>
      <w:bCs/>
    </w:rPr>
  </w:style>
  <w:style w:type="character" w:customStyle="1" w:styleId="CommentSubjectChar">
    <w:name w:val="Comment Subject Char"/>
    <w:basedOn w:val="CommentTextChar"/>
    <w:link w:val="CommentSubject"/>
    <w:uiPriority w:val="99"/>
    <w:semiHidden/>
    <w:rsid w:val="00284CE0"/>
    <w:rPr>
      <w:rFonts w:cs="Arial"/>
      <w:b/>
      <w:bCs/>
    </w:rPr>
  </w:style>
  <w:style w:type="table" w:styleId="GridTable5Dark-Accent1">
    <w:name w:val="Grid Table 5 Dark Accent 1"/>
    <w:basedOn w:val="TableNormal"/>
    <w:uiPriority w:val="50"/>
    <w:rsid w:val="005927F5"/>
    <w:rPr>
      <w:rFonts w:eastAsia="Calibri"/>
      <w:sz w:val="22"/>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odyText2">
    <w:name w:val="Body Text 2"/>
    <w:basedOn w:val="Normal"/>
    <w:link w:val="BodyText2Char"/>
    <w:uiPriority w:val="99"/>
    <w:unhideWhenUsed/>
    <w:rsid w:val="005C17CA"/>
    <w:pPr>
      <w:spacing w:before="120" w:after="120"/>
    </w:pPr>
    <w:rPr>
      <w:rFonts w:ascii="Verdana" w:hAnsi="Verdana" w:cs="Verdana"/>
      <w:sz w:val="16"/>
      <w:szCs w:val="16"/>
    </w:rPr>
  </w:style>
  <w:style w:type="character" w:customStyle="1" w:styleId="BodyText2Char">
    <w:name w:val="Body Text 2 Char"/>
    <w:basedOn w:val="DefaultParagraphFont"/>
    <w:link w:val="BodyText2"/>
    <w:uiPriority w:val="99"/>
    <w:rsid w:val="005C17CA"/>
    <w:rPr>
      <w:rFonts w:ascii="Verdana" w:hAnsi="Verdana" w:cs="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111">
      <w:bodyDiv w:val="1"/>
      <w:marLeft w:val="0"/>
      <w:marRight w:val="0"/>
      <w:marTop w:val="0"/>
      <w:marBottom w:val="0"/>
      <w:divBdr>
        <w:top w:val="none" w:sz="0" w:space="0" w:color="auto"/>
        <w:left w:val="none" w:sz="0" w:space="0" w:color="auto"/>
        <w:bottom w:val="none" w:sz="0" w:space="0" w:color="auto"/>
        <w:right w:val="none" w:sz="0" w:space="0" w:color="auto"/>
      </w:divBdr>
    </w:div>
    <w:div w:id="154731605">
      <w:bodyDiv w:val="1"/>
      <w:marLeft w:val="0"/>
      <w:marRight w:val="0"/>
      <w:marTop w:val="0"/>
      <w:marBottom w:val="0"/>
      <w:divBdr>
        <w:top w:val="none" w:sz="0" w:space="0" w:color="auto"/>
        <w:left w:val="none" w:sz="0" w:space="0" w:color="auto"/>
        <w:bottom w:val="none" w:sz="0" w:space="0" w:color="auto"/>
        <w:right w:val="none" w:sz="0" w:space="0" w:color="auto"/>
      </w:divBdr>
      <w:divsChild>
        <w:div w:id="1206258980">
          <w:marLeft w:val="0"/>
          <w:marRight w:val="0"/>
          <w:marTop w:val="0"/>
          <w:marBottom w:val="0"/>
          <w:divBdr>
            <w:top w:val="none" w:sz="0" w:space="0" w:color="auto"/>
            <w:left w:val="none" w:sz="0" w:space="0" w:color="auto"/>
            <w:bottom w:val="none" w:sz="0" w:space="0" w:color="auto"/>
            <w:right w:val="none" w:sz="0" w:space="0" w:color="auto"/>
          </w:divBdr>
          <w:divsChild>
            <w:div w:id="1458254606">
              <w:marLeft w:val="0"/>
              <w:marRight w:val="0"/>
              <w:marTop w:val="0"/>
              <w:marBottom w:val="0"/>
              <w:divBdr>
                <w:top w:val="none" w:sz="0" w:space="0" w:color="auto"/>
                <w:left w:val="none" w:sz="0" w:space="0" w:color="auto"/>
                <w:bottom w:val="none" w:sz="0" w:space="0" w:color="auto"/>
                <w:right w:val="none" w:sz="0" w:space="0" w:color="auto"/>
              </w:divBdr>
              <w:divsChild>
                <w:div w:id="1583875421">
                  <w:marLeft w:val="0"/>
                  <w:marRight w:val="0"/>
                  <w:marTop w:val="0"/>
                  <w:marBottom w:val="0"/>
                  <w:divBdr>
                    <w:top w:val="none" w:sz="0" w:space="0" w:color="auto"/>
                    <w:left w:val="none" w:sz="0" w:space="0" w:color="auto"/>
                    <w:bottom w:val="none" w:sz="0" w:space="0" w:color="auto"/>
                    <w:right w:val="none" w:sz="0" w:space="0" w:color="auto"/>
                  </w:divBdr>
                  <w:divsChild>
                    <w:div w:id="1213344033">
                      <w:marLeft w:val="0"/>
                      <w:marRight w:val="0"/>
                      <w:marTop w:val="0"/>
                      <w:marBottom w:val="0"/>
                      <w:divBdr>
                        <w:top w:val="none" w:sz="0" w:space="0" w:color="auto"/>
                        <w:left w:val="none" w:sz="0" w:space="0" w:color="auto"/>
                        <w:bottom w:val="none" w:sz="0" w:space="0" w:color="auto"/>
                        <w:right w:val="none" w:sz="0" w:space="0" w:color="auto"/>
                      </w:divBdr>
                      <w:divsChild>
                        <w:div w:id="11301644">
                          <w:marLeft w:val="0"/>
                          <w:marRight w:val="0"/>
                          <w:marTop w:val="0"/>
                          <w:marBottom w:val="0"/>
                          <w:divBdr>
                            <w:top w:val="none" w:sz="0" w:space="0" w:color="auto"/>
                            <w:left w:val="none" w:sz="0" w:space="0" w:color="auto"/>
                            <w:bottom w:val="none" w:sz="0" w:space="0" w:color="auto"/>
                            <w:right w:val="none" w:sz="0" w:space="0" w:color="auto"/>
                          </w:divBdr>
                          <w:divsChild>
                            <w:div w:id="999889911">
                              <w:marLeft w:val="0"/>
                              <w:marRight w:val="0"/>
                              <w:marTop w:val="0"/>
                              <w:marBottom w:val="0"/>
                              <w:divBdr>
                                <w:top w:val="none" w:sz="0" w:space="0" w:color="auto"/>
                                <w:left w:val="none" w:sz="0" w:space="0" w:color="auto"/>
                                <w:bottom w:val="none" w:sz="0" w:space="0" w:color="auto"/>
                                <w:right w:val="none" w:sz="0" w:space="0" w:color="auto"/>
                              </w:divBdr>
                            </w:div>
                            <w:div w:id="1717390388">
                              <w:marLeft w:val="0"/>
                              <w:marRight w:val="0"/>
                              <w:marTop w:val="0"/>
                              <w:marBottom w:val="0"/>
                              <w:divBdr>
                                <w:top w:val="none" w:sz="0" w:space="0" w:color="auto"/>
                                <w:left w:val="none" w:sz="0" w:space="0" w:color="auto"/>
                                <w:bottom w:val="none" w:sz="0" w:space="0" w:color="auto"/>
                                <w:right w:val="none" w:sz="0" w:space="0" w:color="auto"/>
                              </w:divBdr>
                            </w:div>
                          </w:divsChild>
                        </w:div>
                        <w:div w:id="496842858">
                          <w:marLeft w:val="0"/>
                          <w:marRight w:val="0"/>
                          <w:marTop w:val="0"/>
                          <w:marBottom w:val="0"/>
                          <w:divBdr>
                            <w:top w:val="none" w:sz="0" w:space="0" w:color="auto"/>
                            <w:left w:val="none" w:sz="0" w:space="0" w:color="auto"/>
                            <w:bottom w:val="none" w:sz="0" w:space="0" w:color="auto"/>
                            <w:right w:val="none" w:sz="0" w:space="0" w:color="auto"/>
                          </w:divBdr>
                          <w:divsChild>
                            <w:div w:id="1874221807">
                              <w:marLeft w:val="0"/>
                              <w:marRight w:val="300"/>
                              <w:marTop w:val="180"/>
                              <w:marBottom w:val="0"/>
                              <w:divBdr>
                                <w:top w:val="none" w:sz="0" w:space="0" w:color="auto"/>
                                <w:left w:val="none" w:sz="0" w:space="0" w:color="auto"/>
                                <w:bottom w:val="none" w:sz="0" w:space="0" w:color="auto"/>
                                <w:right w:val="none" w:sz="0" w:space="0" w:color="auto"/>
                              </w:divBdr>
                              <w:divsChild>
                                <w:div w:id="11154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111035">
          <w:marLeft w:val="0"/>
          <w:marRight w:val="0"/>
          <w:marTop w:val="0"/>
          <w:marBottom w:val="0"/>
          <w:divBdr>
            <w:top w:val="none" w:sz="0" w:space="0" w:color="auto"/>
            <w:left w:val="none" w:sz="0" w:space="0" w:color="auto"/>
            <w:bottom w:val="none" w:sz="0" w:space="0" w:color="auto"/>
            <w:right w:val="none" w:sz="0" w:space="0" w:color="auto"/>
          </w:divBdr>
          <w:divsChild>
            <w:div w:id="54089917">
              <w:marLeft w:val="0"/>
              <w:marRight w:val="0"/>
              <w:marTop w:val="0"/>
              <w:marBottom w:val="0"/>
              <w:divBdr>
                <w:top w:val="none" w:sz="0" w:space="0" w:color="auto"/>
                <w:left w:val="none" w:sz="0" w:space="0" w:color="auto"/>
                <w:bottom w:val="none" w:sz="0" w:space="0" w:color="auto"/>
                <w:right w:val="none" w:sz="0" w:space="0" w:color="auto"/>
              </w:divBdr>
              <w:divsChild>
                <w:div w:id="1707487085">
                  <w:marLeft w:val="0"/>
                  <w:marRight w:val="0"/>
                  <w:marTop w:val="0"/>
                  <w:marBottom w:val="0"/>
                  <w:divBdr>
                    <w:top w:val="none" w:sz="0" w:space="0" w:color="auto"/>
                    <w:left w:val="none" w:sz="0" w:space="0" w:color="auto"/>
                    <w:bottom w:val="none" w:sz="0" w:space="0" w:color="auto"/>
                    <w:right w:val="none" w:sz="0" w:space="0" w:color="auto"/>
                  </w:divBdr>
                  <w:divsChild>
                    <w:div w:id="131600981">
                      <w:marLeft w:val="0"/>
                      <w:marRight w:val="0"/>
                      <w:marTop w:val="0"/>
                      <w:marBottom w:val="0"/>
                      <w:divBdr>
                        <w:top w:val="none" w:sz="0" w:space="0" w:color="auto"/>
                        <w:left w:val="none" w:sz="0" w:space="0" w:color="auto"/>
                        <w:bottom w:val="none" w:sz="0" w:space="0" w:color="auto"/>
                        <w:right w:val="none" w:sz="0" w:space="0" w:color="auto"/>
                      </w:divBdr>
                      <w:divsChild>
                        <w:div w:id="7315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00DB9-0A12-4BA9-B0AC-2FFECCB4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27</Pages>
  <Words>4372</Words>
  <Characters>24924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Biazid</dc:creator>
  <cp:keywords/>
  <dc:description/>
  <cp:lastModifiedBy>DELL</cp:lastModifiedBy>
  <cp:revision>112</cp:revision>
  <cp:lastPrinted>2010-03-29T16:22:00Z</cp:lastPrinted>
  <dcterms:created xsi:type="dcterms:W3CDTF">2010-03-29T15:10:00Z</dcterms:created>
  <dcterms:modified xsi:type="dcterms:W3CDTF">2020-11-25T13:08:00Z</dcterms:modified>
</cp:coreProperties>
</file>